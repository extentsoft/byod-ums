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09F5" w14:textId="1C7673E8" w:rsidR="00782DD5" w:rsidRPr="00A778EF" w:rsidRDefault="00017600" w:rsidP="00E646E6">
      <w:pPr>
        <w:jc w:val="center"/>
        <w:rPr>
          <w:rFonts w:ascii="Trirong" w:hAnsi="Trirong" w:cs="Trirong"/>
          <w:color w:val="000000" w:themeColor="text1"/>
          <w:sz w:val="52"/>
        </w:rPr>
      </w:pPr>
      <w:r w:rsidRPr="00A778EF">
        <w:rPr>
          <w:rFonts w:ascii="Trirong" w:hAnsi="Trirong" w:cs="Trirong"/>
          <w:noProof/>
          <w:color w:val="000000" w:themeColor="text1"/>
          <w:sz w:val="52"/>
          <w:lang w:eastAsia="en-US"/>
        </w:rPr>
        <w:drawing>
          <wp:inline distT="0" distB="0" distL="0" distR="0" wp14:anchorId="07493ADD" wp14:editId="4D48B4F8">
            <wp:extent cx="1125377" cy="134052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769" cy="1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457D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52"/>
        </w:rPr>
      </w:pPr>
    </w:p>
    <w:p w14:paraId="6C26E809" w14:textId="6082DF3E" w:rsidR="00E646E6" w:rsidRPr="00A778EF" w:rsidRDefault="00E646E6" w:rsidP="00E646E6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BD54195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F41BC0E" w14:textId="39D465BF" w:rsidR="00E646E6" w:rsidRPr="00A778EF" w:rsidRDefault="00E646E6" w:rsidP="00501B97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เอกสารผลการศึกษาวิเคราะห์ความต้องการของระบบงาน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(Requirement Analysis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="00E40EEA"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>และการออกแบบ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ระบบ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</w:t>
      </w:r>
      <w:r w:rsidR="00987C5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Solution </w:t>
      </w:r>
      <w:r w:rsidR="00E40EEA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Specification</w:t>
      </w:r>
      <w:r w:rsidR="0090008D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)</w:t>
      </w:r>
    </w:p>
    <w:p w14:paraId="02C8F00E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8DBD2A" w14:textId="36333962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งวดที่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 2</w:t>
      </w:r>
    </w:p>
    <w:p w14:paraId="5D77A52C" w14:textId="39FA94C9" w:rsidR="00501B97" w:rsidRPr="00A778EF" w:rsidRDefault="00501B97" w:rsidP="00501B97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เวอร์ชั่น </w:t>
      </w:r>
      <w:r w:rsidR="002A3C9B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>1.1</w:t>
      </w:r>
    </w:p>
    <w:p w14:paraId="249ED957" w14:textId="77777777" w:rsidR="00E646E6" w:rsidRPr="00A778EF" w:rsidRDefault="00E646E6" w:rsidP="00E646E6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4C7B153" w14:textId="77777777" w:rsidR="00E646E6" w:rsidRPr="00A778EF" w:rsidRDefault="00E646E6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1A18E406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47F06BC8" w14:textId="77777777" w:rsidR="009E617F" w:rsidRPr="00A778EF" w:rsidRDefault="009E617F" w:rsidP="00E646E6">
      <w:pPr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</w:p>
    <w:p w14:paraId="673B6022" w14:textId="3CE32B88" w:rsidR="00E646E6" w:rsidRPr="00A778EF" w:rsidRDefault="0078152D" w:rsidP="00E646E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สัญญาจ้างตามโครงการระบบบริหารจัดการทรัพยากร </w:t>
      </w:r>
      <w:r w:rsidRPr="00A778EF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ICT </w:t>
      </w:r>
    </w:p>
    <w:p w14:paraId="5A05AEA0" w14:textId="77777777" w:rsidR="00E646E6" w:rsidRPr="00A778EF" w:rsidRDefault="00E646E6" w:rsidP="0070259E">
      <w:pPr>
        <w:rPr>
          <w:rFonts w:ascii="Trirong" w:hAnsi="Trirong" w:cs="Trirong"/>
          <w:color w:val="000000" w:themeColor="text1"/>
          <w:sz w:val="32"/>
          <w:szCs w:val="21"/>
          <w:lang w:bidi="th-TH"/>
        </w:rPr>
      </w:pPr>
    </w:p>
    <w:p w14:paraId="43FB90CA" w14:textId="2C6444B3" w:rsidR="0078152D" w:rsidRPr="00A778EF" w:rsidRDefault="0078152D" w:rsidP="0078152D">
      <w:pPr>
        <w:jc w:val="center"/>
        <w:rPr>
          <w:rFonts w:ascii="Trirong" w:hAnsi="Trirong" w:cs="Trirong"/>
          <w:color w:val="000000" w:themeColor="text1"/>
          <w:sz w:val="32"/>
          <w:szCs w:val="21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เลขที่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xx/2559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วันที่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 xml:space="preserve">29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สิงหาคม </w:t>
      </w:r>
      <w:r w:rsidRPr="00A778EF">
        <w:rPr>
          <w:rFonts w:ascii="Trirong" w:hAnsi="Trirong" w:cs="Trirong"/>
          <w:color w:val="000000" w:themeColor="text1"/>
          <w:sz w:val="32"/>
          <w:szCs w:val="21"/>
        </w:rPr>
        <w:t>2560</w:t>
      </w:r>
    </w:p>
    <w:p w14:paraId="7312520A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126604DD" w14:textId="405133DD" w:rsidR="007A7E18" w:rsidRPr="00A778EF" w:rsidRDefault="007A7E18" w:rsidP="007A7E18">
      <w:pPr>
        <w:jc w:val="center"/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จัดทำโดย</w:t>
      </w:r>
    </w:p>
    <w:p w14:paraId="0A9990B5" w14:textId="5978ABCF" w:rsidR="007A7E18" w:rsidRPr="00A778EF" w:rsidRDefault="007A7E18" w:rsidP="007A7E18">
      <w:pPr>
        <w:jc w:val="center"/>
        <w:rPr>
          <w:rFonts w:ascii="Trirong" w:hAnsi="Trirong" w:cs="Trirong"/>
          <w:color w:val="000000" w:themeColor="text1"/>
          <w:sz w:val="32"/>
          <w:szCs w:val="21"/>
          <w:rtl/>
          <w:cs/>
        </w:rPr>
      </w:pP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 xml:space="preserve">บริษัท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lang w:bidi="th-TH"/>
        </w:rPr>
        <w:t xml:space="preserve">xxx </w:t>
      </w:r>
      <w:r w:rsidRPr="00A778EF">
        <w:rPr>
          <w:rFonts w:ascii="Trirong" w:eastAsia="Tahoma" w:hAnsi="Trirong" w:cs="Trirong"/>
          <w:color w:val="000000" w:themeColor="text1"/>
          <w:sz w:val="32"/>
          <w:szCs w:val="32"/>
          <w:cs/>
          <w:lang w:bidi="th-TH"/>
        </w:rPr>
        <w:t>จำกัด</w:t>
      </w:r>
    </w:p>
    <w:p w14:paraId="20E2378E" w14:textId="77777777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217A080C" w14:textId="0910CFCC" w:rsidR="00B255D6" w:rsidRPr="00A778EF" w:rsidRDefault="00B255D6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4D1693A2" w14:textId="6EECC2CD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A778EF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ประวัติการปรับปรุงเอกสาร</w:t>
      </w:r>
    </w:p>
    <w:p w14:paraId="0BFA3334" w14:textId="77777777" w:rsidR="00F621F0" w:rsidRPr="00A778EF" w:rsidRDefault="00F621F0" w:rsidP="00F621F0">
      <w:pPr>
        <w:jc w:val="center"/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A778EF" w:rsidRPr="00A778EF" w14:paraId="6D4AFB6B" w14:textId="77777777" w:rsidTr="00501B97">
        <w:tc>
          <w:tcPr>
            <w:tcW w:w="2252" w:type="dxa"/>
            <w:shd w:val="clear" w:color="auto" w:fill="F2F2F2" w:themeFill="background1" w:themeFillShade="F2"/>
          </w:tcPr>
          <w:p w14:paraId="24D5F28E" w14:textId="030A5CA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เวอร์ชั่น</w:t>
            </w:r>
          </w:p>
        </w:tc>
        <w:tc>
          <w:tcPr>
            <w:tcW w:w="2252" w:type="dxa"/>
            <w:shd w:val="clear" w:color="auto" w:fill="F2F2F2" w:themeFill="background1" w:themeFillShade="F2"/>
          </w:tcPr>
          <w:p w14:paraId="3EC6ED61" w14:textId="3F91757E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วันที่ปรับปรุง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08D7A20" w14:textId="4A55422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รายละเอียด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E93204C" w14:textId="43D7F22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sz w:val="28"/>
                <w:szCs w:val="28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sz w:val="28"/>
                <w:szCs w:val="28"/>
                <w:cs/>
                <w:lang w:bidi="th-TH"/>
              </w:rPr>
              <w:t>โดย</w:t>
            </w:r>
          </w:p>
        </w:tc>
      </w:tr>
      <w:tr w:rsidR="00A778EF" w:rsidRPr="00A778EF" w14:paraId="557188A8" w14:textId="77777777" w:rsidTr="00DE43C2">
        <w:trPr>
          <w:trHeight w:val="269"/>
        </w:trPr>
        <w:tc>
          <w:tcPr>
            <w:tcW w:w="2252" w:type="dxa"/>
          </w:tcPr>
          <w:p w14:paraId="709C22CB" w14:textId="4E712159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1.0</w:t>
            </w:r>
          </w:p>
        </w:tc>
        <w:tc>
          <w:tcPr>
            <w:tcW w:w="2252" w:type="dxa"/>
          </w:tcPr>
          <w:p w14:paraId="30EFA761" w14:textId="36EFFBB6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25 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สิงหาคม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74F501C9" w14:textId="2F984B49" w:rsidR="00FE753A" w:rsidRPr="00A778EF" w:rsidRDefault="00FE753A" w:rsidP="00F621F0">
            <w:pP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จัดทำครั้งแรก</w:t>
            </w:r>
          </w:p>
        </w:tc>
        <w:tc>
          <w:tcPr>
            <w:tcW w:w="2253" w:type="dxa"/>
          </w:tcPr>
          <w:p w14:paraId="76527C25" w14:textId="008D0504" w:rsidR="00FE753A" w:rsidRPr="00A778EF" w:rsidRDefault="00FE753A" w:rsidP="00FE753A">
            <w:pPr>
              <w:jc w:val="center"/>
              <w:rPr>
                <w:rFonts w:ascii="Trirong" w:eastAsia="Tahoma" w:hAnsi="Trirong" w:cs="Trirong"/>
                <w:color w:val="000000" w:themeColor="text1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นายธนกร พิรุฬห์สิทธิ์</w:t>
            </w:r>
          </w:p>
        </w:tc>
      </w:tr>
      <w:tr w:rsidR="002A3C9B" w:rsidRPr="00A778EF" w14:paraId="2D54CA7E" w14:textId="77777777" w:rsidTr="00DE43C2">
        <w:trPr>
          <w:trHeight w:val="436"/>
        </w:trPr>
        <w:tc>
          <w:tcPr>
            <w:tcW w:w="2252" w:type="dxa"/>
          </w:tcPr>
          <w:p w14:paraId="7F94808D" w14:textId="39FE067B" w:rsidR="002A3C9B" w:rsidRPr="00A778EF" w:rsidRDefault="00282CBF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1.1</w:t>
            </w:r>
          </w:p>
        </w:tc>
        <w:tc>
          <w:tcPr>
            <w:tcW w:w="2252" w:type="dxa"/>
          </w:tcPr>
          <w:p w14:paraId="7F149429" w14:textId="6695B630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9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 xml:space="preserve"> 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กันยายน</w:t>
            </w: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 </w:t>
            </w:r>
            <w:r w:rsidRPr="00A778EF">
              <w:rPr>
                <w:rFonts w:ascii="Trirong" w:eastAsia="Tahoma" w:hAnsi="Trirong" w:cs="Trirong"/>
                <w:color w:val="000000" w:themeColor="text1"/>
                <w:lang w:bidi="th-TH"/>
              </w:rPr>
              <w:t>2560</w:t>
            </w:r>
          </w:p>
        </w:tc>
        <w:tc>
          <w:tcPr>
            <w:tcW w:w="2253" w:type="dxa"/>
          </w:tcPr>
          <w:p w14:paraId="5384DB4F" w14:textId="557F24A4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cs/>
                <w:lang w:bidi="th-TH"/>
              </w:rPr>
            </w:pPr>
            <w:r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 xml:space="preserve">เพิ่มเติม </w:t>
            </w:r>
            <w:r>
              <w:rPr>
                <w:rFonts w:ascii="Trirong" w:eastAsia="Tahoma" w:hAnsi="Trirong" w:cs="Trirong"/>
                <w:color w:val="000000" w:themeColor="text1"/>
                <w:lang w:bidi="th-TH"/>
              </w:rPr>
              <w:t>SOW</w:t>
            </w:r>
          </w:p>
        </w:tc>
        <w:tc>
          <w:tcPr>
            <w:tcW w:w="2253" w:type="dxa"/>
          </w:tcPr>
          <w:p w14:paraId="2ADE4DA0" w14:textId="72455CC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  <w:r w:rsidRPr="00A778EF">
              <w:rPr>
                <w:rFonts w:ascii="Trirong" w:eastAsia="Tahoma" w:hAnsi="Trirong" w:cs="Trirong"/>
                <w:color w:val="000000" w:themeColor="text1"/>
                <w:cs/>
                <w:lang w:bidi="th-TH"/>
              </w:rPr>
              <w:t>นาย</w:t>
            </w:r>
            <w:r>
              <w:rPr>
                <w:rFonts w:ascii="Trirong" w:eastAsia="Tahoma" w:hAnsi="Trirong" w:cs="Trirong" w:hint="cs"/>
                <w:color w:val="000000" w:themeColor="text1"/>
                <w:cs/>
                <w:lang w:bidi="th-TH"/>
              </w:rPr>
              <w:t>ธราธร ศรีโยธี</w:t>
            </w:r>
          </w:p>
        </w:tc>
      </w:tr>
      <w:tr w:rsidR="002A3C9B" w:rsidRPr="00A778EF" w14:paraId="4D1679C2" w14:textId="77777777" w:rsidTr="00FE753A">
        <w:tc>
          <w:tcPr>
            <w:tcW w:w="2252" w:type="dxa"/>
          </w:tcPr>
          <w:p w14:paraId="28E915AC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0F12F6B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FB4DDB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8AB422D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1749C1D6" w14:textId="77777777" w:rsidTr="00FE753A">
        <w:tc>
          <w:tcPr>
            <w:tcW w:w="2252" w:type="dxa"/>
          </w:tcPr>
          <w:p w14:paraId="7249F744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1A9FEC35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04357484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11C3957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  <w:tr w:rsidR="002A3C9B" w:rsidRPr="00A778EF" w14:paraId="63D52571" w14:textId="77777777" w:rsidTr="00FE753A">
        <w:tc>
          <w:tcPr>
            <w:tcW w:w="2252" w:type="dxa"/>
          </w:tcPr>
          <w:p w14:paraId="039DECC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2" w:type="dxa"/>
          </w:tcPr>
          <w:p w14:paraId="5C919DC7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595ED56D" w14:textId="77777777" w:rsidR="002A3C9B" w:rsidRPr="00A778EF" w:rsidRDefault="002A3C9B" w:rsidP="002A3C9B">
            <w:pPr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  <w:tc>
          <w:tcPr>
            <w:tcW w:w="2253" w:type="dxa"/>
          </w:tcPr>
          <w:p w14:paraId="262E9349" w14:textId="77777777" w:rsidR="002A3C9B" w:rsidRPr="00A778EF" w:rsidRDefault="002A3C9B" w:rsidP="002A3C9B">
            <w:pPr>
              <w:jc w:val="center"/>
              <w:rPr>
                <w:rFonts w:ascii="Trirong" w:eastAsia="Tahoma" w:hAnsi="Trirong" w:cs="Trirong"/>
                <w:color w:val="000000" w:themeColor="text1"/>
                <w:sz w:val="36"/>
                <w:szCs w:val="36"/>
                <w:lang w:bidi="th-TH"/>
              </w:rPr>
            </w:pPr>
          </w:p>
        </w:tc>
      </w:tr>
    </w:tbl>
    <w:p w14:paraId="188B07C4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762A7960" w14:textId="77777777" w:rsidR="00F621F0" w:rsidRPr="00A778EF" w:rsidRDefault="00F621F0" w:rsidP="00F621F0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3CB62B2A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33A2C2AD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</w:pPr>
    </w:p>
    <w:p w14:paraId="06132737" w14:textId="77777777" w:rsidR="00F621F0" w:rsidRPr="00A778EF" w:rsidRDefault="00F621F0" w:rsidP="00B255D6">
      <w:pPr>
        <w:rPr>
          <w:rFonts w:ascii="Trirong" w:hAnsi="Trirong" w:cs="Trirong"/>
          <w:color w:val="000000" w:themeColor="text1"/>
          <w:sz w:val="28"/>
          <w:lang w:bidi="th-TH"/>
        </w:rPr>
        <w:sectPr w:rsidR="00F621F0" w:rsidRPr="00A778EF" w:rsidSect="00597942"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Trirong" w:eastAsiaTheme="minorEastAsia" w:hAnsi="Trirong" w:cs="Trirong"/>
          <w:b w:val="0"/>
          <w:bCs w:val="0"/>
          <w:color w:val="000000" w:themeColor="text1"/>
          <w:sz w:val="36"/>
          <w:szCs w:val="36"/>
          <w:lang w:eastAsia="ja-JP"/>
        </w:rPr>
        <w:id w:val="-328666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5E8C3D83" w14:textId="069E94D7" w:rsidR="00875737" w:rsidRPr="00B375F0" w:rsidRDefault="00B375F0" w:rsidP="00B375F0">
          <w:pPr>
            <w:pStyle w:val="TOCHeading"/>
            <w:jc w:val="center"/>
            <w:rPr>
              <w:rFonts w:ascii="Trirong" w:hAnsi="Trirong" w:cs="Trirong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</w:pPr>
          <w:r w:rsidRPr="00B375F0">
            <w:rPr>
              <w:rFonts w:ascii="Trirong" w:hAnsi="Trirong" w:cs="Trirong" w:hint="cs"/>
              <w:b w:val="0"/>
              <w:bCs w:val="0"/>
              <w:color w:val="000000" w:themeColor="text1"/>
              <w:sz w:val="48"/>
              <w:szCs w:val="40"/>
              <w:cs/>
              <w:lang w:bidi="th-TH"/>
            </w:rPr>
            <w:t>สารบัญ</w:t>
          </w:r>
        </w:p>
        <w:p w14:paraId="0C93431F" w14:textId="77777777" w:rsidR="00A822E2" w:rsidRPr="00B375F0" w:rsidRDefault="00A822E2" w:rsidP="00A822E2">
          <w:pPr>
            <w:rPr>
              <w:rFonts w:ascii="Trirong" w:hAnsi="Trirong" w:cs="Trirong"/>
              <w:color w:val="000000" w:themeColor="text1"/>
            </w:rPr>
          </w:pPr>
        </w:p>
        <w:p w14:paraId="65D9C86A" w14:textId="77777777" w:rsidR="00B375F0" w:rsidRPr="00B375F0" w:rsidRDefault="00875737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begin"/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instrText xml:space="preserve"> TOC \o "1-3" \h \z \u </w:instrText>
          </w:r>
          <w:r w:rsidRPr="00B375F0">
            <w:rPr>
              <w:rFonts w:ascii="Trirong" w:hAnsi="Trirong" w:cs="Trirong"/>
              <w:b w:val="0"/>
              <w:bCs w:val="0"/>
              <w:color w:val="000000" w:themeColor="text1"/>
            </w:rPr>
            <w:fldChar w:fldCharType="separate"/>
          </w:r>
          <w:hyperlink w:anchor="_Toc49162398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บทนำ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EA7760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กระบวนการทำงานในปัจจุบัน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F29B28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cs/>
              <w:lang w:eastAsia="en-US" w:bidi="th-TH"/>
            </w:rPr>
          </w:pPr>
          <w:hyperlink w:anchor="_Toc49162398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Process Flow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71BFA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394CD7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Internal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45BA3C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Branch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1065960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8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External User at Head Office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_Toc491623989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9F9FF2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Email System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C81295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e-Office and Authentication Proxy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7DA7C8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2.8.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</w:rPr>
              <w:t>DPIS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A92B4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รายละเอียดการวิเคราะห์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(Gap 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ABE35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ผลการศึกษาวิเคราะห์ความต้องการของระบบ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 xml:space="preserve"> (Requirement Analysis)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5FE7A6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ขอบเขต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(Scope of Work)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69077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ความต้องการอื่นๆ ของระบบงาน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(Non-Functional Requirement)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20F1CF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ความต้องการอื่นนอกเหนือจากข้อกำหนด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5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E95E1A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4.4.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รายชื่อผู้เข้าร่วมให้รายละเอียดความต้องการ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(Requirement Providers)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1CBE55C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399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Flow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_Toc491623999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62AD30F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EFE214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C10E62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แผนภาพการทำงานของระบบ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517567" w14:textId="77777777" w:rsidR="00B375F0" w:rsidRPr="00B375F0" w:rsidRDefault="00D6004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5.3.1.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แผนภาพการทำงานของระบบงานที่จะพัฒนา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(To Be Process Flow)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911EC46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การออกแบบความต้องการของระบบงาน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(Functional Design)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A21D01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คำอธิบายสัญลักษณ์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3FBEEE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6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Diagram and Use Case 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8C64D5" w14:textId="77777777" w:rsidR="00B375F0" w:rsidRPr="00B375F0" w:rsidRDefault="00D6004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7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รายการ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053E4F" w14:textId="77777777" w:rsidR="00B375F0" w:rsidRPr="00B375F0" w:rsidRDefault="00D6004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8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ผู้ใช้งานระบบ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(Actor)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42B26" w14:textId="77777777" w:rsidR="00B375F0" w:rsidRPr="00B375F0" w:rsidRDefault="00D6004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0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1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_Toc491624009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E683176" w14:textId="77777777" w:rsidR="00B375F0" w:rsidRPr="00B375F0" w:rsidRDefault="00D6004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3E61D9" w14:textId="77777777" w:rsidR="00B375F0" w:rsidRPr="00B375F0" w:rsidRDefault="00D60046">
          <w:pPr>
            <w:pStyle w:val="TOC1"/>
            <w:tabs>
              <w:tab w:val="left" w:pos="120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6.2.3.2.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Description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6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3C7D8D" w14:textId="77777777" w:rsidR="00B375F0" w:rsidRPr="00B375F0" w:rsidRDefault="00D60046">
          <w:pPr>
            <w:pStyle w:val="TOC1"/>
            <w:tabs>
              <w:tab w:val="left" w:pos="96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6.2.4.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Use Case – XX 2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A95B25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ข้อกำหนดการออกแบบ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1A7AE1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4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มาตราฐานการออกแบบหน้าจอการทำงาน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(Standard Compliance)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E8B486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5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หน้าจอการทำงาน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(User Interface)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6247A9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6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Class Diagram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_Toc491624016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63BCBE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7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7.4.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การออกแบบฐานข้อมูล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(ER Diagram)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_Toc491624017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74C8E28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8" w:history="1"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7.5.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พจนานุกรมข้อมูล </w:t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(Data Dictionary)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_Toc491624018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F65E4D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19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แผนภาพการติดตั้งระบบงาน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Architecture)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_Toc491624019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C6FF7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0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ผังแสดงการเชื่อมต่อของระบบคอมพิวเตอร์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_Toc491624020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B00EDA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1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แผนภาพการติดตั้งซอฟต์แวร์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(System Software)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_Toc491624021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7369CE8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2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8.3.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แผนภาพแสดงความสัมพันธ์ของ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Component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(Software Component)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_Toc491624022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52E56B6" w14:textId="77777777" w:rsidR="00B375F0" w:rsidRPr="00B375F0" w:rsidRDefault="00D60046">
          <w:pPr>
            <w:pStyle w:val="TOC1"/>
            <w:tabs>
              <w:tab w:val="left" w:pos="48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3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eastAsia="Tahoma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ขั้นตอนการติดตั้งโปรแกรมบ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นเครื่องแม่ข่าย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Application Server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_Toc491624023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DC14335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4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9.1.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 xml:space="preserve">ขั้นตอนการติดตั้งและ </w:t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lang w:bidi="th-TH"/>
              </w:rPr>
              <w:t>Configure Java Environment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_Toc491624024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7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3C1FD8" w14:textId="77777777" w:rsidR="00B375F0" w:rsidRPr="00B375F0" w:rsidRDefault="00D60046">
          <w:pPr>
            <w:pStyle w:val="TOC1"/>
            <w:tabs>
              <w:tab w:val="left" w:pos="720"/>
              <w:tab w:val="right" w:leader="dot" w:pos="9010"/>
            </w:tabs>
            <w:rPr>
              <w:rFonts w:ascii="Trirong" w:hAnsi="Trirong" w:cs="Trirong"/>
              <w:b w:val="0"/>
              <w:bCs w:val="0"/>
              <w:noProof/>
              <w:color w:val="000000" w:themeColor="text1"/>
              <w:lang w:eastAsia="en-US"/>
            </w:rPr>
          </w:pPr>
          <w:hyperlink w:anchor="_Toc491624025" w:history="1"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9.2.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color w:val="000000" w:themeColor="text1"/>
                <w:lang w:eastAsia="en-US"/>
              </w:rPr>
              <w:tab/>
            </w:r>
            <w:r w:rsidR="00B375F0" w:rsidRPr="00B375F0">
              <w:rPr>
                <w:rStyle w:val="Hyperlink"/>
                <w:rFonts w:ascii="Trirong" w:hAnsi="Trirong" w:cs="Trirong"/>
                <w:b w:val="0"/>
                <w:bCs w:val="0"/>
                <w:noProof/>
                <w:color w:val="000000" w:themeColor="text1"/>
                <w:cs/>
                <w:lang w:bidi="th-TH"/>
              </w:rPr>
              <w:t>ขั้นตอนการติดตั้ง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ab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begin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instrText xml:space="preserve"> PAGEREF _Toc491624025 \h </w:instrTex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separate"/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t>8</w:t>
            </w:r>
            <w:r w:rsidR="00B375F0" w:rsidRPr="00B375F0">
              <w:rPr>
                <w:rFonts w:ascii="Trirong" w:hAnsi="Trirong" w:cs="Trirong"/>
                <w:b w:val="0"/>
                <w:b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F95F50" w14:textId="43381720" w:rsidR="00A822E2" w:rsidRPr="00B375F0" w:rsidRDefault="00875737" w:rsidP="00710B75">
          <w:pPr>
            <w:rPr>
              <w:rFonts w:ascii="Trirong" w:hAnsi="Trirong" w:cs="Trirong"/>
              <w:color w:val="000000" w:themeColor="text1"/>
            </w:rPr>
          </w:pPr>
          <w:r w:rsidRPr="00B375F0">
            <w:rPr>
              <w:rFonts w:ascii="Trirong" w:hAnsi="Trirong" w:cs="Trirong"/>
              <w:noProof/>
              <w:color w:val="000000" w:themeColor="text1"/>
            </w:rPr>
            <w:fldChar w:fldCharType="end"/>
          </w:r>
        </w:p>
      </w:sdtContent>
    </w:sdt>
    <w:p w14:paraId="39508DE5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626064DA" w14:textId="77777777" w:rsidR="00A822E2" w:rsidRPr="00A778EF" w:rsidRDefault="00A822E2" w:rsidP="00FB2D2C">
      <w:pPr>
        <w:pStyle w:val="Heading1"/>
        <w:rPr>
          <w:rFonts w:ascii="Trirong" w:hAnsi="Trirong" w:cs="Trirong"/>
          <w:color w:val="000000" w:themeColor="text1"/>
          <w:sz w:val="36"/>
        </w:rPr>
      </w:pPr>
    </w:p>
    <w:p w14:paraId="7C54ABCC" w14:textId="6866F5D9" w:rsidR="00BC61E8" w:rsidRPr="00204873" w:rsidRDefault="00A822E2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A778EF">
        <w:br w:type="page"/>
      </w:r>
      <w:bookmarkStart w:id="0" w:name="_Toc491623983"/>
      <w:r w:rsidR="00C64C90"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lastRenderedPageBreak/>
        <w:t>บทนำ</w:t>
      </w:r>
      <w:bookmarkEnd w:id="0"/>
    </w:p>
    <w:p w14:paraId="7788AA93" w14:textId="66BB9406" w:rsidR="00DE43C2" w:rsidRPr="00DE43C2" w:rsidRDefault="00DE43C2" w:rsidP="00DE43C2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1" w:name="_Toc491623984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A4A97D5" w14:textId="7D752064" w:rsidR="00626A7E" w:rsidRPr="001538EE" w:rsidRDefault="00C64C90" w:rsidP="005A797E">
      <w:pPr>
        <w:pStyle w:val="Heading1"/>
        <w:numPr>
          <w:ilvl w:val="0"/>
          <w:numId w:val="3"/>
        </w:numPr>
        <w:rPr>
          <w:color w:val="000000" w:themeColor="text1"/>
          <w:sz w:val="36"/>
          <w:szCs w:val="36"/>
          <w:lang w:bidi="th-TH"/>
        </w:rPr>
      </w:pPr>
      <w:r w:rsidRPr="00204873">
        <w:rPr>
          <w:rFonts w:ascii="Tahoma" w:eastAsia="Tahoma" w:hAnsi="Tahoma" w:cs="Tahoma"/>
          <w:color w:val="000000" w:themeColor="text1"/>
          <w:sz w:val="36"/>
          <w:szCs w:val="36"/>
          <w:cs/>
          <w:lang w:bidi="th-TH"/>
        </w:rPr>
        <w:t>กระบวนการทำงานในปัจจุบัน</w:t>
      </w:r>
      <w:bookmarkStart w:id="2" w:name="_Toc491623985"/>
      <w:bookmarkEnd w:id="1"/>
      <w:r w:rsidR="001538EE">
        <w:rPr>
          <w:rFonts w:hint="cs"/>
          <w:color w:val="000000" w:themeColor="text1"/>
          <w:sz w:val="36"/>
          <w:szCs w:val="36"/>
          <w:cs/>
          <w:lang w:bidi="th-TH"/>
        </w:rPr>
        <w:t xml:space="preserve"> </w:t>
      </w:r>
      <w:r w:rsidR="001538EE">
        <w:rPr>
          <w:rFonts w:cs="Tahoma"/>
          <w:color w:val="000000" w:themeColor="text1"/>
          <w:sz w:val="36"/>
          <w:szCs w:val="36"/>
          <w:lang w:bidi="th-TH"/>
        </w:rPr>
        <w:t>(</w:t>
      </w:r>
      <w:r w:rsidR="003445D7" w:rsidRPr="001538EE">
        <w:rPr>
          <w:rFonts w:ascii="Trirong" w:hAnsi="Trirong" w:cs="Trirong"/>
          <w:color w:val="000000" w:themeColor="text1"/>
        </w:rPr>
        <w:t>Process Flow</w:t>
      </w:r>
      <w:bookmarkEnd w:id="2"/>
      <w:r w:rsidR="001538EE">
        <w:rPr>
          <w:rFonts w:ascii="Trirong" w:hAnsi="Trirong" w:cs="Trirong"/>
          <w:color w:val="000000" w:themeColor="text1"/>
        </w:rPr>
        <w:t>)</w:t>
      </w:r>
    </w:p>
    <w:p w14:paraId="28073890" w14:textId="6655A75C" w:rsidR="00BD2A1A" w:rsidRPr="00BD2A1A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lang w:bidi="th-TH"/>
        </w:rPr>
      </w:pPr>
      <w:bookmarkStart w:id="3" w:name="_Toc491623986"/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ของผู้ใช้งานภายใ</w:t>
      </w:r>
      <w:bookmarkEnd w:id="3"/>
      <w:r>
        <w:rPr>
          <w:rFonts w:ascii="Trirong" w:hAnsi="Trirong" w:cs="Trirong" w:hint="cs"/>
          <w:color w:val="000000" w:themeColor="text1"/>
          <w:cs/>
          <w:lang w:bidi="th-TH"/>
        </w:rPr>
        <w:t>น</w:t>
      </w:r>
    </w:p>
    <w:p w14:paraId="7F025693" w14:textId="45F0606B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4" w:name="_Toc491623987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B97834F" w14:textId="77777777" w:rsidR="001538EE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 xml:space="preserve">Wi-Fi </w:t>
      </w:r>
      <w:r>
        <w:rPr>
          <w:rFonts w:ascii="Trirong" w:hAnsi="Trirong" w:cs="Trirong" w:hint="cs"/>
          <w:color w:val="000000" w:themeColor="text1"/>
          <w:cs/>
          <w:lang w:bidi="th-TH"/>
        </w:rPr>
        <w:t>ของผู้ใช้งานภายนอก</w:t>
      </w:r>
      <w:bookmarkStart w:id="5" w:name="_Toc491623990"/>
      <w:bookmarkEnd w:id="4"/>
    </w:p>
    <w:p w14:paraId="31AFC14A" w14:textId="4024EFDA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F24FE8A" w14:textId="08574797" w:rsidR="001538EE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>
        <w:rPr>
          <w:rFonts w:ascii="Trirong" w:hAnsi="Trirong" w:cs="Trirong"/>
          <w:color w:val="000000" w:themeColor="text1"/>
          <w:lang w:bidi="th-TH"/>
        </w:rPr>
        <w:t>Email</w:t>
      </w:r>
    </w:p>
    <w:p w14:paraId="6412454D" w14:textId="1E2DE847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6" w:name="_Toc491623991"/>
      <w:bookmarkEnd w:id="5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F0D8241" w14:textId="366A94F3" w:rsidR="00B14FC9" w:rsidRPr="00B14FC9" w:rsidRDefault="001538EE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 xml:space="preserve">e-Office </w:t>
      </w: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และระบบพิสูจน์ตัวตน </w:t>
      </w:r>
      <w:r>
        <w:rPr>
          <w:rFonts w:ascii="Trirong" w:hAnsi="Trirong" w:cs="Trirong"/>
          <w:color w:val="000000" w:themeColor="text1"/>
          <w:lang w:bidi="th-TH"/>
        </w:rPr>
        <w:t>(</w:t>
      </w:r>
      <w:bookmarkEnd w:id="6"/>
      <w:r>
        <w:rPr>
          <w:rFonts w:ascii="Trirong" w:hAnsi="Trirong" w:cs="Trirong"/>
          <w:color w:val="000000" w:themeColor="text1"/>
        </w:rPr>
        <w:t>Single Sign-On)</w:t>
      </w:r>
    </w:p>
    <w:p w14:paraId="6234A915" w14:textId="663EBAB9" w:rsidR="00BD2A1A" w:rsidRPr="00BD2A1A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bookmarkStart w:id="7" w:name="_Toc491623992"/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919862" w14:textId="7979C6C8" w:rsidR="00B926D2" w:rsidRDefault="00164A6A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</w:rPr>
      </w:pPr>
      <w:r>
        <w:rPr>
          <w:rFonts w:ascii="Trirong" w:hAnsi="Trirong" w:cs="Trirong" w:hint="cs"/>
          <w:color w:val="000000" w:themeColor="text1"/>
          <w:cs/>
          <w:lang w:bidi="th-TH"/>
        </w:rPr>
        <w:t xml:space="preserve">แผนภาพการใช้งานระบบ </w:t>
      </w:r>
      <w:r w:rsidR="003445D7" w:rsidRPr="00B14FC9">
        <w:rPr>
          <w:rFonts w:ascii="Trirong" w:hAnsi="Trirong" w:cs="Trirong"/>
          <w:color w:val="000000" w:themeColor="text1"/>
        </w:rPr>
        <w:t>DPIS</w:t>
      </w:r>
      <w:bookmarkEnd w:id="7"/>
      <w:r w:rsidR="003445D7" w:rsidRPr="00B14FC9">
        <w:rPr>
          <w:rFonts w:ascii="Trirong" w:hAnsi="Trirong" w:cs="Trirong"/>
          <w:color w:val="000000" w:themeColor="text1"/>
        </w:rPr>
        <w:t xml:space="preserve"> </w:t>
      </w:r>
    </w:p>
    <w:p w14:paraId="60CD4E5E" w14:textId="77777777" w:rsidR="00BD2A1A" w:rsidRPr="00DE43C2" w:rsidRDefault="00BD2A1A" w:rsidP="00BD2A1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F8E4A83" w14:textId="77777777" w:rsidR="00BD2A1A" w:rsidRPr="00BD2A1A" w:rsidRDefault="00BD2A1A" w:rsidP="00BD2A1A"/>
    <w:p w14:paraId="60005795" w14:textId="77777777" w:rsidR="00B926D2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8" w:name="_Toc49162399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รายละเอียดการวิเคราะห์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(Gap Requirement Analysis)</w:t>
      </w:r>
      <w:bookmarkEnd w:id="8"/>
    </w:p>
    <w:p w14:paraId="06A5D42C" w14:textId="77777777" w:rsidR="00E672C1" w:rsidRPr="00DE43C2" w:rsidRDefault="00E672C1" w:rsidP="00E672C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38C40FD" w14:textId="77777777" w:rsidR="00E672C1" w:rsidRPr="00E672C1" w:rsidRDefault="00E672C1" w:rsidP="00E672C1">
      <w:pPr>
        <w:rPr>
          <w:lang w:bidi="th-TH"/>
        </w:rPr>
      </w:pPr>
    </w:p>
    <w:p w14:paraId="30475F0C" w14:textId="77777777" w:rsidR="00B91B58" w:rsidRDefault="00DC36D6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9" w:name="_Toc49162399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ผลการศึกษาวิเคราะห์ความต้องการของระบบ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(Requirement Analysis</w:t>
      </w:r>
      <w:r w:rsidR="00B91B58">
        <w:rPr>
          <w:rFonts w:ascii="Trirong" w:hAnsi="Trirong" w:cs="Trirong"/>
          <w:color w:val="000000" w:themeColor="text1"/>
          <w:sz w:val="36"/>
          <w:szCs w:val="36"/>
          <w:lang w:bidi="th-TH"/>
        </w:rPr>
        <w:t>)</w:t>
      </w:r>
      <w:bookmarkEnd w:id="9"/>
      <w:r w:rsidR="00B91B58"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CA9A97C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0" w:name="_Toc49162399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ขอบเขต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(Scope of Work)</w:t>
      </w:r>
      <w:bookmarkEnd w:id="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20"/>
        <w:gridCol w:w="2427"/>
        <w:gridCol w:w="588"/>
        <w:gridCol w:w="2149"/>
        <w:gridCol w:w="586"/>
        <w:gridCol w:w="1948"/>
        <w:gridCol w:w="2292"/>
      </w:tblGrid>
      <w:tr w:rsidR="00736FC9" w14:paraId="00F52B75" w14:textId="118EB1DE" w:rsidTr="00D60046">
        <w:tc>
          <w:tcPr>
            <w:tcW w:w="720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F7F020E" w14:textId="7AF0E405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427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CDD83C9" w14:textId="1A385E1B" w:rsidR="00A31837" w:rsidRPr="008B2895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588" w:type="dxa"/>
            <w:shd w:val="clear" w:color="auto" w:fill="BDD6EE" w:themeFill="accent1" w:themeFillTint="66"/>
          </w:tcPr>
          <w:p w14:paraId="193DA29A" w14:textId="1515A2BE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49" w:type="dxa"/>
            <w:shd w:val="clear" w:color="auto" w:fill="BDD6EE" w:themeFill="accent1" w:themeFillTint="66"/>
          </w:tcPr>
          <w:p w14:paraId="1CA7DAEF" w14:textId="733B8D01" w:rsidR="00A31837" w:rsidRPr="00635677" w:rsidRDefault="00A31837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586" w:type="dxa"/>
            <w:shd w:val="clear" w:color="auto" w:fill="BDD6EE" w:themeFill="accent1" w:themeFillTint="66"/>
          </w:tcPr>
          <w:p w14:paraId="2882665F" w14:textId="6D9A2EA9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948" w:type="dxa"/>
            <w:shd w:val="clear" w:color="auto" w:fill="BDD6EE" w:themeFill="accent1" w:themeFillTint="66"/>
          </w:tcPr>
          <w:p w14:paraId="39158DE9" w14:textId="438FBD45" w:rsidR="00A31837" w:rsidRPr="00635677" w:rsidRDefault="00736FC9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92" w:type="dxa"/>
            <w:shd w:val="clear" w:color="auto" w:fill="BDD6EE" w:themeFill="accent1" w:themeFillTint="66"/>
          </w:tcPr>
          <w:p w14:paraId="2A4A49C5" w14:textId="6BC3198B" w:rsidR="00A31837" w:rsidRPr="00635677" w:rsidRDefault="00C5648C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</w:t>
            </w:r>
            <w:r w:rsidR="00736FC9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Reference</w:t>
            </w:r>
          </w:p>
        </w:tc>
      </w:tr>
      <w:tr w:rsidR="002A6DEB" w14:paraId="05951485" w14:textId="77777777" w:rsidTr="00D60046">
        <w:trPr>
          <w:trHeight w:val="1295"/>
        </w:trPr>
        <w:tc>
          <w:tcPr>
            <w:tcW w:w="720" w:type="dxa"/>
            <w:vMerge w:val="restart"/>
            <w:tcBorders>
              <w:left w:val="single" w:sz="4" w:space="0" w:color="auto"/>
            </w:tcBorders>
          </w:tcPr>
          <w:p w14:paraId="07D34E5C" w14:textId="468BF5B0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</w:p>
          <w:p w14:paraId="44AD6514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65ECCBB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47C6738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BBC8970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5E1C878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A89CC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D0C492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DD974F9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0BD5B86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9DA477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5EBF5137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271AA8C1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62FA04B2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1FB7A07C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72862DD5" w14:textId="77777777" w:rsidR="002A6DEB" w:rsidRPr="00620D3D" w:rsidRDefault="002A6DEB" w:rsidP="00620D3D">
            <w:pPr>
              <w:rPr>
                <w:cs/>
                <w:lang w:bidi="th-TH"/>
              </w:rPr>
            </w:pPr>
          </w:p>
          <w:p w14:paraId="025D4259" w14:textId="629468D2" w:rsidR="002A6DEB" w:rsidRPr="00620D3D" w:rsidRDefault="002A6DEB" w:rsidP="00620D3D">
            <w:pPr>
              <w:rPr>
                <w:cs/>
                <w:lang w:bidi="th-TH"/>
              </w:rPr>
            </w:pPr>
          </w:p>
        </w:tc>
        <w:tc>
          <w:tcPr>
            <w:tcW w:w="2427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AE1C0F" w14:textId="467EC188" w:rsidR="002A6DEB" w:rsidRPr="008B2895" w:rsidRDefault="002A6DEB" w:rsidP="00277CC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Customization)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การเชื่อมต่อระบบบริหารจัดการทรัพยากร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พร้อมจัดทำ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ระบบลงทะเบียนอุปกรณ์ที่เชื่อมต่อกับระบบ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บัญชีรายชื่อผู้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ใช้งานของกรมสรรพสามิต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และพัฒนาระบบรายงานหรือ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และระบบแจ้งเตือน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Report and Warning System)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และปรับแต่งระบบบริหารจัดการทรัพยากร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</w:t>
            </w:r>
            <w:r w:rsidRPr="00FE146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E14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เหมาะสมกับงานกรมสรรพสามิต</w:t>
            </w:r>
          </w:p>
        </w:tc>
        <w:tc>
          <w:tcPr>
            <w:tcW w:w="588" w:type="dxa"/>
            <w:vMerge w:val="restart"/>
            <w:shd w:val="clear" w:color="auto" w:fill="auto"/>
          </w:tcPr>
          <w:p w14:paraId="3F77619D" w14:textId="4626BE7F" w:rsidR="002A6DEB" w:rsidRPr="00A31837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3993AF6" w14:textId="77777777" w:rsidR="002A6DEB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มีระบบลงทะเบียนอุปกรณ์ที่จะเชื่อมต่อกับระบบ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อุปกรณ์ที่ลงทะเบียนแล้วสามารถใช้ระบบ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439C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1439C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  <w:p w14:paraId="61E888BE" w14:textId="77777777" w:rsidR="002A6DEB" w:rsidRPr="00635677" w:rsidRDefault="002A6DEB" w:rsidP="00A31837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30D2D085" w14:textId="50B30B0F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</w:t>
            </w:r>
          </w:p>
        </w:tc>
        <w:tc>
          <w:tcPr>
            <w:tcW w:w="1948" w:type="dxa"/>
            <w:shd w:val="clear" w:color="auto" w:fill="auto"/>
          </w:tcPr>
          <w:p w14:paraId="22963C95" w14:textId="5CB4403E" w:rsidR="005F64D2" w:rsidRPr="0061425F" w:rsidRDefault="00C57E1E" w:rsidP="0061425F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="002A6DEB"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 w:rsidR="002A6DEB"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 xml:space="preserve">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92" w:type="dxa"/>
            <w:shd w:val="clear" w:color="auto" w:fill="auto"/>
          </w:tcPr>
          <w:p w14:paraId="0AD5256A" w14:textId="77777777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789EF7CB" w14:textId="77777777" w:rsidR="002A6DEB" w:rsidRPr="00635677" w:rsidRDefault="002A6DEB" w:rsidP="00A31837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2A6DEB" w14:paraId="7934089A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679440E" w14:textId="77777777" w:rsidR="002A6DEB" w:rsidRPr="00736FC9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534B802" w14:textId="77777777" w:rsidR="002A6DEB" w:rsidRPr="00FE1463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2840648" w14:textId="77777777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DF1E506" w14:textId="77777777" w:rsidR="002A6DEB" w:rsidRPr="001439C2" w:rsidRDefault="002A6DEB" w:rsidP="00277CC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43EC1476" w14:textId="46324E7F" w:rsidR="002A6DEB" w:rsidRDefault="002A6DEB" w:rsidP="00A3183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</w:p>
        </w:tc>
        <w:tc>
          <w:tcPr>
            <w:tcW w:w="1948" w:type="dxa"/>
            <w:shd w:val="clear" w:color="auto" w:fill="auto"/>
          </w:tcPr>
          <w:p w14:paraId="52D9C151" w14:textId="0261B0E8" w:rsidR="002A6DEB" w:rsidRPr="00A34322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กรณ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์ที่ลงทะเบียนแล้วต้องสามารถใช้ระบบ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2292" w:type="dxa"/>
            <w:shd w:val="clear" w:color="auto" w:fill="auto"/>
          </w:tcPr>
          <w:p w14:paraId="06DA2116" w14:textId="5F10919E" w:rsidR="002A6DEB" w:rsidRPr="00E915C5" w:rsidRDefault="002A6DEB" w:rsidP="00736FC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A6DEB" w14:paraId="092DD867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12F7D7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5EC0A8E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1B5DAD66" w14:textId="40DF4F1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4C355567" w14:textId="5BAEBCAE" w:rsidR="002A6DEB" w:rsidRPr="00CD48D6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สามารถปรับแต่งการเชื่อมต่อระบบบริหารจัดการทรัพยากร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กับอุปกรณ์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48D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CD48D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ของกรมสรรพสามิตในส่วนกลางและส่วนภูมิภาค</w:t>
            </w:r>
          </w:p>
          <w:p w14:paraId="73D1EFCA" w14:textId="77777777" w:rsidR="002A6DEB" w:rsidRPr="00A34322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7E916C0" w14:textId="3DE30C0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</w:t>
            </w:r>
          </w:p>
        </w:tc>
        <w:tc>
          <w:tcPr>
            <w:tcW w:w="1948" w:type="dxa"/>
            <w:shd w:val="clear" w:color="auto" w:fill="auto"/>
          </w:tcPr>
          <w:p w14:paraId="241A9772" w14:textId="64222DD4" w:rsidR="002A6DEB" w:rsidRPr="00C57E1E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เชื่อมต่อระบบบริหารจัดการทรัพยากร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ICT </w:t>
            </w: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กับอุปกรณ์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57E1E">
              <w:rPr>
                <w:rFonts w:ascii="Trirong" w:hAnsi="Trirong" w:cs="Trirong"/>
                <w:color w:val="FF0000"/>
                <w:sz w:val="20"/>
                <w:szCs w:val="20"/>
              </w:rPr>
              <w:t>Wi-Fi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 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2B30C622" w14:textId="3C074DB9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49FBF1A4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056AC01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11A19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6771082D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76539CE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00B67195" w14:textId="441676B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</w:p>
        </w:tc>
        <w:tc>
          <w:tcPr>
            <w:tcW w:w="1948" w:type="dxa"/>
            <w:shd w:val="clear" w:color="auto" w:fill="auto"/>
          </w:tcPr>
          <w:p w14:paraId="72300EC2" w14:textId="5EF2C748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เชื่อมต่อระบบเข้ากับอุปกรณ์ของกรรมสรรพสามิตทั้งในส่วนกลางและภูมิภาค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(AC </w:t>
            </w:r>
            <w:r w:rsidR="00C57E1E" w:rsidRPr="00C57E1E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กับ อุปกรณ์ </w:t>
            </w:r>
            <w:r w:rsidR="00C57E1E" w:rsidRPr="00C57E1E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Network)</w:t>
            </w:r>
          </w:p>
        </w:tc>
        <w:tc>
          <w:tcPr>
            <w:tcW w:w="2292" w:type="dxa"/>
            <w:shd w:val="clear" w:color="auto" w:fill="auto"/>
          </w:tcPr>
          <w:p w14:paraId="38B31A12" w14:textId="3732862D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  <w:tr w:rsidR="002A6DEB" w14:paraId="24139A82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FBDF7C6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5D72EEF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5B307604" w14:textId="685AC24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</w:t>
            </w:r>
          </w:p>
        </w:tc>
        <w:tc>
          <w:tcPr>
            <w:tcW w:w="2149" w:type="dxa"/>
            <w:shd w:val="clear" w:color="auto" w:fill="auto"/>
          </w:tcPr>
          <w:p w14:paraId="7CDB72B5" w14:textId="77777777" w:rsidR="002A6DEB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มีระบบรายงานที่สามารถดูรายละเอียดการใช้งานต่างๆ</w:t>
            </w:r>
          </w:p>
          <w:p w14:paraId="6D2C6692" w14:textId="77777777" w:rsidR="002A6DEB" w:rsidRPr="00E847A3" w:rsidRDefault="002A6DEB" w:rsidP="00A3432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5B67D730" w14:textId="77A1DA0E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</w:t>
            </w:r>
          </w:p>
        </w:tc>
        <w:tc>
          <w:tcPr>
            <w:tcW w:w="1948" w:type="dxa"/>
            <w:shd w:val="clear" w:color="auto" w:fill="auto"/>
          </w:tcPr>
          <w:p w14:paraId="39B738DC" w14:textId="16ECEA8F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แสดงรายงานการใช้งานต่างๆ</w:t>
            </w:r>
          </w:p>
        </w:tc>
        <w:tc>
          <w:tcPr>
            <w:tcW w:w="2292" w:type="dxa"/>
            <w:shd w:val="clear" w:color="auto" w:fill="auto"/>
          </w:tcPr>
          <w:p w14:paraId="3C538A08" w14:textId="77777777" w:rsidR="002A6DEB" w:rsidRPr="00E915C5" w:rsidRDefault="002A6DEB" w:rsidP="005850CB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450D2364" w14:textId="77777777" w:rsidR="002A6DEB" w:rsidRPr="00E915C5" w:rsidRDefault="002A6DEB" w:rsidP="00A343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3605BD84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E7711BB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8F01769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 w:val="restart"/>
            <w:shd w:val="clear" w:color="auto" w:fill="auto"/>
          </w:tcPr>
          <w:p w14:paraId="2DBF073D" w14:textId="3DA27B82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</w:t>
            </w:r>
          </w:p>
        </w:tc>
        <w:tc>
          <w:tcPr>
            <w:tcW w:w="2149" w:type="dxa"/>
            <w:vMerge w:val="restart"/>
            <w:shd w:val="clear" w:color="auto" w:fill="auto"/>
          </w:tcPr>
          <w:p w14:paraId="3143D8EC" w14:textId="77777777" w:rsidR="002A6DEB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มีระบบบัญชีรายชื่อผู้ใช้งาน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</w:t>
            </w:r>
            <w:r w:rsidRPr="0018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รายละเอียดผู้ใช้งานในระบบ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8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Wi-Fi</w:t>
            </w:r>
          </w:p>
          <w:p w14:paraId="14857ED0" w14:textId="77777777" w:rsidR="002A6DEB" w:rsidRPr="00D52A29" w:rsidRDefault="002A6DEB" w:rsidP="005850C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605EA842" w14:textId="5F5A8C75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</w:t>
            </w:r>
          </w:p>
        </w:tc>
        <w:tc>
          <w:tcPr>
            <w:tcW w:w="1948" w:type="dxa"/>
            <w:shd w:val="clear" w:color="auto" w:fill="auto"/>
          </w:tcPr>
          <w:p w14:paraId="2A69DCBF" w14:textId="3A582D4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จัดเก็บรายชื่อผู้ใช้งานเป็นระบบบัญชี</w:t>
            </w:r>
          </w:p>
        </w:tc>
        <w:tc>
          <w:tcPr>
            <w:tcW w:w="2292" w:type="dxa"/>
            <w:shd w:val="clear" w:color="auto" w:fill="auto"/>
          </w:tcPr>
          <w:p w14:paraId="3A464D06" w14:textId="089115FB" w:rsidR="002A6DEB" w:rsidRPr="00E915C5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A6DEB" w14:paraId="74F5B9BE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7EDB2D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2AB35A7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vMerge/>
            <w:shd w:val="clear" w:color="auto" w:fill="auto"/>
          </w:tcPr>
          <w:p w14:paraId="4D35F526" w14:textId="77777777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49" w:type="dxa"/>
            <w:vMerge/>
            <w:shd w:val="clear" w:color="auto" w:fill="auto"/>
          </w:tcPr>
          <w:p w14:paraId="2A0A9676" w14:textId="77777777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6" w:type="dxa"/>
            <w:shd w:val="clear" w:color="auto" w:fill="auto"/>
          </w:tcPr>
          <w:p w14:paraId="733AF6AB" w14:textId="5D753381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</w:t>
            </w:r>
          </w:p>
        </w:tc>
        <w:tc>
          <w:tcPr>
            <w:tcW w:w="1948" w:type="dxa"/>
            <w:shd w:val="clear" w:color="auto" w:fill="auto"/>
          </w:tcPr>
          <w:p w14:paraId="3815FB1A" w14:textId="14429F63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แสดงรายละเอียดผู้ใช้งานระบบ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Wi-Fi</w:t>
            </w:r>
          </w:p>
        </w:tc>
        <w:tc>
          <w:tcPr>
            <w:tcW w:w="2292" w:type="dxa"/>
            <w:shd w:val="clear" w:color="auto" w:fill="auto"/>
          </w:tcPr>
          <w:p w14:paraId="1E3AAD67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Report</w:t>
            </w:r>
          </w:p>
          <w:p w14:paraId="3E4EED63" w14:textId="272DAC60" w:rsidR="002A6DEB" w:rsidRDefault="002A6DEB" w:rsidP="00D52A2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2A6DEB" w14:paraId="7ED84A1B" w14:textId="77777777" w:rsidTr="00D60046"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FEE923E" w14:textId="77777777" w:rsidR="002A6DEB" w:rsidRPr="00736FC9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427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E6D430B" w14:textId="77777777" w:rsidR="002A6DEB" w:rsidRPr="00FE1463" w:rsidRDefault="002A6DEB" w:rsidP="00A34322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588" w:type="dxa"/>
            <w:shd w:val="clear" w:color="auto" w:fill="auto"/>
          </w:tcPr>
          <w:p w14:paraId="20B1D3C4" w14:textId="0C45FA5B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</w:t>
            </w:r>
          </w:p>
        </w:tc>
        <w:tc>
          <w:tcPr>
            <w:tcW w:w="2149" w:type="dxa"/>
            <w:shd w:val="clear" w:color="auto" w:fill="auto"/>
          </w:tcPr>
          <w:p w14:paraId="6115C6B7" w14:textId="102DA93A" w:rsidR="002A6DEB" w:rsidRPr="00182FA4" w:rsidRDefault="002A6DEB" w:rsidP="00D52A2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เพื่อให้ผู้ดูแลระบบสามารถรู้ปัญหาต่างๆ</w:t>
            </w:r>
            <w:r w:rsidRPr="002A6DE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6DE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586" w:type="dxa"/>
            <w:shd w:val="clear" w:color="auto" w:fill="auto"/>
          </w:tcPr>
          <w:p w14:paraId="1B754362" w14:textId="33450F6A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 w:rsidR="003B56E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948" w:type="dxa"/>
            <w:shd w:val="clear" w:color="auto" w:fill="auto"/>
          </w:tcPr>
          <w:p w14:paraId="7CA6C577" w14:textId="58EC2F79" w:rsidR="002A6DEB" w:rsidRDefault="002A6DEB" w:rsidP="00A343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แจ้งเตือนการใช้งานไปที่ผู้ดูแลระบบ</w:t>
            </w:r>
            <w:r w:rsidR="00A76B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เมื่อเกิดปัญหา</w:t>
            </w:r>
          </w:p>
        </w:tc>
        <w:tc>
          <w:tcPr>
            <w:tcW w:w="2292" w:type="dxa"/>
            <w:shd w:val="clear" w:color="auto" w:fill="auto"/>
          </w:tcPr>
          <w:p w14:paraId="4A9FDC8D" w14:textId="77777777" w:rsidR="002A6DEB" w:rsidRPr="00D249B4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249B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 System</w:t>
            </w:r>
          </w:p>
          <w:p w14:paraId="24F24F48" w14:textId="77777777" w:rsidR="002A6DEB" w:rsidRPr="00E915C5" w:rsidRDefault="002A6DEB" w:rsidP="000971F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28EA3FE3" w14:textId="67481225" w:rsid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716"/>
        <w:gridCol w:w="2333"/>
        <w:gridCol w:w="706"/>
        <w:gridCol w:w="2110"/>
        <w:gridCol w:w="699"/>
        <w:gridCol w:w="1893"/>
        <w:gridCol w:w="2253"/>
      </w:tblGrid>
      <w:tr w:rsidR="00052B69" w:rsidRPr="00635677" w14:paraId="39789E3C" w14:textId="77777777" w:rsidTr="00F3532D">
        <w:tc>
          <w:tcPr>
            <w:tcW w:w="71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3E4D5BB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333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0CE84220" w14:textId="77777777" w:rsidR="00052B69" w:rsidRPr="008B2895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53D7B46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110" w:type="dxa"/>
            <w:shd w:val="clear" w:color="auto" w:fill="BDD6EE" w:themeFill="accent1" w:themeFillTint="66"/>
          </w:tcPr>
          <w:p w14:paraId="62AF085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6FE0D31D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93" w:type="dxa"/>
            <w:shd w:val="clear" w:color="auto" w:fill="BDD6EE" w:themeFill="accent1" w:themeFillTint="66"/>
          </w:tcPr>
          <w:p w14:paraId="1F0FFEFE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53" w:type="dxa"/>
            <w:shd w:val="clear" w:color="auto" w:fill="BDD6EE" w:themeFill="accent1" w:themeFillTint="66"/>
          </w:tcPr>
          <w:p w14:paraId="43B608B3" w14:textId="77777777" w:rsidR="00052B69" w:rsidRPr="00635677" w:rsidRDefault="00052B69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54C0E" w:rsidRPr="00635677" w14:paraId="38CC46ED" w14:textId="77777777" w:rsidTr="00F3532D">
        <w:trPr>
          <w:trHeight w:val="1295"/>
        </w:trPr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E34AADE" w14:textId="349C4BF3" w:rsidR="00354C0E" w:rsidRPr="00620D3D" w:rsidRDefault="00354C0E" w:rsidP="00354C0E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.1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EA32EFB" w14:textId="0D9CE29D" w:rsidR="00354C0E" w:rsidRPr="00D479A6" w:rsidRDefault="00354C0E" w:rsidP="00D479A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ปรับแต่งโปรแกรมระบบบริหารจัดการทรัพยากร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ICT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ให้เหมาะสม</w:t>
            </w:r>
            <w:r w:rsidRPr="0013374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3374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งานกรมสรรพสามิตโดยสามารถพิสูจน์ตัวตนอุปกรณ์ที่นำมาใช้งานเครือข่ายสื่อสารภายในของกรมสรรพสามิต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713E77F1" w14:textId="417D10B6" w:rsidR="00354C0E" w:rsidRPr="00A31837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1746F516" w14:textId="41BF1B97" w:rsidR="00354C0E" w:rsidRPr="00635677" w:rsidRDefault="00354C0E" w:rsidP="00354C0E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Authentication 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ที่จะนำมาใช้งานใน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12F9">
              <w:rPr>
                <w:rFonts w:ascii="Trirong" w:eastAsiaTheme="majorEastAsia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F312F9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183514A0" w14:textId="7BE2BCEF" w:rsidR="00354C0E" w:rsidRPr="00736FC9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</w:t>
            </w:r>
          </w:p>
        </w:tc>
        <w:tc>
          <w:tcPr>
            <w:tcW w:w="1893" w:type="dxa"/>
            <w:shd w:val="clear" w:color="auto" w:fill="auto"/>
          </w:tcPr>
          <w:p w14:paraId="47650A7A" w14:textId="64BC88A8" w:rsidR="00354C0E" w:rsidRPr="00A34322" w:rsidRDefault="00554161" w:rsidP="00F3532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มีหน้าจอ</w:t>
            </w:r>
            <w:r w:rsidRPr="00A3432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อุปกรณ์ (</w:t>
            </w:r>
            <w:r>
              <w:rPr>
                <w:rFonts w:ascii="Trirong" w:hAnsi="Trirong" w:cs="Trirong"/>
                <w:color w:val="000000" w:themeColor="text1"/>
                <w:sz w:val="22"/>
                <w:szCs w:val="22"/>
                <w:lang w:bidi="th-TH"/>
              </w:rPr>
              <w:t>Add device</w:t>
            </w:r>
            <w:r>
              <w:rPr>
                <w:rFonts w:ascii="Trirong" w:hAnsi="Trirong" w:cs="Trirong" w:hint="cs"/>
                <w:color w:val="000000" w:themeColor="text1"/>
                <w:sz w:val="22"/>
                <w:szCs w:val="22"/>
                <w:cs/>
                <w:lang w:bidi="th-TH"/>
              </w:rPr>
              <w:t>)</w:t>
            </w:r>
          </w:p>
        </w:tc>
        <w:tc>
          <w:tcPr>
            <w:tcW w:w="2253" w:type="dxa"/>
            <w:shd w:val="clear" w:color="auto" w:fill="auto"/>
          </w:tcPr>
          <w:p w14:paraId="0A4FC7AF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  <w:p w14:paraId="31AC447D" w14:textId="77777777" w:rsidR="00354C0E" w:rsidRPr="00635677" w:rsidRDefault="00354C0E" w:rsidP="00F3532D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354C0E" w:rsidRPr="00E915C5" w14:paraId="485301F1" w14:textId="77777777" w:rsidTr="00F3532D">
        <w:trPr>
          <w:trHeight w:val="1880"/>
        </w:trPr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FC9D1EF" w14:textId="77777777" w:rsidR="00354C0E" w:rsidRPr="00736FC9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C877D83" w14:textId="77777777" w:rsidR="00354C0E" w:rsidRPr="00FE1463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4E6F391" w14:textId="77777777" w:rsidR="00354C0E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2B1AC783" w14:textId="77777777" w:rsidR="00354C0E" w:rsidRPr="001439C2" w:rsidRDefault="00354C0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D64AB28" w14:textId="10FD567A" w:rsidR="00354C0E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</w:p>
        </w:tc>
        <w:tc>
          <w:tcPr>
            <w:tcW w:w="1893" w:type="dxa"/>
            <w:shd w:val="clear" w:color="auto" w:fill="auto"/>
          </w:tcPr>
          <w:p w14:paraId="5A06EAB5" w14:textId="74855B9E" w:rsidR="00354C0E" w:rsidRPr="00A34322" w:rsidRDefault="00536B3B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ทำการพิสูจน์ตัวตนอุปกรณ์ก่อน</w:t>
            </w:r>
            <w:r w:rsidR="000A5F5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จะอนุญาตให้เข้าใช้งาน</w:t>
            </w:r>
          </w:p>
        </w:tc>
        <w:tc>
          <w:tcPr>
            <w:tcW w:w="2253" w:type="dxa"/>
            <w:shd w:val="clear" w:color="auto" w:fill="auto"/>
          </w:tcPr>
          <w:p w14:paraId="5666FF0A" w14:textId="77777777" w:rsidR="00354C0E" w:rsidRPr="00E915C5" w:rsidRDefault="00354C0E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E915C5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Authentication</w:t>
            </w:r>
          </w:p>
        </w:tc>
      </w:tr>
      <w:tr w:rsidR="002D2EF8" w:rsidRPr="00E915C5" w14:paraId="232BC277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337E5630" w14:textId="23686473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2.6.2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0BD4EE6" w14:textId="12387376" w:rsidR="002D2EF8" w:rsidRPr="00FE1463" w:rsidRDefault="002D2EF8" w:rsidP="00763C8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63C8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สามารถกำหนดจำนวนอุปกรณ์ที่จะนำมาใช้งานเครือข่ายภายในกรมสรรพสามิตต่อคนได้ไม่เท่ากันของแต่ละคน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8890C4" w14:textId="72FE3D95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3BFFA132" w14:textId="1E8D5FBD" w:rsidR="002D2EF8" w:rsidRPr="00A34322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Policies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สามารถจำกัดจำนวน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ที่จะนำมาใช้ใน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Wireless network </w:t>
            </w:r>
            <w:r w:rsidRPr="00BF4F6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ของกรมสรรพสามิต</w:t>
            </w:r>
          </w:p>
        </w:tc>
        <w:tc>
          <w:tcPr>
            <w:tcW w:w="699" w:type="dxa"/>
            <w:shd w:val="clear" w:color="auto" w:fill="auto"/>
          </w:tcPr>
          <w:p w14:paraId="58D7CB56" w14:textId="2BDCA02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</w:t>
            </w:r>
          </w:p>
        </w:tc>
        <w:tc>
          <w:tcPr>
            <w:tcW w:w="1893" w:type="dxa"/>
            <w:shd w:val="clear" w:color="auto" w:fill="auto"/>
          </w:tcPr>
          <w:p w14:paraId="69A089B7" w14:textId="0E98C8AD" w:rsidR="002D2EF8" w:rsidRPr="001439C2" w:rsidRDefault="000A5F5E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</w:t>
            </w:r>
            <w:r w:rsidR="002D2EF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</w:t>
            </w:r>
            <w:r w:rsidR="002D2EF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D2EF8" w:rsidRPr="00BF4F6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 Policies</w:t>
            </w:r>
          </w:p>
        </w:tc>
        <w:tc>
          <w:tcPr>
            <w:tcW w:w="2253" w:type="dxa"/>
            <w:shd w:val="clear" w:color="auto" w:fill="auto"/>
          </w:tcPr>
          <w:p w14:paraId="4ED02BC3" w14:textId="1D602CA8" w:rsidR="002D2EF8" w:rsidRPr="002D2EF8" w:rsidRDefault="002D2EF8" w:rsidP="002D2EF8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 w:rsidRPr="002D2EF8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2D2EF8" w:rsidRPr="00E915C5" w14:paraId="13376592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60D014E9" w14:textId="77777777" w:rsidR="002D2EF8" w:rsidRPr="00736FC9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BF2C00" w14:textId="77777777" w:rsidR="002D2EF8" w:rsidRPr="00FE1463" w:rsidRDefault="002D2EF8" w:rsidP="00F3532D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2607D16C" w14:textId="77777777" w:rsidR="002D2EF8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14F9D269" w14:textId="77777777" w:rsidR="002D2EF8" w:rsidRPr="00E847A3" w:rsidRDefault="002D2EF8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4F09C622" w14:textId="72E3443F" w:rsidR="002D2EF8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</w:t>
            </w:r>
          </w:p>
        </w:tc>
        <w:tc>
          <w:tcPr>
            <w:tcW w:w="1893" w:type="dxa"/>
            <w:shd w:val="clear" w:color="auto" w:fill="auto"/>
          </w:tcPr>
          <w:p w14:paraId="4502E4D6" w14:textId="4241463E" w:rsidR="002D2EF8" w:rsidRPr="003E0263" w:rsidRDefault="002D2EF8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</w:t>
            </w:r>
            <w:r w:rsidR="003E026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3E026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43700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ที่นำมาใช้งาน</w:t>
            </w:r>
          </w:p>
        </w:tc>
        <w:tc>
          <w:tcPr>
            <w:tcW w:w="2253" w:type="dxa"/>
            <w:shd w:val="clear" w:color="auto" w:fill="auto"/>
          </w:tcPr>
          <w:p w14:paraId="1B11C175" w14:textId="4AA14269" w:rsidR="002D2EF8" w:rsidRPr="00E915C5" w:rsidRDefault="002D2EF8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2D2EF8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371F8F" w:rsidRPr="00E915C5" w14:paraId="438A53B0" w14:textId="77777777" w:rsidTr="00F3532D">
        <w:tc>
          <w:tcPr>
            <w:tcW w:w="716" w:type="dxa"/>
            <w:vMerge w:val="restart"/>
            <w:tcBorders>
              <w:left w:val="single" w:sz="4" w:space="0" w:color="auto"/>
            </w:tcBorders>
          </w:tcPr>
          <w:p w14:paraId="4F405121" w14:textId="14D1F323" w:rsidR="00371F8F" w:rsidRPr="00736FC9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2.6.3</w:t>
            </w:r>
          </w:p>
        </w:tc>
        <w:tc>
          <w:tcPr>
            <w:tcW w:w="2333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753694" w14:textId="5CDA7A2F" w:rsidR="00371F8F" w:rsidRPr="00FE1463" w:rsidRDefault="00371F8F" w:rsidP="00C458A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สามารถตรวจสอบจำนวนอุปกรณ์ที่ใช้ต่อคน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และมีระบบแจ้งเตือนเมื่อผู้ใช้นำอุปกรณ์มาใช้ไม่เป็นไปตาม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C458A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458A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และผู้ใช้สามารถปรับปรุงอุปกรณ์การใช้งานได้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8BBB291" w14:textId="23586D15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</w:t>
            </w:r>
          </w:p>
        </w:tc>
        <w:tc>
          <w:tcPr>
            <w:tcW w:w="2110" w:type="dxa"/>
            <w:vMerge w:val="restart"/>
            <w:shd w:val="clear" w:color="auto" w:fill="auto"/>
          </w:tcPr>
          <w:p w14:paraId="05A791A9" w14:textId="1D3A6F19" w:rsidR="00371F8F" w:rsidRPr="00E847A3" w:rsidRDefault="00371F8F" w:rsidP="00F3532D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ช่วยตรวจสอบการใช้งาน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ของแต่ละ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ว่าเกินจากที่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กำหนดไว้หรือไม่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และสามารถแจ้งเตือนผู้ใช้ได้</w:t>
            </w:r>
          </w:p>
        </w:tc>
        <w:tc>
          <w:tcPr>
            <w:tcW w:w="699" w:type="dxa"/>
            <w:shd w:val="clear" w:color="auto" w:fill="auto"/>
          </w:tcPr>
          <w:p w14:paraId="088BC2B6" w14:textId="376859E8" w:rsidR="00371F8F" w:rsidRDefault="00865483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</w:t>
            </w:r>
          </w:p>
        </w:tc>
        <w:tc>
          <w:tcPr>
            <w:tcW w:w="1893" w:type="dxa"/>
            <w:shd w:val="clear" w:color="auto" w:fill="auto"/>
          </w:tcPr>
          <w:p w14:paraId="74B96A13" w14:textId="0C0C0387" w:rsidR="00371F8F" w:rsidRDefault="00371F8F" w:rsidP="00F3532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กำหนดจำนวนอุปกรณ์</w:t>
            </w:r>
            <w:r w:rsidR="00E521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E5218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2253" w:type="dxa"/>
            <w:shd w:val="clear" w:color="auto" w:fill="auto"/>
          </w:tcPr>
          <w:p w14:paraId="08275052" w14:textId="721BF8E4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6740FF2D" w14:textId="77777777" w:rsidR="00371F8F" w:rsidRPr="00E915C5" w:rsidRDefault="00371F8F" w:rsidP="00F3532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371F8F" w:rsidRPr="00E915C5" w14:paraId="3F87C554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18343978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68D6F63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AF6E4AF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0CAFDE80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51F78E92" w14:textId="05BC1224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</w:t>
            </w:r>
          </w:p>
        </w:tc>
        <w:tc>
          <w:tcPr>
            <w:tcW w:w="1893" w:type="dxa"/>
            <w:shd w:val="clear" w:color="auto" w:fill="auto"/>
          </w:tcPr>
          <w:p w14:paraId="2125481D" w14:textId="3C9DE55E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</w:t>
            </w:r>
            <w:r w:rsidR="004F2B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อบจำนวน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</w:t>
            </w:r>
            <w:r w:rsidR="0040476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="0040476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53" w:type="dxa"/>
            <w:shd w:val="clear" w:color="auto" w:fill="auto"/>
          </w:tcPr>
          <w:p w14:paraId="2E4C488B" w14:textId="332A5682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371F8F" w:rsidRPr="00E915C5" w14:paraId="51EF80D0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09C5B63A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EC83F9" w14:textId="77777777" w:rsidR="00371F8F" w:rsidRPr="00C458A8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C8FA414" w14:textId="77777777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110" w:type="dxa"/>
            <w:vMerge/>
            <w:shd w:val="clear" w:color="auto" w:fill="auto"/>
          </w:tcPr>
          <w:p w14:paraId="7D9644B7" w14:textId="77777777" w:rsidR="00371F8F" w:rsidRPr="00C32FA4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8D727B1" w14:textId="07342BE8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</w:t>
            </w:r>
          </w:p>
        </w:tc>
        <w:tc>
          <w:tcPr>
            <w:tcW w:w="1893" w:type="dxa"/>
            <w:shd w:val="clear" w:color="auto" w:fill="auto"/>
          </w:tcPr>
          <w:p w14:paraId="411A6F44" w14:textId="0A9FD882" w:rsidR="00371F8F" w:rsidRPr="00754C43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ผู้ใช้งานผ่าน</w:t>
            </w:r>
            <w:r w:rsidR="00A44D4E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 w:rsidR="00754C4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754C4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เมื่อมีการใช้งานอุปกรณ์เกินที่กำหนด</w:t>
            </w:r>
          </w:p>
        </w:tc>
        <w:tc>
          <w:tcPr>
            <w:tcW w:w="2253" w:type="dxa"/>
            <w:shd w:val="clear" w:color="auto" w:fill="auto"/>
          </w:tcPr>
          <w:p w14:paraId="2E2B65DC" w14:textId="19BAC0A1" w:rsidR="00371F8F" w:rsidRPr="00C32FA4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371F8F" w:rsidRPr="00E915C5" w14:paraId="2893EA93" w14:textId="77777777" w:rsidTr="00F3532D">
        <w:tc>
          <w:tcPr>
            <w:tcW w:w="716" w:type="dxa"/>
            <w:vMerge/>
            <w:tcBorders>
              <w:left w:val="single" w:sz="4" w:space="0" w:color="auto"/>
            </w:tcBorders>
          </w:tcPr>
          <w:p w14:paraId="2CB967D2" w14:textId="77777777" w:rsidR="00371F8F" w:rsidRPr="00736FC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333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FD0B7CE" w14:textId="77777777" w:rsidR="00371F8F" w:rsidRPr="00FE1463" w:rsidRDefault="00371F8F" w:rsidP="00371F8F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shd w:val="clear" w:color="auto" w:fill="auto"/>
          </w:tcPr>
          <w:p w14:paraId="652855D7" w14:textId="6183F3D8" w:rsidR="00371F8F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BR9</w:t>
            </w:r>
          </w:p>
        </w:tc>
        <w:tc>
          <w:tcPr>
            <w:tcW w:w="2110" w:type="dxa"/>
            <w:shd w:val="clear" w:color="auto" w:fill="auto"/>
          </w:tcPr>
          <w:p w14:paraId="4D0B76D9" w14:textId="66FD492F" w:rsidR="00371F8F" w:rsidRPr="00D52A29" w:rsidRDefault="00371F8F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UMS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สามารถปรับปรุงอุปกรณ์ของตัวเองได้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ลบ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32FA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C32FA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ที่ไม่ได้ใช้แล้ว</w:t>
            </w:r>
          </w:p>
        </w:tc>
        <w:tc>
          <w:tcPr>
            <w:tcW w:w="699" w:type="dxa"/>
            <w:shd w:val="clear" w:color="auto" w:fill="auto"/>
          </w:tcPr>
          <w:p w14:paraId="4BDB4271" w14:textId="6B3085DF" w:rsidR="00371F8F" w:rsidRDefault="00865483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</w:t>
            </w:r>
          </w:p>
        </w:tc>
        <w:tc>
          <w:tcPr>
            <w:tcW w:w="1893" w:type="dxa"/>
            <w:shd w:val="clear" w:color="auto" w:fill="auto"/>
          </w:tcPr>
          <w:p w14:paraId="3590BA33" w14:textId="34A30FA8" w:rsidR="00371F8F" w:rsidRDefault="005039E8" w:rsidP="00371F8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="00A44D4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</w:t>
            </w:r>
            <w:r w:rsidR="00371F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 </w:t>
            </w:r>
            <w:r w:rsidR="00371F8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ของตัวเอง</w:t>
            </w:r>
            <w:r w:rsidR="00BD6EC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ออกจากระบบ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2253" w:type="dxa"/>
            <w:shd w:val="clear" w:color="auto" w:fill="auto"/>
          </w:tcPr>
          <w:p w14:paraId="0C440581" w14:textId="77777777" w:rsidR="00371F8F" w:rsidRPr="00E915C5" w:rsidRDefault="00371F8F" w:rsidP="00371F8F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ECABDB4" w14:textId="6D0A636F" w:rsidR="00341DE8" w:rsidRDefault="00341DE8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B455D9" w:rsidRPr="00635677" w14:paraId="7294329B" w14:textId="77777777" w:rsidTr="00866A27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A152C35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4DB3FD" w14:textId="77777777" w:rsidR="00B455D9" w:rsidRPr="008B2895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4FEB65E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6AA71C99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2800FB84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48BDB9F0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319314DD" w14:textId="77777777" w:rsidR="00B455D9" w:rsidRPr="00635677" w:rsidRDefault="00B455D9" w:rsidP="0012480E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650632" w:rsidRPr="00635677" w14:paraId="7297F84F" w14:textId="77777777" w:rsidTr="00866A27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A6659B9" w14:textId="6A49BA75" w:rsidR="00650632" w:rsidRPr="00620D3D" w:rsidRDefault="00650632" w:rsidP="00650632">
            <w:pPr>
              <w:pStyle w:val="Heading1"/>
              <w:rPr>
                <w:cs/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38CD9F7" w14:textId="6326E7C7" w:rsidR="00650632" w:rsidRPr="00D479A6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สามารถแจ้งเตือนข้อมูลไปยังผู้ดูแลระบบในกรณีที่ผู้ใช้งานมีพฤติกรรมในการใช้งานระบบที่ไม่ ปกติหรือนอกเหนือจากเงื่อนไขข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องนโยบายที่ได้ตั้งเอาไว้ได้ </w:t>
            </w: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D927E58" w14:textId="4EC4A8EC" w:rsidR="00650632" w:rsidRPr="00A31837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BR10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0805D6DB" w14:textId="1603CCE1" w:rsidR="00650632" w:rsidRPr="00635677" w:rsidRDefault="00650632" w:rsidP="0065063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Warning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ถ้าการใช้งานของ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polic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ies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ที่กำหนด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F1284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63103DB6" w14:textId="6151D4BE" w:rsidR="00650632" w:rsidRPr="00736FC9" w:rsidRDefault="005106AF" w:rsidP="0065063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FR17</w:t>
            </w:r>
          </w:p>
        </w:tc>
        <w:tc>
          <w:tcPr>
            <w:tcW w:w="1877" w:type="dxa"/>
            <w:shd w:val="clear" w:color="auto" w:fill="auto"/>
          </w:tcPr>
          <w:p w14:paraId="011C6B21" w14:textId="76A28A70" w:rsidR="00650632" w:rsidRPr="00A34322" w:rsidRDefault="00650632" w:rsidP="00650632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ตรวจสอบการใช้งานอุปกรณ์ตามเงื่อนไข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2220" w:type="dxa"/>
            <w:shd w:val="clear" w:color="auto" w:fill="auto"/>
          </w:tcPr>
          <w:p w14:paraId="3C1E5462" w14:textId="4D90FB60" w:rsidR="00650632" w:rsidRPr="00635677" w:rsidRDefault="00650632" w:rsidP="0065063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4FF66D81" w14:textId="77777777" w:rsidTr="00866A27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B1DDE31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3E1E26E" w14:textId="77777777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BB86DA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D5280E6" w14:textId="77777777" w:rsidR="004F2B24" w:rsidRPr="001439C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127AF01" w14:textId="00FD1472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FR18</w:t>
            </w:r>
          </w:p>
        </w:tc>
        <w:tc>
          <w:tcPr>
            <w:tcW w:w="1877" w:type="dxa"/>
            <w:shd w:val="clear" w:color="auto" w:fill="auto"/>
          </w:tcPr>
          <w:p w14:paraId="5A717CB9" w14:textId="3E78E248" w:rsidR="004F2B24" w:rsidRPr="00650632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 w:rsidR="00AF6F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 w:rsidR="00AF6F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4ECAAA5C" w14:textId="4977EB75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4F2B24" w:rsidRPr="002D2EF8" w14:paraId="66A6B952" w14:textId="77777777" w:rsidTr="00866A27"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3BD3BEC9" w14:textId="0E74D6E4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2.6.4.1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4B0574" w14:textId="78388E2E" w:rsidR="004F2B24" w:rsidRPr="00FE1463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การเข้าออกระบบภายในระยะเวลาที่กำหนดไว้มีจำนวนครั้งมากเกินไป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A1D0436" w14:textId="60A67BFE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BR11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763779FC" w14:textId="0EFB94AB" w:rsidR="004F2B24" w:rsidRPr="00A34322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out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94FA7BD" w14:textId="0EB4C595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FR19</w:t>
            </w:r>
          </w:p>
        </w:tc>
        <w:tc>
          <w:tcPr>
            <w:tcW w:w="1877" w:type="dxa"/>
            <w:shd w:val="clear" w:color="auto" w:fill="auto"/>
          </w:tcPr>
          <w:p w14:paraId="0FE2ECC8" w14:textId="2041C688" w:rsidR="004F2B24" w:rsidRPr="00EF0A76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กำหนดจำนวน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EF0A7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="00EF0A76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</w:p>
        </w:tc>
        <w:tc>
          <w:tcPr>
            <w:tcW w:w="2220" w:type="dxa"/>
            <w:shd w:val="clear" w:color="auto" w:fill="auto"/>
          </w:tcPr>
          <w:p w14:paraId="2F559198" w14:textId="77777777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0FA27672" w14:textId="33391133" w:rsidR="004F2B24" w:rsidRPr="002D2EF8" w:rsidRDefault="004F2B24" w:rsidP="004F2B24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F2B24" w:rsidRPr="00E915C5" w14:paraId="277F3C49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25206AB0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67A9AAFE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7311AFE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8973F9D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D703125" w14:textId="6C7276D6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FR20</w:t>
            </w:r>
          </w:p>
        </w:tc>
        <w:tc>
          <w:tcPr>
            <w:tcW w:w="1877" w:type="dxa"/>
            <w:shd w:val="clear" w:color="auto" w:fill="auto"/>
          </w:tcPr>
          <w:p w14:paraId="441A1A61" w14:textId="4AB7D542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กำหนดระยะเวลาใน</w:t>
            </w:r>
            <w:r w:rsidRPr="005A44E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</w:p>
        </w:tc>
        <w:tc>
          <w:tcPr>
            <w:tcW w:w="2220" w:type="dxa"/>
            <w:shd w:val="clear" w:color="auto" w:fill="auto"/>
          </w:tcPr>
          <w:p w14:paraId="3872CF15" w14:textId="5A763890" w:rsidR="004F2B24" w:rsidRPr="00E915C5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3FE9ED25" w14:textId="77777777" w:rsidTr="00866A27"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F8E1907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962E834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272D161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19D762D0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6F6809A" w14:textId="450359A8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FR21</w:t>
            </w:r>
          </w:p>
        </w:tc>
        <w:tc>
          <w:tcPr>
            <w:tcW w:w="1877" w:type="dxa"/>
            <w:shd w:val="clear" w:color="auto" w:fill="auto"/>
          </w:tcPr>
          <w:p w14:paraId="69B0993E" w14:textId="5EA7D336" w:rsidR="004F2B24" w:rsidRPr="00C03F30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ตรวจสอบจำนวนการ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in-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5A44E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out</w:t>
            </w:r>
            <w:r w:rsidR="009F0C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 w:rsidR="00C03F3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C03F3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ที่ตั้งไว้</w:t>
            </w:r>
          </w:p>
        </w:tc>
        <w:tc>
          <w:tcPr>
            <w:tcW w:w="2220" w:type="dxa"/>
            <w:shd w:val="clear" w:color="auto" w:fill="auto"/>
          </w:tcPr>
          <w:p w14:paraId="36F3BEC2" w14:textId="5DE6AAB4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4F2B24" w:rsidRPr="00E915C5" w14:paraId="1E01604B" w14:textId="77777777" w:rsidTr="00866A27">
        <w:trPr>
          <w:trHeight w:val="1043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1966300F" w14:textId="77777777" w:rsidR="004F2B24" w:rsidRPr="00736FC9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04E5F08" w14:textId="77777777" w:rsidR="004F2B24" w:rsidRPr="00FE1463" w:rsidRDefault="004F2B24" w:rsidP="004F2B24">
            <w:pPr>
              <w:pStyle w:val="Heading1"/>
              <w:ind w:left="720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9A0767E" w14:textId="77777777" w:rsidR="004F2B24" w:rsidRDefault="004F2B24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BEEAFA4" w14:textId="77777777" w:rsidR="004F2B24" w:rsidRPr="00E847A3" w:rsidRDefault="004F2B24" w:rsidP="004F2B24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ED51613" w14:textId="59507E10" w:rsidR="004F2B24" w:rsidRDefault="005106A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FR22</w:t>
            </w:r>
          </w:p>
        </w:tc>
        <w:tc>
          <w:tcPr>
            <w:tcW w:w="1877" w:type="dxa"/>
            <w:shd w:val="clear" w:color="auto" w:fill="auto"/>
          </w:tcPr>
          <w:p w14:paraId="1FBC952C" w14:textId="592DAD07" w:rsidR="004F2B24" w:rsidRDefault="00A52D8F" w:rsidP="004F2B2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20B36A4A" w14:textId="739B0063" w:rsidR="004F2B24" w:rsidRPr="00C32FA4" w:rsidRDefault="004F2B24" w:rsidP="004F2B24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57343D17" w14:textId="395FB5DC" w:rsidR="00C3434E" w:rsidRDefault="00C3434E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289"/>
        <w:gridCol w:w="706"/>
        <w:gridCol w:w="2085"/>
        <w:gridCol w:w="699"/>
        <w:gridCol w:w="1877"/>
        <w:gridCol w:w="2220"/>
      </w:tblGrid>
      <w:tr w:rsidR="00A64C0D" w:rsidRPr="00635677" w14:paraId="01461518" w14:textId="77777777" w:rsidTr="000C6E63"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723FE89A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289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8CB5DB9" w14:textId="77777777" w:rsidR="00A64C0D" w:rsidRPr="008B2895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CD74CC3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85" w:type="dxa"/>
            <w:shd w:val="clear" w:color="auto" w:fill="BDD6EE" w:themeFill="accent1" w:themeFillTint="66"/>
          </w:tcPr>
          <w:p w14:paraId="7AA8A469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32B84C9A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77" w:type="dxa"/>
            <w:shd w:val="clear" w:color="auto" w:fill="BDD6EE" w:themeFill="accent1" w:themeFillTint="66"/>
          </w:tcPr>
          <w:p w14:paraId="635F7E8B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2220" w:type="dxa"/>
            <w:shd w:val="clear" w:color="auto" w:fill="BDD6EE" w:themeFill="accent1" w:themeFillTint="66"/>
          </w:tcPr>
          <w:p w14:paraId="61868917" w14:textId="77777777" w:rsidR="00A64C0D" w:rsidRPr="00635677" w:rsidRDefault="00A64C0D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F5C82" w:rsidRPr="00635677" w14:paraId="7D2C5AB4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7104AE3" w14:textId="39923406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2.6.4.2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7158F44" w14:textId="38E28A18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การเพิ่มหรือนำออกอุปกรณ์จากระบบการลงทะเบียนไว้บ่อยมากเกินไปต่อวัน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3125E6A7" w14:textId="65D8923C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BR12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160E66AE" w14:textId="406EE7A1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Device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4185E06A" w14:textId="0DAFB961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FR23</w:t>
            </w:r>
          </w:p>
        </w:tc>
        <w:tc>
          <w:tcPr>
            <w:tcW w:w="1877" w:type="dxa"/>
            <w:shd w:val="clear" w:color="auto" w:fill="auto"/>
          </w:tcPr>
          <w:p w14:paraId="47FF115F" w14:textId="5ECFC74B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ต่อวัน</w:t>
            </w:r>
          </w:p>
        </w:tc>
        <w:tc>
          <w:tcPr>
            <w:tcW w:w="2220" w:type="dxa"/>
            <w:shd w:val="clear" w:color="auto" w:fill="auto"/>
          </w:tcPr>
          <w:p w14:paraId="5DD10C14" w14:textId="77777777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1F4A36FD" w14:textId="77777777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F5C82" w:rsidRPr="00635677" w14:paraId="3DB6AC9D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14BD0C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2DA564A1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D124436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0CFAFA7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3A923997" w14:textId="449FC575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FR24</w:t>
            </w:r>
          </w:p>
        </w:tc>
        <w:tc>
          <w:tcPr>
            <w:tcW w:w="1877" w:type="dxa"/>
            <w:shd w:val="clear" w:color="auto" w:fill="auto"/>
          </w:tcPr>
          <w:p w14:paraId="16B817DF" w14:textId="3FBBDF50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ตรวจสอบจำนวนครั้งการปรับปรุงรายการ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196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Device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ต่อวัน</w:t>
            </w:r>
          </w:p>
        </w:tc>
        <w:tc>
          <w:tcPr>
            <w:tcW w:w="2220" w:type="dxa"/>
            <w:shd w:val="clear" w:color="auto" w:fill="auto"/>
          </w:tcPr>
          <w:p w14:paraId="2F7885ED" w14:textId="2572DDBA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635677" w14:paraId="2A445ABF" w14:textId="77777777" w:rsidTr="000C6E63">
        <w:trPr>
          <w:trHeight w:val="129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4910424E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FCC90D7" w14:textId="77777777" w:rsidR="00DF5C82" w:rsidRPr="00A249EC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35DD4E2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060C74BB" w14:textId="77777777" w:rsidR="00DF5C82" w:rsidRPr="008D319B" w:rsidRDefault="00DF5C82" w:rsidP="00DF5C82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26E6EAC0" w14:textId="0A1CBAC0" w:rsidR="00DF5C82" w:rsidRDefault="005106AF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FR25</w:t>
            </w:r>
          </w:p>
        </w:tc>
        <w:tc>
          <w:tcPr>
            <w:tcW w:w="1877" w:type="dxa"/>
            <w:shd w:val="clear" w:color="auto" w:fill="auto"/>
          </w:tcPr>
          <w:p w14:paraId="03C87FCD" w14:textId="4FC656F9" w:rsidR="00DF5C82" w:rsidRPr="0047196D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3DDB89DB" w14:textId="070363BB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635677" w14:paraId="2AC8F4DC" w14:textId="77777777" w:rsidTr="000C6E63">
        <w:trPr>
          <w:trHeight w:val="129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8A3F61C" w14:textId="1DF6A6A3" w:rsidR="00DF5C82" w:rsidRPr="00620D3D" w:rsidRDefault="00DF5C82" w:rsidP="00DF5C82">
            <w:pPr>
              <w:pStyle w:val="Heading1"/>
              <w:rPr>
                <w:lang w:bidi="th-TH"/>
              </w:rPr>
            </w:pPr>
            <w:r w:rsidRPr="00736FC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.4.3</w:t>
            </w:r>
          </w:p>
        </w:tc>
        <w:tc>
          <w:tcPr>
            <w:tcW w:w="2289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45257973" w14:textId="5C0AD397" w:rsidR="00DF5C82" w:rsidRPr="00D479A6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A249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ผู้ใช้งานเข้าสู่ระบบในระยะเวลาใกล้เคียงกันแต่อยู่ห่างกันคนละสถานที่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49B0F7BC" w14:textId="2D14DC91" w:rsidR="00DF5C82" w:rsidRPr="00A31837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BR13</w:t>
            </w:r>
          </w:p>
        </w:tc>
        <w:tc>
          <w:tcPr>
            <w:tcW w:w="2085" w:type="dxa"/>
            <w:vMerge w:val="restart"/>
            <w:shd w:val="clear" w:color="auto" w:fill="auto"/>
          </w:tcPr>
          <w:p w14:paraId="251CC1AA" w14:textId="3555F7CB" w:rsidR="00DF5C82" w:rsidRPr="00635677" w:rsidRDefault="00DF5C82" w:rsidP="00DF5C82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Log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 attempt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multisite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5B3E4C7B" w14:textId="618D7C84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FR26</w:t>
            </w:r>
          </w:p>
        </w:tc>
        <w:tc>
          <w:tcPr>
            <w:tcW w:w="1877" w:type="dxa"/>
            <w:shd w:val="clear" w:color="auto" w:fill="auto"/>
          </w:tcPr>
          <w:p w14:paraId="0008ED98" w14:textId="25491507" w:rsidR="00DF5C82" w:rsidRPr="001E4C63" w:rsidRDefault="00E238E0" w:rsidP="00DF5C82">
            <w:pPr>
              <w:pStyle w:val="Heading1"/>
              <w:rPr>
                <w:rFonts w:ascii="Trirong" w:hAnsi="Trirong" w:cs="Trirong"/>
                <w:color w:val="FF0000"/>
                <w:sz w:val="22"/>
                <w:szCs w:val="22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สร้าง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Policies</w:t>
            </w: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 กำหนดระยะเวลาการเข้าใช้งานต่างสถานที่</w:t>
            </w:r>
          </w:p>
        </w:tc>
        <w:tc>
          <w:tcPr>
            <w:tcW w:w="2220" w:type="dxa"/>
            <w:shd w:val="clear" w:color="auto" w:fill="auto"/>
          </w:tcPr>
          <w:p w14:paraId="718F8AB3" w14:textId="733B47AE" w:rsidR="00DF5C82" w:rsidRPr="00635677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F5C82" w:rsidRPr="00E915C5" w14:paraId="3393FD49" w14:textId="77777777" w:rsidTr="000C6E63">
        <w:trPr>
          <w:trHeight w:val="1160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A665889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35F7DF3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16FA89F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73A4B154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1033CDFE" w14:textId="0F5033F7" w:rsidR="00DF5C82" w:rsidRPr="001E4C63" w:rsidRDefault="005106AF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FR27</w:t>
            </w:r>
          </w:p>
        </w:tc>
        <w:tc>
          <w:tcPr>
            <w:tcW w:w="1877" w:type="dxa"/>
            <w:shd w:val="clear" w:color="auto" w:fill="auto"/>
          </w:tcPr>
          <w:p w14:paraId="2E724119" w14:textId="3D266B3F" w:rsidR="00DF5C82" w:rsidRPr="001E4C63" w:rsidRDefault="00DF5C82" w:rsidP="00DF5C82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1E4C63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 xml:space="preserve">ตรวจสอบสถานที่เข้าใช้งานปัจจุบัน และก่อนหน้า เทียบกับระยะเวลาตามเงื่อนไข </w:t>
            </w:r>
            <w:r w:rsidRPr="001E4C63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70381BEB" w14:textId="0475AF3E" w:rsidR="00DF5C82" w:rsidRPr="00E915C5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F5C82" w:rsidRPr="00E915C5" w14:paraId="77DEA2B2" w14:textId="77777777" w:rsidTr="00D761A6">
        <w:trPr>
          <w:trHeight w:val="52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163B3D5" w14:textId="77777777" w:rsidR="00DF5C82" w:rsidRPr="00736FC9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289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58F6C10D" w14:textId="77777777" w:rsidR="00DF5C82" w:rsidRPr="00FE1463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D59054A" w14:textId="77777777" w:rsidR="00DF5C8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85" w:type="dxa"/>
            <w:vMerge/>
            <w:shd w:val="clear" w:color="auto" w:fill="auto"/>
          </w:tcPr>
          <w:p w14:paraId="2B2C9B23" w14:textId="77777777" w:rsidR="00DF5C82" w:rsidRPr="001439C2" w:rsidRDefault="00DF5C8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9484A7B" w14:textId="478E2E36" w:rsidR="00DF5C82" w:rsidRDefault="00973EF9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5106A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8</w:t>
            </w:r>
          </w:p>
        </w:tc>
        <w:tc>
          <w:tcPr>
            <w:tcW w:w="1877" w:type="dxa"/>
            <w:shd w:val="clear" w:color="auto" w:fill="auto"/>
          </w:tcPr>
          <w:p w14:paraId="155E3670" w14:textId="421776ED" w:rsidR="00DF5C82" w:rsidRDefault="00FE6812" w:rsidP="00DF5C8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2220" w:type="dxa"/>
            <w:shd w:val="clear" w:color="auto" w:fill="auto"/>
          </w:tcPr>
          <w:p w14:paraId="5A5B33CA" w14:textId="15F55D2E" w:rsidR="00DF5C82" w:rsidRPr="00C32FA4" w:rsidRDefault="00DF5C82" w:rsidP="00DF5C8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27D084C0" w14:textId="05818CB3" w:rsidR="00B455D9" w:rsidRDefault="00B455D9" w:rsidP="00DC4690">
      <w:pPr>
        <w:rPr>
          <w:rFonts w:cs="Cordia New"/>
          <w:lang w:bidi="th-TH"/>
        </w:rPr>
      </w:pPr>
    </w:p>
    <w:p w14:paraId="55FF656D" w14:textId="41E2DB7E" w:rsidR="00B455D9" w:rsidRDefault="00B455D9" w:rsidP="00DC4690">
      <w:pPr>
        <w:rPr>
          <w:rFonts w:cs="Cordia New"/>
          <w:lang w:bidi="th-TH"/>
        </w:rPr>
      </w:pPr>
    </w:p>
    <w:p w14:paraId="370B42E5" w14:textId="46122807" w:rsidR="00B455D9" w:rsidRDefault="00B455D9" w:rsidP="00DC4690">
      <w:pPr>
        <w:rPr>
          <w:rFonts w:cs="Cordia New"/>
          <w:lang w:bidi="th-TH"/>
        </w:rPr>
      </w:pPr>
    </w:p>
    <w:p w14:paraId="41967068" w14:textId="436313C8" w:rsidR="00B455D9" w:rsidRDefault="00B455D9" w:rsidP="00DC4690">
      <w:pPr>
        <w:rPr>
          <w:rFonts w:cs="Cordia New"/>
          <w:lang w:bidi="th-TH"/>
        </w:rPr>
      </w:pPr>
    </w:p>
    <w:p w14:paraId="4AFABCDE" w14:textId="102C68FE" w:rsidR="00B455D9" w:rsidRDefault="00B455D9" w:rsidP="00DC4690">
      <w:pPr>
        <w:rPr>
          <w:rFonts w:cs="Cordia New"/>
          <w:lang w:bidi="th-TH"/>
        </w:rPr>
      </w:pPr>
    </w:p>
    <w:p w14:paraId="12C491AC" w14:textId="48307987" w:rsidR="00B455D9" w:rsidRDefault="00B455D9" w:rsidP="00DC4690">
      <w:pPr>
        <w:rPr>
          <w:rFonts w:cs="Cordia New"/>
          <w:lang w:bidi="th-TH"/>
        </w:rPr>
      </w:pPr>
    </w:p>
    <w:p w14:paraId="06B31247" w14:textId="1ED0E64B" w:rsidR="004E56EC" w:rsidRDefault="004E56EC" w:rsidP="00DC4690">
      <w:pPr>
        <w:rPr>
          <w:rFonts w:cs="Cordia New"/>
          <w:lang w:bidi="th-TH"/>
        </w:rPr>
      </w:pPr>
    </w:p>
    <w:p w14:paraId="4F1F7D13" w14:textId="060E13BA" w:rsidR="004E56EC" w:rsidRDefault="004E56EC" w:rsidP="00DC4690">
      <w:pPr>
        <w:rPr>
          <w:rFonts w:cs="Cordia New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586"/>
        <w:gridCol w:w="706"/>
        <w:gridCol w:w="2066"/>
        <w:gridCol w:w="699"/>
        <w:gridCol w:w="1855"/>
        <w:gridCol w:w="1964"/>
      </w:tblGrid>
      <w:tr w:rsidR="004E56EC" w:rsidRPr="00635677" w14:paraId="1BADCCCC" w14:textId="77777777" w:rsidTr="0007749B">
        <w:trPr>
          <w:trHeight w:val="1340"/>
        </w:trPr>
        <w:tc>
          <w:tcPr>
            <w:tcW w:w="834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3906E136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86" w:type="dxa"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57FAAEFB" w14:textId="77777777" w:rsidR="004E56EC" w:rsidRPr="008B2895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717AF45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66" w:type="dxa"/>
            <w:shd w:val="clear" w:color="auto" w:fill="BDD6EE" w:themeFill="accent1" w:themeFillTint="66"/>
          </w:tcPr>
          <w:p w14:paraId="72ABCCF8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3E33D4E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55" w:type="dxa"/>
            <w:shd w:val="clear" w:color="auto" w:fill="BDD6EE" w:themeFill="accent1" w:themeFillTint="66"/>
          </w:tcPr>
          <w:p w14:paraId="7FB3B2DF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4" w:type="dxa"/>
            <w:shd w:val="clear" w:color="auto" w:fill="BDD6EE" w:themeFill="accent1" w:themeFillTint="66"/>
          </w:tcPr>
          <w:p w14:paraId="2BE2178A" w14:textId="77777777" w:rsidR="004E56EC" w:rsidRPr="00635677" w:rsidRDefault="004E56EC" w:rsidP="000C6E63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81449" w:rsidRPr="00635677" w14:paraId="47697398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0E6FC6DE" w14:textId="6D40257C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2.6.4.4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12CFBB3" w14:textId="50EAE99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B01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ผู้ใช้งานปรับปรุงข้อมูลส่วนตัวต่อวันจำนวนครั้งมากเกินไป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65C1060D" w14:textId="5F101880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BR14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11FCA9" w14:textId="0788CDC1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ช่วยตรวจสอบจำนวนครั้งการปรับปรุงข้อมูลส่วนตัว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ถ้ามีการใช้งานของ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ไม่เป็นไปตาม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Policies 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ระบบจะทำการ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Notice administrator </w:t>
            </w:r>
            <w:r w:rsidRPr="008D319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319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699" w:type="dxa"/>
            <w:shd w:val="clear" w:color="auto" w:fill="auto"/>
          </w:tcPr>
          <w:p w14:paraId="0216B45E" w14:textId="0FA02663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FR2</w:t>
            </w:r>
            <w:r w:rsidR="00973EF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9</w:t>
            </w:r>
          </w:p>
        </w:tc>
        <w:tc>
          <w:tcPr>
            <w:tcW w:w="1855" w:type="dxa"/>
            <w:shd w:val="clear" w:color="auto" w:fill="auto"/>
          </w:tcPr>
          <w:p w14:paraId="3C122CE0" w14:textId="0558D69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กำหนด</w:t>
            </w: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3C2E0998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  <w:p w14:paraId="20506618" w14:textId="77777777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635677" w14:paraId="676EAA0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4042FB1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1FA65B9D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4C15665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C04A678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9733BA3" w14:textId="17D15951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FR30</w:t>
            </w:r>
          </w:p>
        </w:tc>
        <w:tc>
          <w:tcPr>
            <w:tcW w:w="1855" w:type="dxa"/>
            <w:shd w:val="clear" w:color="auto" w:fill="auto"/>
          </w:tcPr>
          <w:p w14:paraId="24C3A160" w14:textId="35D8B1CD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196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ตรวจสอบจำนวนครั้งการปรับปรุง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ข้อมูลส่วนตัวต่อวัน</w:t>
            </w:r>
          </w:p>
        </w:tc>
        <w:tc>
          <w:tcPr>
            <w:tcW w:w="1964" w:type="dxa"/>
            <w:shd w:val="clear" w:color="auto" w:fill="auto"/>
          </w:tcPr>
          <w:p w14:paraId="0012AC75" w14:textId="5529DC6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C32FA4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D81449" w:rsidRPr="00635677" w14:paraId="661BFF2A" w14:textId="77777777" w:rsidTr="0007749B">
        <w:trPr>
          <w:trHeight w:val="845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6354609F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0BAE0C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5620C69E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2708772" w14:textId="77777777" w:rsidR="00D81449" w:rsidRPr="00AE5BB2" w:rsidRDefault="00D81449" w:rsidP="00D81449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7208F767" w14:textId="3A4ACA53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FR31</w:t>
            </w:r>
          </w:p>
        </w:tc>
        <w:tc>
          <w:tcPr>
            <w:tcW w:w="1855" w:type="dxa"/>
            <w:shd w:val="clear" w:color="auto" w:fill="auto"/>
          </w:tcPr>
          <w:p w14:paraId="5D082633" w14:textId="103CD496" w:rsidR="00D81449" w:rsidRDefault="00031987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แจ้งเตือนไปยัง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 </w:t>
            </w:r>
            <w:r w:rsidRPr="00F1284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เมื่อมีการใช้งานผิดจาก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  <w:tc>
          <w:tcPr>
            <w:tcW w:w="1964" w:type="dxa"/>
            <w:shd w:val="clear" w:color="auto" w:fill="auto"/>
          </w:tcPr>
          <w:p w14:paraId="1CAE4F11" w14:textId="0FDBFFB3" w:rsidR="00D81449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  <w:tr w:rsidR="00D81449" w:rsidRPr="00635677" w14:paraId="622D53B0" w14:textId="77777777" w:rsidTr="0007749B">
        <w:trPr>
          <w:trHeight w:val="845"/>
        </w:trPr>
        <w:tc>
          <w:tcPr>
            <w:tcW w:w="834" w:type="dxa"/>
            <w:vMerge w:val="restart"/>
            <w:tcBorders>
              <w:left w:val="single" w:sz="4" w:space="0" w:color="auto"/>
            </w:tcBorders>
          </w:tcPr>
          <w:p w14:paraId="75966268" w14:textId="220A18B8" w:rsidR="00D81449" w:rsidRPr="00620D3D" w:rsidRDefault="00D81449" w:rsidP="00D81449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2.6.5</w:t>
            </w:r>
          </w:p>
        </w:tc>
        <w:tc>
          <w:tcPr>
            <w:tcW w:w="258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54A27BE" w14:textId="45B52DDE" w:rsidR="00D81449" w:rsidRPr="00D479A6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สามารถมีช่องทางติดต่อสื่อสารระหว่างผู้ใช้งานกับผู้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ดูแลระบบได้เช่นอีเมล์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,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แบบฟอร์มติดต่อ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</w:t>
            </w:r>
            <w:r w:rsidRPr="00E67801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สนทนาออนไลน์</w:t>
            </w:r>
          </w:p>
        </w:tc>
        <w:tc>
          <w:tcPr>
            <w:tcW w:w="706" w:type="dxa"/>
            <w:vMerge w:val="restart"/>
            <w:shd w:val="clear" w:color="auto" w:fill="auto"/>
          </w:tcPr>
          <w:p w14:paraId="28E37685" w14:textId="65EFEF82" w:rsidR="00D81449" w:rsidRPr="00A31837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BR15</w:t>
            </w:r>
          </w:p>
        </w:tc>
        <w:tc>
          <w:tcPr>
            <w:tcW w:w="2066" w:type="dxa"/>
            <w:vMerge w:val="restart"/>
            <w:shd w:val="clear" w:color="auto" w:fill="auto"/>
          </w:tcPr>
          <w:p w14:paraId="3946A5A2" w14:textId="4394BF91" w:rsidR="00D81449" w:rsidRPr="00635677" w:rsidRDefault="00D81449" w:rsidP="00D81449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ให้สามารถรับการสนับสนุนจาก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ผ่านช่องทางต่าง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E5BB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Email, Online Form, Online Chat</w:t>
            </w:r>
          </w:p>
        </w:tc>
        <w:tc>
          <w:tcPr>
            <w:tcW w:w="699" w:type="dxa"/>
            <w:shd w:val="clear" w:color="auto" w:fill="auto"/>
          </w:tcPr>
          <w:p w14:paraId="664CFF1B" w14:textId="00CE0F77" w:rsidR="00D81449" w:rsidRPr="00736FC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FR32</w:t>
            </w:r>
          </w:p>
        </w:tc>
        <w:tc>
          <w:tcPr>
            <w:tcW w:w="1855" w:type="dxa"/>
            <w:shd w:val="clear" w:color="auto" w:fill="auto"/>
          </w:tcPr>
          <w:p w14:paraId="32E3A50C" w14:textId="455139EE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4" w:type="dxa"/>
            <w:shd w:val="clear" w:color="auto" w:fill="auto"/>
          </w:tcPr>
          <w:p w14:paraId="0C5ECF80" w14:textId="00868985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A7629C6" w14:textId="77777777" w:rsidR="00D81449" w:rsidRPr="00635677" w:rsidRDefault="00D81449" w:rsidP="00D8144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</w:p>
        </w:tc>
      </w:tr>
      <w:tr w:rsidR="00D81449" w:rsidRPr="00E915C5" w14:paraId="58E534C4" w14:textId="77777777" w:rsidTr="0007749B">
        <w:trPr>
          <w:trHeight w:val="124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7FF08111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48946C3A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0108BB13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46FD7EC0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05F46418" w14:textId="06F6C158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FR33</w:t>
            </w:r>
          </w:p>
        </w:tc>
        <w:tc>
          <w:tcPr>
            <w:tcW w:w="1855" w:type="dxa"/>
            <w:shd w:val="clear" w:color="auto" w:fill="auto"/>
          </w:tcPr>
          <w:p w14:paraId="0BB0B195" w14:textId="50557C84" w:rsidR="00D81449" w:rsidRPr="00A3432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ติดต่อผู้ดูแลระบบผ่านทางการกรอกแบบฟอร์ม</w:t>
            </w:r>
          </w:p>
        </w:tc>
        <w:tc>
          <w:tcPr>
            <w:tcW w:w="1964" w:type="dxa"/>
            <w:shd w:val="clear" w:color="auto" w:fill="auto"/>
          </w:tcPr>
          <w:p w14:paraId="30F79EC2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149951D6" w14:textId="41E6091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  <w:tr w:rsidR="00D81449" w:rsidRPr="00E915C5" w14:paraId="5A9128AB" w14:textId="77777777" w:rsidTr="0007749B">
        <w:trPr>
          <w:trHeight w:val="1331"/>
        </w:trPr>
        <w:tc>
          <w:tcPr>
            <w:tcW w:w="834" w:type="dxa"/>
            <w:vMerge/>
            <w:tcBorders>
              <w:left w:val="single" w:sz="4" w:space="0" w:color="auto"/>
            </w:tcBorders>
          </w:tcPr>
          <w:p w14:paraId="3BE5AA67" w14:textId="77777777" w:rsidR="00D81449" w:rsidRPr="00736FC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86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4C6FF1E" w14:textId="77777777" w:rsidR="00D81449" w:rsidRPr="00FE1463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  <w:shd w:val="clear" w:color="auto" w:fill="auto"/>
          </w:tcPr>
          <w:p w14:paraId="1136099A" w14:textId="77777777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66" w:type="dxa"/>
            <w:vMerge/>
            <w:shd w:val="clear" w:color="auto" w:fill="auto"/>
          </w:tcPr>
          <w:p w14:paraId="611B1B68" w14:textId="77777777" w:rsidR="00D81449" w:rsidRPr="001439C2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  <w:shd w:val="clear" w:color="auto" w:fill="auto"/>
          </w:tcPr>
          <w:p w14:paraId="67F7430A" w14:textId="7EDC13A5" w:rsidR="00D81449" w:rsidRDefault="00973EF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FR34</w:t>
            </w:r>
          </w:p>
        </w:tc>
        <w:tc>
          <w:tcPr>
            <w:tcW w:w="1855" w:type="dxa"/>
            <w:shd w:val="clear" w:color="auto" w:fill="auto"/>
          </w:tcPr>
          <w:p w14:paraId="13D3C3CE" w14:textId="442B9C69" w:rsidR="00D81449" w:rsidRDefault="00D81449" w:rsidP="00D8144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ติดต่อผู้ดูแลระบบผ่านทาง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Online Chat</w:t>
            </w:r>
          </w:p>
        </w:tc>
        <w:tc>
          <w:tcPr>
            <w:tcW w:w="1964" w:type="dxa"/>
            <w:shd w:val="clear" w:color="auto" w:fill="auto"/>
          </w:tcPr>
          <w:p w14:paraId="2692456E" w14:textId="77777777" w:rsidR="00D81449" w:rsidRPr="00E915C5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  <w:p w14:paraId="3E0B8243" w14:textId="77777777" w:rsidR="00D81449" w:rsidRPr="00C32FA4" w:rsidRDefault="00D81449" w:rsidP="00D81449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</w:p>
        </w:tc>
      </w:tr>
    </w:tbl>
    <w:p w14:paraId="308065DA" w14:textId="7FE42A2A" w:rsidR="00C973C8" w:rsidRDefault="00C973C8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2C00B7" w:rsidRPr="00635677" w14:paraId="6CE2E04E" w14:textId="77777777" w:rsidTr="002E41A0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7F6450E4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46802826" w14:textId="77777777" w:rsidR="002C00B7" w:rsidRPr="008B2895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D91143E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01C27195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B8C198D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68BD0772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36D38D5C" w14:textId="77777777" w:rsidR="002C00B7" w:rsidRPr="00635677" w:rsidRDefault="002C00B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A0328" w:rsidRPr="00635677" w14:paraId="13EFB741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2E156A74" w14:textId="45D14D7A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2.6.6</w:t>
            </w:r>
          </w:p>
        </w:tc>
        <w:tc>
          <w:tcPr>
            <w:tcW w:w="2602" w:type="dxa"/>
            <w:vMerge w:val="restart"/>
          </w:tcPr>
          <w:p w14:paraId="06A1AD59" w14:textId="09960E2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สามารถแจ้งเตือนข่าวสารจากระบบกลางหรือผู้ดูแลระบบส่งผ่านทั้ง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browser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และอีเมล์ไปยัง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706" w:type="dxa"/>
            <w:vMerge w:val="restart"/>
          </w:tcPr>
          <w:p w14:paraId="0383F492" w14:textId="5CA89C11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BR16</w:t>
            </w:r>
          </w:p>
        </w:tc>
        <w:tc>
          <w:tcPr>
            <w:tcW w:w="2057" w:type="dxa"/>
            <w:vMerge w:val="restart"/>
          </w:tcPr>
          <w:p w14:paraId="784A3238" w14:textId="4B782C1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Notification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ที่สามารถส่งข้อความไปให้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ผ่านทาง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browser </w:t>
            </w:r>
            <w:r w:rsidRPr="00CB159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แบบกระจายทั้งหมดหรือเป็นกลุ่มผู้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</w:t>
            </w:r>
          </w:p>
        </w:tc>
        <w:tc>
          <w:tcPr>
            <w:tcW w:w="699" w:type="dxa"/>
          </w:tcPr>
          <w:p w14:paraId="51757C7D" w14:textId="5C40481E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FR35</w:t>
            </w:r>
          </w:p>
        </w:tc>
        <w:tc>
          <w:tcPr>
            <w:tcW w:w="1846" w:type="dxa"/>
          </w:tcPr>
          <w:p w14:paraId="2335A1DA" w14:textId="291B97F8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กำหนดประเภทการส่งข้อความ แบบกระจายทั้งหมด หรือ เฉพาะกลุ่มที่ระบุ</w:t>
            </w:r>
          </w:p>
        </w:tc>
        <w:tc>
          <w:tcPr>
            <w:tcW w:w="1966" w:type="dxa"/>
          </w:tcPr>
          <w:p w14:paraId="5B8EE4E3" w14:textId="22A1BC3E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6F5E139" w14:textId="77777777" w:rsidTr="002E41A0">
        <w:trPr>
          <w:trHeight w:val="845"/>
        </w:trPr>
        <w:tc>
          <w:tcPr>
            <w:tcW w:w="834" w:type="dxa"/>
            <w:vMerge/>
          </w:tcPr>
          <w:p w14:paraId="6EA8613D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CA761E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631DB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774CDF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8CCCF9E" w14:textId="31BF646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FR36</w:t>
            </w:r>
          </w:p>
        </w:tc>
        <w:tc>
          <w:tcPr>
            <w:tcW w:w="1846" w:type="dxa"/>
          </w:tcPr>
          <w:p w14:paraId="5445BA9C" w14:textId="167A862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eb B</w:t>
            </w:r>
            <w:r w:rsidRPr="00CB159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rowser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1966" w:type="dxa"/>
          </w:tcPr>
          <w:p w14:paraId="1214E730" w14:textId="7579406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7C087B91" w14:textId="77777777" w:rsidTr="002E41A0">
        <w:trPr>
          <w:trHeight w:val="845"/>
        </w:trPr>
        <w:tc>
          <w:tcPr>
            <w:tcW w:w="834" w:type="dxa"/>
            <w:vMerge/>
          </w:tcPr>
          <w:p w14:paraId="1F5545AB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55E62F3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106D61A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6E506468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D28D621" w14:textId="47A7F4F9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FR37</w:t>
            </w:r>
          </w:p>
        </w:tc>
        <w:tc>
          <w:tcPr>
            <w:tcW w:w="1846" w:type="dxa"/>
          </w:tcPr>
          <w:p w14:paraId="42AB7CA4" w14:textId="116DDA96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ส่งข้อความจาก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ระบบกลางหรือผู้ดูแล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ไปยังผู้ใช้งานตามประเภทที่เลือก 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966" w:type="dxa"/>
          </w:tcPr>
          <w:p w14:paraId="47D97273" w14:textId="3E677612" w:rsidR="00BA0328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F14880"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BA0328" w:rsidRPr="00635677" w14:paraId="4272830F" w14:textId="77777777" w:rsidTr="002E41A0">
        <w:trPr>
          <w:trHeight w:val="845"/>
        </w:trPr>
        <w:tc>
          <w:tcPr>
            <w:tcW w:w="834" w:type="dxa"/>
            <w:vMerge w:val="restart"/>
          </w:tcPr>
          <w:p w14:paraId="56C40107" w14:textId="3D97CB85" w:rsidR="00BA0328" w:rsidRPr="00620D3D" w:rsidRDefault="00BA0328" w:rsidP="00BA0328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</w:t>
            </w:r>
          </w:p>
        </w:tc>
        <w:tc>
          <w:tcPr>
            <w:tcW w:w="2602" w:type="dxa"/>
            <w:vMerge w:val="restart"/>
          </w:tcPr>
          <w:p w14:paraId="38684A93" w14:textId="77777777" w:rsidR="00BA0328" w:rsidRPr="00D479A6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รายงานผู้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</w:p>
        </w:tc>
        <w:tc>
          <w:tcPr>
            <w:tcW w:w="706" w:type="dxa"/>
            <w:vMerge w:val="restart"/>
          </w:tcPr>
          <w:p w14:paraId="1401CBDC" w14:textId="77777777" w:rsidR="00BA0328" w:rsidRPr="00A31837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BR17</w:t>
            </w:r>
          </w:p>
        </w:tc>
        <w:tc>
          <w:tcPr>
            <w:tcW w:w="2057" w:type="dxa"/>
            <w:vMerge w:val="restart"/>
          </w:tcPr>
          <w:p w14:paraId="3D50A671" w14:textId="77777777" w:rsidR="00BA0328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6A208321" w14:textId="37FFB501" w:rsidR="00BA0328" w:rsidRPr="0097497E" w:rsidRDefault="00BA0328" w:rsidP="00BA0328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แสดงผู้ลงทะเบียนใหม่</w:t>
            </w:r>
            <w:r w:rsidRPr="002C00B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การดูรายงาน</w:t>
            </w:r>
            <w:r w:rsidRPr="002C00B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จำแนกผู้ใช้งานใหม่ตามกลุ่ม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และจำแนกเป็นรายสัปดาห์ได้</w:t>
            </w:r>
          </w:p>
        </w:tc>
        <w:tc>
          <w:tcPr>
            <w:tcW w:w="699" w:type="dxa"/>
          </w:tcPr>
          <w:p w14:paraId="7C5365BF" w14:textId="4EE71D6E" w:rsidR="00BA0328" w:rsidRPr="00736FC9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FR38</w:t>
            </w:r>
          </w:p>
        </w:tc>
        <w:tc>
          <w:tcPr>
            <w:tcW w:w="1846" w:type="dxa"/>
          </w:tcPr>
          <w:p w14:paraId="26734BA5" w14:textId="4A2B6933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แสดงรายชื่อกลุ่มให้เลือก</w:t>
            </w:r>
          </w:p>
        </w:tc>
        <w:tc>
          <w:tcPr>
            <w:tcW w:w="1966" w:type="dxa"/>
          </w:tcPr>
          <w:p w14:paraId="4E62E185" w14:textId="05BFBD79" w:rsidR="00BA0328" w:rsidRPr="00635677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E915C5" w14:paraId="31C6BBE6" w14:textId="77777777" w:rsidTr="00722B12">
        <w:trPr>
          <w:trHeight w:val="737"/>
        </w:trPr>
        <w:tc>
          <w:tcPr>
            <w:tcW w:w="834" w:type="dxa"/>
            <w:vMerge/>
          </w:tcPr>
          <w:p w14:paraId="3E1AA4D3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F320C58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E104FB4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32CE8E06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92B49A8" w14:textId="7B739B5C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FR39</w:t>
            </w:r>
          </w:p>
        </w:tc>
        <w:tc>
          <w:tcPr>
            <w:tcW w:w="1846" w:type="dxa"/>
          </w:tcPr>
          <w:p w14:paraId="4CB584D4" w14:textId="483EC040" w:rsidR="00BA0328" w:rsidRPr="00A3432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แสดงรายการสัปดาห์ให้เลือก</w:t>
            </w:r>
          </w:p>
        </w:tc>
        <w:tc>
          <w:tcPr>
            <w:tcW w:w="1966" w:type="dxa"/>
          </w:tcPr>
          <w:p w14:paraId="5129203E" w14:textId="382876A2" w:rsidR="00BA0328" w:rsidRPr="00E915C5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A0328" w:rsidRPr="00C32FA4" w14:paraId="177D2C5E" w14:textId="77777777" w:rsidTr="002E41A0">
        <w:trPr>
          <w:trHeight w:val="1331"/>
        </w:trPr>
        <w:tc>
          <w:tcPr>
            <w:tcW w:w="834" w:type="dxa"/>
            <w:vMerge/>
          </w:tcPr>
          <w:p w14:paraId="30232412" w14:textId="77777777" w:rsidR="00BA0328" w:rsidRPr="00736FC9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F2BA53F" w14:textId="77777777" w:rsidR="00BA0328" w:rsidRPr="00FE1463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86F5281" w14:textId="77777777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41BCF8ED" w14:textId="77777777" w:rsidR="00BA0328" w:rsidRPr="001439C2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9A682AE" w14:textId="64D07112" w:rsidR="00BA0328" w:rsidRDefault="00F35C92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FR40</w:t>
            </w:r>
          </w:p>
        </w:tc>
        <w:tc>
          <w:tcPr>
            <w:tcW w:w="1846" w:type="dxa"/>
          </w:tcPr>
          <w:p w14:paraId="53EFF3E0" w14:textId="6EF96930" w:rsidR="00BA0328" w:rsidRDefault="00BA0328" w:rsidP="00BA032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 และรายละเอียดผู้</w:t>
            </w:r>
            <w:r w:rsidR="0022218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ลงทะเบียนใหม่จากเงื่อนไขที่เลือก</w:t>
            </w:r>
          </w:p>
        </w:tc>
        <w:tc>
          <w:tcPr>
            <w:tcW w:w="1966" w:type="dxa"/>
          </w:tcPr>
          <w:p w14:paraId="380E4BC2" w14:textId="035BFED8" w:rsidR="00BA0328" w:rsidRPr="00C32FA4" w:rsidRDefault="00BA0328" w:rsidP="00BA0328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77316361" w14:textId="666E54F5" w:rsidR="00C973C8" w:rsidRDefault="00C973C8" w:rsidP="00DC4690">
      <w:pPr>
        <w:rPr>
          <w:rFonts w:ascii="Trirong" w:hAnsi="Trirong" w:cs="Trirong"/>
          <w:lang w:bidi="th-TH"/>
        </w:rPr>
      </w:pPr>
    </w:p>
    <w:p w14:paraId="31BE16F1" w14:textId="6482F084" w:rsidR="00EC611D" w:rsidRDefault="00EC611D" w:rsidP="00DC4690">
      <w:pPr>
        <w:rPr>
          <w:rFonts w:ascii="Trirong" w:hAnsi="Trirong" w:cs="Trirong"/>
          <w:lang w:bidi="th-TH"/>
        </w:rPr>
      </w:pPr>
    </w:p>
    <w:p w14:paraId="0E51F769" w14:textId="541FCC56" w:rsidR="00EC611D" w:rsidRDefault="00EC611D" w:rsidP="00DC4690">
      <w:pPr>
        <w:rPr>
          <w:rFonts w:ascii="Trirong" w:hAnsi="Trirong" w:cs="Trirong"/>
          <w:lang w:bidi="th-TH"/>
        </w:rPr>
      </w:pPr>
    </w:p>
    <w:p w14:paraId="62EEF255" w14:textId="03D380B9" w:rsidR="00AB178E" w:rsidRDefault="00AB178E" w:rsidP="00DC4690">
      <w:pPr>
        <w:rPr>
          <w:rFonts w:ascii="Trirong" w:hAnsi="Trirong" w:cs="Trirong"/>
          <w:lang w:bidi="th-TH"/>
        </w:rPr>
      </w:pPr>
    </w:p>
    <w:p w14:paraId="13E2D0D4" w14:textId="111C1FB6" w:rsidR="00AB178E" w:rsidRDefault="00AB178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4"/>
        <w:gridCol w:w="2602"/>
        <w:gridCol w:w="706"/>
        <w:gridCol w:w="2057"/>
        <w:gridCol w:w="699"/>
        <w:gridCol w:w="1846"/>
        <w:gridCol w:w="1966"/>
      </w:tblGrid>
      <w:tr w:rsidR="004C193F" w:rsidRPr="00635677" w14:paraId="5BE993C9" w14:textId="77777777" w:rsidTr="00E672DF">
        <w:trPr>
          <w:trHeight w:val="1340"/>
        </w:trPr>
        <w:tc>
          <w:tcPr>
            <w:tcW w:w="834" w:type="dxa"/>
            <w:shd w:val="clear" w:color="auto" w:fill="BDD6EE" w:themeFill="accent1" w:themeFillTint="66"/>
          </w:tcPr>
          <w:p w14:paraId="35B59BA7" w14:textId="323B3F1D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02" w:type="dxa"/>
            <w:shd w:val="clear" w:color="auto" w:fill="BDD6EE" w:themeFill="accent1" w:themeFillTint="66"/>
          </w:tcPr>
          <w:p w14:paraId="13212399" w14:textId="2CCDD58C" w:rsidR="004C193F" w:rsidRPr="008B2895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95F5475" w14:textId="0AB5A67B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57" w:type="dxa"/>
            <w:shd w:val="clear" w:color="auto" w:fill="BDD6EE" w:themeFill="accent1" w:themeFillTint="66"/>
          </w:tcPr>
          <w:p w14:paraId="59380F54" w14:textId="707F3EE1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6B0E90C" w14:textId="6C554E18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5BE961E6" w14:textId="2185CF0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66" w:type="dxa"/>
            <w:shd w:val="clear" w:color="auto" w:fill="BDD6EE" w:themeFill="accent1" w:themeFillTint="66"/>
          </w:tcPr>
          <w:p w14:paraId="235DAE04" w14:textId="5F4D3B30" w:rsidR="004C193F" w:rsidRPr="00635677" w:rsidRDefault="004C193F" w:rsidP="004C193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2218D" w:rsidRPr="00635677" w14:paraId="0CC6A111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756DECF5" w14:textId="00DF2FBC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2.6.7.2</w:t>
            </w:r>
          </w:p>
        </w:tc>
        <w:tc>
          <w:tcPr>
            <w:tcW w:w="2602" w:type="dxa"/>
            <w:vMerge w:val="restart"/>
          </w:tcPr>
          <w:p w14:paraId="15286F03" w14:textId="0D36F1E0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รายงานการใช้งานขอ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งแต่ละกลุ่ม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รายวัน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 w:rsidRPr="00E6780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และรายเดือน</w:t>
            </w:r>
          </w:p>
        </w:tc>
        <w:tc>
          <w:tcPr>
            <w:tcW w:w="706" w:type="dxa"/>
            <w:vMerge w:val="restart"/>
          </w:tcPr>
          <w:p w14:paraId="4B37913E" w14:textId="0FE9E928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BR18</w:t>
            </w:r>
          </w:p>
        </w:tc>
        <w:tc>
          <w:tcPr>
            <w:tcW w:w="2057" w:type="dxa"/>
            <w:vMerge w:val="restart"/>
          </w:tcPr>
          <w:p w14:paraId="2DCBD87B" w14:textId="1BA26D2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แสดงผลการใช้งาน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ของแต่ละกลุ่ม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พร้อมเงื่อนไข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การดูรายงาน โดยสามารถเลือกดูรายงานได้แบบรายวัน รายสัปดาห์ และรายเดือน</w:t>
            </w:r>
          </w:p>
        </w:tc>
        <w:tc>
          <w:tcPr>
            <w:tcW w:w="699" w:type="dxa"/>
          </w:tcPr>
          <w:p w14:paraId="003CC22D" w14:textId="4142232F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FR41</w:t>
            </w:r>
          </w:p>
        </w:tc>
        <w:tc>
          <w:tcPr>
            <w:tcW w:w="1846" w:type="dxa"/>
          </w:tcPr>
          <w:p w14:paraId="35F1E382" w14:textId="214C9223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แสดงประเภทเงื่อนไขการดูรายงานให้เลือก (รายวัน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รายเดือน)</w:t>
            </w:r>
          </w:p>
        </w:tc>
        <w:tc>
          <w:tcPr>
            <w:tcW w:w="1966" w:type="dxa"/>
          </w:tcPr>
          <w:p w14:paraId="1BB1BDAF" w14:textId="118F1299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49EB7F90" w14:textId="77777777" w:rsidTr="00E672DF">
        <w:trPr>
          <w:trHeight w:val="845"/>
        </w:trPr>
        <w:tc>
          <w:tcPr>
            <w:tcW w:w="834" w:type="dxa"/>
            <w:vMerge/>
          </w:tcPr>
          <w:p w14:paraId="3902FDE8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42D3725E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D745C2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19BF381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26D94F0B" w14:textId="38C92ECE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FR42</w:t>
            </w:r>
          </w:p>
        </w:tc>
        <w:tc>
          <w:tcPr>
            <w:tcW w:w="1846" w:type="dxa"/>
          </w:tcPr>
          <w:p w14:paraId="79BA0ECB" w14:textId="191569A8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แสดงตัวเลือกสำหรับกำหนดค่าเงื่อนไขตามประเภทเงื่อนไขที่เลือก (วันที่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สัปดาห์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/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เดือน)</w:t>
            </w:r>
          </w:p>
        </w:tc>
        <w:tc>
          <w:tcPr>
            <w:tcW w:w="1966" w:type="dxa"/>
          </w:tcPr>
          <w:p w14:paraId="71D66B9E" w14:textId="65831D2F" w:rsidR="0022218D" w:rsidRPr="00635677" w:rsidRDefault="0022218D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21177904" w14:textId="77777777" w:rsidTr="00E672DF">
        <w:trPr>
          <w:trHeight w:val="845"/>
        </w:trPr>
        <w:tc>
          <w:tcPr>
            <w:tcW w:w="834" w:type="dxa"/>
            <w:vMerge/>
          </w:tcPr>
          <w:p w14:paraId="6D459D60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22B356F3" w14:textId="77777777" w:rsidR="0022218D" w:rsidRPr="007A689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51B717B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18DD6749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00D008B5" w14:textId="7203750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FR43</w:t>
            </w:r>
          </w:p>
        </w:tc>
        <w:tc>
          <w:tcPr>
            <w:tcW w:w="1846" w:type="dxa"/>
          </w:tcPr>
          <w:p w14:paraId="47EAA92C" w14:textId="09AD8F66" w:rsidR="0022218D" w:rsidRPr="00A3432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แสดงรายละเอียดการใช้งานของผู้ใช้งานแต่ละกลุ่ม จากเงื่อนไขที่กำหนด</w:t>
            </w:r>
          </w:p>
        </w:tc>
        <w:tc>
          <w:tcPr>
            <w:tcW w:w="1966" w:type="dxa"/>
          </w:tcPr>
          <w:p w14:paraId="1068D747" w14:textId="48B13400" w:rsidR="0022218D" w:rsidRPr="00635677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635677" w14:paraId="0FF7160F" w14:textId="77777777" w:rsidTr="00E672DF">
        <w:trPr>
          <w:trHeight w:val="845"/>
        </w:trPr>
        <w:tc>
          <w:tcPr>
            <w:tcW w:w="834" w:type="dxa"/>
            <w:vMerge w:val="restart"/>
          </w:tcPr>
          <w:p w14:paraId="2AD77909" w14:textId="103AC193" w:rsidR="0022218D" w:rsidRPr="00620D3D" w:rsidRDefault="0022218D" w:rsidP="0022218D">
            <w:pPr>
              <w:pStyle w:val="Heading1"/>
              <w:rPr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2.6.7.3</w:t>
            </w:r>
          </w:p>
        </w:tc>
        <w:tc>
          <w:tcPr>
            <w:tcW w:w="2602" w:type="dxa"/>
            <w:vMerge w:val="restart"/>
          </w:tcPr>
          <w:p w14:paraId="274B2124" w14:textId="3806BC21" w:rsidR="0022218D" w:rsidRPr="00D479A6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vMerge w:val="restart"/>
          </w:tcPr>
          <w:p w14:paraId="084337E0" w14:textId="3A0DE954" w:rsidR="0022218D" w:rsidRPr="00A31837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BR19</w:t>
            </w:r>
          </w:p>
        </w:tc>
        <w:tc>
          <w:tcPr>
            <w:tcW w:w="2057" w:type="dxa"/>
            <w:vMerge w:val="restart"/>
          </w:tcPr>
          <w:p w14:paraId="3354AB63" w14:textId="77777777" w:rsidR="0022218D" w:rsidRDefault="0022218D" w:rsidP="002221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  <w:p w14:paraId="3AE5143E" w14:textId="56CDE19A" w:rsidR="0022218D" w:rsidRPr="00635677" w:rsidRDefault="0022218D" w:rsidP="0022218D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แสดงการยกเลิกการใช้งานอุปกรณ์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การยกเลิกอุปกรณ์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14658C8" w14:textId="7B41EA0A" w:rsidR="0022218D" w:rsidRPr="00736FC9" w:rsidRDefault="001C4DD5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FR44</w:t>
            </w:r>
          </w:p>
        </w:tc>
        <w:tc>
          <w:tcPr>
            <w:tcW w:w="1846" w:type="dxa"/>
          </w:tcPr>
          <w:p w14:paraId="02C8A45C" w14:textId="441A3368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10BBCEBE" w14:textId="5B3B9B8C" w:rsidR="0022218D" w:rsidRPr="00635677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22218D" w:rsidRPr="00E915C5" w14:paraId="2DCE0542" w14:textId="77777777" w:rsidTr="00E672DF">
        <w:trPr>
          <w:trHeight w:val="1241"/>
        </w:trPr>
        <w:tc>
          <w:tcPr>
            <w:tcW w:w="834" w:type="dxa"/>
            <w:vMerge/>
          </w:tcPr>
          <w:p w14:paraId="1515F86C" w14:textId="77777777" w:rsidR="0022218D" w:rsidRPr="00736FC9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06E7F8D7" w14:textId="77777777" w:rsidR="0022218D" w:rsidRPr="00FE1463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C420D07" w14:textId="77777777" w:rsidR="0022218D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5CFA6C81" w14:textId="77777777" w:rsidR="0022218D" w:rsidRPr="001439C2" w:rsidRDefault="0022218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E217C17" w14:textId="2843CF20" w:rsidR="0022218D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FR45</w:t>
            </w:r>
          </w:p>
        </w:tc>
        <w:tc>
          <w:tcPr>
            <w:tcW w:w="1846" w:type="dxa"/>
          </w:tcPr>
          <w:p w14:paraId="35A22F0F" w14:textId="080F9BC0" w:rsidR="0022218D" w:rsidRPr="00A34322" w:rsidRDefault="0075582D" w:rsidP="002221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แสดงรายชื่ออุปกรณ์ที่ถูกยกเลิกการใช้งานในช่วงขอบเขตที่กำหนด (เดือนที่กำหนด)</w:t>
            </w:r>
          </w:p>
        </w:tc>
        <w:tc>
          <w:tcPr>
            <w:tcW w:w="1966" w:type="dxa"/>
          </w:tcPr>
          <w:p w14:paraId="17B5A029" w14:textId="18CB4040" w:rsidR="0022218D" w:rsidRPr="00E915C5" w:rsidRDefault="00F97D22" w:rsidP="0022218D">
            <w:pPr>
              <w:pStyle w:val="Heading1"/>
              <w:rPr>
                <w:rFonts w:ascii="Trirong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F14880" w14:paraId="3348695A" w14:textId="77777777" w:rsidTr="00E672DF">
        <w:tc>
          <w:tcPr>
            <w:tcW w:w="834" w:type="dxa"/>
            <w:vMerge w:val="restart"/>
          </w:tcPr>
          <w:p w14:paraId="4A96B1E1" w14:textId="7D8AA60C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2.6.7.4</w:t>
            </w:r>
          </w:p>
        </w:tc>
        <w:tc>
          <w:tcPr>
            <w:tcW w:w="2602" w:type="dxa"/>
            <w:vMerge w:val="restart"/>
          </w:tcPr>
          <w:p w14:paraId="1232DB05" w14:textId="61ADBEEC" w:rsidR="00F97D22" w:rsidRPr="00E67801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รายงานการพยายามใช้งานที่ไม่เป็นไปตามกฎ</w:t>
            </w:r>
          </w:p>
        </w:tc>
        <w:tc>
          <w:tcPr>
            <w:tcW w:w="706" w:type="dxa"/>
            <w:vMerge w:val="restart"/>
          </w:tcPr>
          <w:p w14:paraId="44091B8B" w14:textId="72162A22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BR20</w:t>
            </w:r>
          </w:p>
        </w:tc>
        <w:tc>
          <w:tcPr>
            <w:tcW w:w="2057" w:type="dxa"/>
            <w:vMerge w:val="restart"/>
          </w:tcPr>
          <w:p w14:paraId="7C36DE47" w14:textId="53342633" w:rsidR="00F97D22" w:rsidRPr="00CB159F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ระบบรายงาน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การใช้งานที่ไม่เป็นไปตาม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E41A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policy] </w:t>
            </w:r>
            <w:r w:rsidRPr="002E41A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5FFA3BE8" w14:textId="3B3A9A56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FR46</w:t>
            </w:r>
          </w:p>
        </w:tc>
        <w:tc>
          <w:tcPr>
            <w:tcW w:w="1846" w:type="dxa"/>
          </w:tcPr>
          <w:p w14:paraId="1DD925B3" w14:textId="20E8088D" w:rsidR="00F97D22" w:rsidRPr="00A6345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2E880584" w14:textId="19787FC3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21A38E0C" w14:textId="77777777" w:rsidTr="00E672DF">
        <w:tc>
          <w:tcPr>
            <w:tcW w:w="834" w:type="dxa"/>
            <w:vMerge/>
          </w:tcPr>
          <w:p w14:paraId="7BFE77B6" w14:textId="77777777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6C436F09" w14:textId="77777777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</w:p>
        </w:tc>
        <w:tc>
          <w:tcPr>
            <w:tcW w:w="706" w:type="dxa"/>
            <w:vMerge/>
          </w:tcPr>
          <w:p w14:paraId="72079817" w14:textId="77777777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286292E2" w14:textId="77777777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</w:p>
        </w:tc>
        <w:tc>
          <w:tcPr>
            <w:tcW w:w="699" w:type="dxa"/>
          </w:tcPr>
          <w:p w14:paraId="68A9AA90" w14:textId="55F802FE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FR47</w:t>
            </w:r>
          </w:p>
        </w:tc>
        <w:tc>
          <w:tcPr>
            <w:tcW w:w="1846" w:type="dxa"/>
          </w:tcPr>
          <w:p w14:paraId="50013492" w14:textId="06DB6CD2" w:rsidR="00F97D22" w:rsidRPr="001439C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แสดงรายชื่ออุปกรณ์และเจ้าของ ที่มีการใช้งานอุปกรณ์ไม่เป็นไปตามกฎในช่วงที่กำหนด (เดือนที่กำหนด)</w:t>
            </w:r>
          </w:p>
        </w:tc>
        <w:tc>
          <w:tcPr>
            <w:tcW w:w="1966" w:type="dxa"/>
          </w:tcPr>
          <w:p w14:paraId="594AB235" w14:textId="6942459D" w:rsidR="00F97D22" w:rsidRPr="002D2EF8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F97D22" w:rsidRPr="002D2EF8" w14:paraId="43DB397E" w14:textId="77777777" w:rsidTr="00E672DF">
        <w:tc>
          <w:tcPr>
            <w:tcW w:w="834" w:type="dxa"/>
          </w:tcPr>
          <w:p w14:paraId="533FC10A" w14:textId="44A1739B" w:rsidR="00F97D22" w:rsidRPr="00736FC9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2.6.7.5</w:t>
            </w:r>
          </w:p>
        </w:tc>
        <w:tc>
          <w:tcPr>
            <w:tcW w:w="2602" w:type="dxa"/>
          </w:tcPr>
          <w:p w14:paraId="4FDD8F46" w14:textId="6CBED24D" w:rsidR="00F97D22" w:rsidRPr="00FE1463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รายงานการใช้งานจำแนกตามพื้นที่</w:t>
            </w:r>
          </w:p>
        </w:tc>
        <w:tc>
          <w:tcPr>
            <w:tcW w:w="706" w:type="dxa"/>
          </w:tcPr>
          <w:p w14:paraId="01CE46D3" w14:textId="7DCC1CFB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BR21</w:t>
            </w:r>
          </w:p>
        </w:tc>
        <w:tc>
          <w:tcPr>
            <w:tcW w:w="2057" w:type="dxa"/>
          </w:tcPr>
          <w:p w14:paraId="617FD0AF" w14:textId="0539D05E" w:rsidR="00F97D22" w:rsidRPr="00A34322" w:rsidRDefault="00F97D22" w:rsidP="00F97D22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="000C75D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จำแนกแบบ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การใช้งานตามพื้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นที่</w:t>
            </w:r>
            <w:r w:rsidRPr="00B00D3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B00D3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F75C714" w14:textId="39FCB440" w:rsidR="00F97D22" w:rsidRDefault="00F97D2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FR48</w:t>
            </w:r>
          </w:p>
        </w:tc>
        <w:tc>
          <w:tcPr>
            <w:tcW w:w="1846" w:type="dxa"/>
          </w:tcPr>
          <w:p w14:paraId="6463449F" w14:textId="68D29D80" w:rsidR="00F97D22" w:rsidRDefault="009D6652" w:rsidP="00F97D22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แสดงรายงานในรูปแบบ</w:t>
            </w:r>
            <w:r w:rsidR="00043FB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43FBD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Bubble Chart</w:t>
            </w:r>
          </w:p>
        </w:tc>
        <w:tc>
          <w:tcPr>
            <w:tcW w:w="1966" w:type="dxa"/>
          </w:tcPr>
          <w:p w14:paraId="4F4C796D" w14:textId="36366D02" w:rsidR="00F97D22" w:rsidRPr="00F14880" w:rsidRDefault="00F97D22" w:rsidP="00F97D22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547EED27" w14:textId="77777777" w:rsidTr="00E672DF">
        <w:tc>
          <w:tcPr>
            <w:tcW w:w="834" w:type="dxa"/>
            <w:vMerge w:val="restart"/>
          </w:tcPr>
          <w:p w14:paraId="24F42AE5" w14:textId="360A1D98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2.6.7.6</w:t>
            </w:r>
          </w:p>
        </w:tc>
        <w:tc>
          <w:tcPr>
            <w:tcW w:w="2602" w:type="dxa"/>
            <w:vMerge w:val="restart"/>
          </w:tcPr>
          <w:p w14:paraId="461E4D8F" w14:textId="3D1E245D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รายงานการใช้งานจำแนกตามกลุ่</w:t>
            </w:r>
            <w:r w:rsidRPr="00E6780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</w:p>
        </w:tc>
        <w:tc>
          <w:tcPr>
            <w:tcW w:w="706" w:type="dxa"/>
            <w:vMerge w:val="restart"/>
          </w:tcPr>
          <w:p w14:paraId="139253E6" w14:textId="4865DCF3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BR22</w:t>
            </w:r>
          </w:p>
        </w:tc>
        <w:tc>
          <w:tcPr>
            <w:tcW w:w="2057" w:type="dxa"/>
            <w:vMerge w:val="restart"/>
          </w:tcPr>
          <w:p w14:paraId="6FA95613" w14:textId="1433A659" w:rsidR="000C75D1" w:rsidRPr="00B00D3E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การใช้งานตามกลุ่ม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4E580798" w14:textId="556CA562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FR4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9</w:t>
            </w:r>
          </w:p>
        </w:tc>
        <w:tc>
          <w:tcPr>
            <w:tcW w:w="1846" w:type="dxa"/>
          </w:tcPr>
          <w:p w14:paraId="22283341" w14:textId="49A6F83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66" w:type="dxa"/>
          </w:tcPr>
          <w:p w14:paraId="7B4300B4" w14:textId="258C198A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0C75D1" w:rsidRPr="002D2EF8" w14:paraId="098F0777" w14:textId="77777777" w:rsidTr="00E672DF">
        <w:tc>
          <w:tcPr>
            <w:tcW w:w="834" w:type="dxa"/>
            <w:vMerge/>
          </w:tcPr>
          <w:p w14:paraId="3FAAB3A5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602" w:type="dxa"/>
            <w:vMerge/>
          </w:tcPr>
          <w:p w14:paraId="12BAA187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D370B1" w14:textId="77777777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57" w:type="dxa"/>
            <w:vMerge/>
          </w:tcPr>
          <w:p w14:paraId="7696F610" w14:textId="77777777" w:rsidR="000C75D1" w:rsidRPr="00CC578A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86AB3C2" w14:textId="5E6227C0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50</w:t>
            </w:r>
          </w:p>
        </w:tc>
        <w:tc>
          <w:tcPr>
            <w:tcW w:w="1846" w:type="dxa"/>
          </w:tcPr>
          <w:p w14:paraId="507EDB56" w14:textId="75A15D01" w:rsidR="000C75D1" w:rsidRDefault="000C75D1" w:rsidP="000C75D1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แสดงรายงานการเข้าใช้งานในช่วงขอบเขตที่กำหนด (เดือนที่กำหนด) โดยจำแนกตามกลุ่มผู้ใช้งาน</w:t>
            </w:r>
          </w:p>
        </w:tc>
        <w:tc>
          <w:tcPr>
            <w:tcW w:w="1966" w:type="dxa"/>
          </w:tcPr>
          <w:p w14:paraId="2DB1657C" w14:textId="483DA9A1" w:rsidR="000C75D1" w:rsidRPr="00F14880" w:rsidRDefault="000C75D1" w:rsidP="000C75D1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24A20A99" w14:textId="777D4946" w:rsidR="002E41A0" w:rsidRDefault="002E41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B00D3E" w:rsidRPr="00635677" w14:paraId="17A4634F" w14:textId="77777777" w:rsidTr="005835A7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4ED7036F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9ABA0BA" w14:textId="77777777" w:rsidR="00B00D3E" w:rsidRPr="008B2895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รายงานการยกเลิก</w:t>
            </w:r>
            <w:r w:rsidRPr="007A689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689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การใช้งานอุปกรณ์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841CC8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4F4FF90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12A01F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47959FC6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521F58F4" w14:textId="77777777" w:rsidR="00B00D3E" w:rsidRPr="00635677" w:rsidRDefault="00B00D3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E629AA" w:rsidRPr="00F14880" w14:paraId="2BDA9773" w14:textId="77777777" w:rsidTr="005835A7">
        <w:tc>
          <w:tcPr>
            <w:tcW w:w="953" w:type="dxa"/>
            <w:vMerge w:val="restart"/>
          </w:tcPr>
          <w:p w14:paraId="5D1D7CF6" w14:textId="2015729E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2.6.7.7</w:t>
            </w:r>
          </w:p>
        </w:tc>
        <w:tc>
          <w:tcPr>
            <w:tcW w:w="2545" w:type="dxa"/>
            <w:vMerge w:val="restart"/>
          </w:tcPr>
          <w:p w14:paraId="4F4FC66D" w14:textId="467843F5" w:rsidR="00E629AA" w:rsidRPr="00E67801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รายงานการใช้งานระบุบุคคล</w:t>
            </w:r>
          </w:p>
        </w:tc>
        <w:tc>
          <w:tcPr>
            <w:tcW w:w="706" w:type="dxa"/>
            <w:vMerge w:val="restart"/>
          </w:tcPr>
          <w:p w14:paraId="427C345D" w14:textId="5DB9547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BR23</w:t>
            </w:r>
          </w:p>
        </w:tc>
        <w:tc>
          <w:tcPr>
            <w:tcW w:w="2031" w:type="dxa"/>
            <w:vMerge w:val="restart"/>
          </w:tcPr>
          <w:p w14:paraId="21BDEC5B" w14:textId="4045A0CA" w:rsidR="00E629AA" w:rsidRPr="00CB159F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การใช้งานรายบุคคล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0E212CD6" w14:textId="2A1E3959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FR51</w:t>
            </w:r>
          </w:p>
        </w:tc>
        <w:tc>
          <w:tcPr>
            <w:tcW w:w="1827" w:type="dxa"/>
          </w:tcPr>
          <w:p w14:paraId="29C1D60D" w14:textId="47C2918E" w:rsidR="00E629AA" w:rsidRPr="00A63452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แสดงตัวเลือกแบบรายเดือน เพื่อกำหนดขอบเขตข้อมูล (กำหนดเดือน)</w:t>
            </w:r>
          </w:p>
        </w:tc>
        <w:tc>
          <w:tcPr>
            <w:tcW w:w="1949" w:type="dxa"/>
          </w:tcPr>
          <w:p w14:paraId="0C3D6F11" w14:textId="10FACDF0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240DD936" w14:textId="77777777" w:rsidTr="005835A7">
        <w:tc>
          <w:tcPr>
            <w:tcW w:w="953" w:type="dxa"/>
            <w:vMerge/>
          </w:tcPr>
          <w:p w14:paraId="2081D80C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049F66A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7F00E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35145FA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FF64EEE" w14:textId="12BEB5FD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FR52</w:t>
            </w:r>
          </w:p>
        </w:tc>
        <w:tc>
          <w:tcPr>
            <w:tcW w:w="1827" w:type="dxa"/>
          </w:tcPr>
          <w:p w14:paraId="473EC266" w14:textId="01ECD635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แสดงรายเชื่อกลุ่มให้เลือก</w:t>
            </w:r>
          </w:p>
        </w:tc>
        <w:tc>
          <w:tcPr>
            <w:tcW w:w="1949" w:type="dxa"/>
          </w:tcPr>
          <w:p w14:paraId="4DB496E6" w14:textId="00BB2671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76DB703" w14:textId="77777777" w:rsidTr="005835A7">
        <w:tc>
          <w:tcPr>
            <w:tcW w:w="953" w:type="dxa"/>
            <w:vMerge/>
          </w:tcPr>
          <w:p w14:paraId="6A14424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6409E8D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80F568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1F7626B9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2B83FDB" w14:textId="5A2EEAA8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FR53</w:t>
            </w:r>
          </w:p>
        </w:tc>
        <w:tc>
          <w:tcPr>
            <w:tcW w:w="1827" w:type="dxa"/>
          </w:tcPr>
          <w:p w14:paraId="41767453" w14:textId="29B38844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แสดงรายชื่อบุคคลให้เลือก</w:t>
            </w:r>
          </w:p>
        </w:tc>
        <w:tc>
          <w:tcPr>
            <w:tcW w:w="1949" w:type="dxa"/>
          </w:tcPr>
          <w:p w14:paraId="78595DBB" w14:textId="26BE5DA5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E629AA" w:rsidRPr="00F14880" w14:paraId="1AA6F30F" w14:textId="77777777" w:rsidTr="005835A7">
        <w:tc>
          <w:tcPr>
            <w:tcW w:w="953" w:type="dxa"/>
            <w:vMerge/>
          </w:tcPr>
          <w:p w14:paraId="6B3AAA70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44A980A0" w14:textId="77777777" w:rsidR="00E629AA" w:rsidRPr="0072068E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5B8505E" w14:textId="77777777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AF0029B" w14:textId="77777777" w:rsidR="00E629AA" w:rsidRPr="00CC578A" w:rsidRDefault="00E629AA" w:rsidP="00CC578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A0FA0E" w14:textId="3A082CC6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FR54</w:t>
            </w:r>
          </w:p>
        </w:tc>
        <w:tc>
          <w:tcPr>
            <w:tcW w:w="1827" w:type="dxa"/>
          </w:tcPr>
          <w:p w14:paraId="0EA5CDC5" w14:textId="04DA4171" w:rsidR="00E629AA" w:rsidRDefault="00E629A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แสดงรายงานการเข้าใช้งานของบุคคลที่เลือกในช่วงขอบเขตที่กำหนด (เดือนที่กำหนด)</w:t>
            </w:r>
          </w:p>
        </w:tc>
        <w:tc>
          <w:tcPr>
            <w:tcW w:w="1949" w:type="dxa"/>
          </w:tcPr>
          <w:p w14:paraId="09D3BA83" w14:textId="701B5D4E" w:rsidR="00E629AA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B00D3E" w:rsidRPr="002D2EF8" w14:paraId="55B57BDD" w14:textId="77777777" w:rsidTr="005835A7">
        <w:tc>
          <w:tcPr>
            <w:tcW w:w="953" w:type="dxa"/>
          </w:tcPr>
          <w:p w14:paraId="4A5FF6CD" w14:textId="075F0139" w:rsidR="00B00D3E" w:rsidRPr="00736FC9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2.6.7.8</w:t>
            </w:r>
          </w:p>
        </w:tc>
        <w:tc>
          <w:tcPr>
            <w:tcW w:w="2545" w:type="dxa"/>
          </w:tcPr>
          <w:p w14:paraId="5E8BE3A6" w14:textId="5FA4F837" w:rsidR="00B00D3E" w:rsidRPr="00FE1463" w:rsidRDefault="00CC57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72068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แนกตามประเภทอุปกรณ์</w:t>
            </w:r>
          </w:p>
        </w:tc>
        <w:tc>
          <w:tcPr>
            <w:tcW w:w="706" w:type="dxa"/>
          </w:tcPr>
          <w:p w14:paraId="37A94B98" w14:textId="541CA252" w:rsidR="00B00D3E" w:rsidRDefault="00B00D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BR24</w:t>
            </w:r>
          </w:p>
        </w:tc>
        <w:tc>
          <w:tcPr>
            <w:tcW w:w="2031" w:type="dxa"/>
          </w:tcPr>
          <w:p w14:paraId="65A77754" w14:textId="0B956A2F" w:rsidR="00B00D3E" w:rsidRPr="00A34322" w:rsidRDefault="00CC578A" w:rsidP="00CC578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การใช้งานตามประเภท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C578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Device] </w:t>
            </w:r>
            <w:r w:rsidRPr="00CC578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499B10C" w14:textId="722452F7" w:rsidR="00B00D3E" w:rsidRDefault="0064191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FR55</w:t>
            </w:r>
          </w:p>
        </w:tc>
        <w:tc>
          <w:tcPr>
            <w:tcW w:w="1827" w:type="dxa"/>
          </w:tcPr>
          <w:p w14:paraId="772A09E6" w14:textId="097A9E2D" w:rsidR="00B00D3E" w:rsidRDefault="00B03F8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แสดงรายงานการเข้าใช้งาน</w:t>
            </w:r>
            <w:r w:rsidR="003022F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แยกตามประเภทอุปกรณ์ แบบ </w:t>
            </w:r>
            <w:r w:rsidR="003022F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</w:p>
        </w:tc>
        <w:tc>
          <w:tcPr>
            <w:tcW w:w="1949" w:type="dxa"/>
          </w:tcPr>
          <w:p w14:paraId="22CAB604" w14:textId="64D760EC" w:rsidR="00B00D3E" w:rsidRPr="00F14880" w:rsidRDefault="00A476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6F96479E" w14:textId="77777777" w:rsidTr="005835A7">
        <w:tc>
          <w:tcPr>
            <w:tcW w:w="953" w:type="dxa"/>
            <w:vMerge w:val="restart"/>
          </w:tcPr>
          <w:p w14:paraId="2B825F79" w14:textId="23A7FCE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2.6.7.9</w:t>
            </w:r>
          </w:p>
        </w:tc>
        <w:tc>
          <w:tcPr>
            <w:tcW w:w="2545" w:type="dxa"/>
            <w:vMerge w:val="restart"/>
          </w:tcPr>
          <w:p w14:paraId="43955E94" w14:textId="58C9C2D8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รายงานการใช้งานจำ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แนกตามเวลา</w:t>
            </w:r>
          </w:p>
        </w:tc>
        <w:tc>
          <w:tcPr>
            <w:tcW w:w="706" w:type="dxa"/>
            <w:vMerge w:val="restart"/>
          </w:tcPr>
          <w:p w14:paraId="545A2164" w14:textId="2D2F40C1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BR25</w:t>
            </w:r>
          </w:p>
        </w:tc>
        <w:tc>
          <w:tcPr>
            <w:tcW w:w="2031" w:type="dxa"/>
            <w:vMerge w:val="restart"/>
          </w:tcPr>
          <w:p w14:paraId="20BFDA10" w14:textId="18666AF8" w:rsidR="009614FD" w:rsidRPr="00CC578A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ช่วยให้สามารถตรวจสอบการใช้งานตาม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เงื่อนเวลา</w:t>
            </w:r>
            <w:r w:rsidRPr="003744E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3744E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B1D5E64" w14:textId="140FC022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FR56</w:t>
            </w:r>
          </w:p>
        </w:tc>
        <w:tc>
          <w:tcPr>
            <w:tcW w:w="1827" w:type="dxa"/>
          </w:tcPr>
          <w:p w14:paraId="30BB2694" w14:textId="6B0C12CC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แสดงตัวเลือกแบบปฏิทิน เพื่อกำหนดขอบเขตข้อมูล (กำหนดช่วงวัน)</w:t>
            </w:r>
          </w:p>
        </w:tc>
        <w:tc>
          <w:tcPr>
            <w:tcW w:w="1949" w:type="dxa"/>
          </w:tcPr>
          <w:p w14:paraId="16C3C62C" w14:textId="35AE2F67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1E8FC93F" w14:textId="77777777" w:rsidTr="005835A7">
        <w:tc>
          <w:tcPr>
            <w:tcW w:w="953" w:type="dxa"/>
            <w:vMerge/>
          </w:tcPr>
          <w:p w14:paraId="624495E5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C374DFA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B75D37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7FE850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7001D1A" w14:textId="05A4A06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FR57</w:t>
            </w:r>
          </w:p>
        </w:tc>
        <w:tc>
          <w:tcPr>
            <w:tcW w:w="1827" w:type="dxa"/>
          </w:tcPr>
          <w:p w14:paraId="3A6958B2" w14:textId="2BC87E43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แสดงตัวเลือกแบบนาฬิกา เพื่อกำหนดขอบเขตข้อมูล (กำหนดช่วงเวลา)</w:t>
            </w:r>
          </w:p>
        </w:tc>
        <w:tc>
          <w:tcPr>
            <w:tcW w:w="1949" w:type="dxa"/>
          </w:tcPr>
          <w:p w14:paraId="767C6DDE" w14:textId="765D4AF2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9614FD" w:rsidRPr="002D2EF8" w14:paraId="002565BC" w14:textId="77777777" w:rsidTr="005835A7">
        <w:tc>
          <w:tcPr>
            <w:tcW w:w="953" w:type="dxa"/>
            <w:vMerge/>
          </w:tcPr>
          <w:p w14:paraId="5E008694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5537B23B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4BD72CD" w14:textId="77777777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02E9F57F" w14:textId="77777777" w:rsidR="009614FD" w:rsidRPr="003744E9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47BC680" w14:textId="1CF900C0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FR58</w:t>
            </w:r>
          </w:p>
        </w:tc>
        <w:tc>
          <w:tcPr>
            <w:tcW w:w="1827" w:type="dxa"/>
          </w:tcPr>
          <w:p w14:paraId="7B7B13A3" w14:textId="6E16959E" w:rsidR="009614FD" w:rsidRDefault="009614FD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แสดงรายละเอียดการเข้าใช้งานของอุปกรณ์ และ ผู้ใช้งาน ที่อยู่ในช่วงขอบเขตเวลาที่กำหนด</w:t>
            </w:r>
          </w:p>
        </w:tc>
        <w:tc>
          <w:tcPr>
            <w:tcW w:w="1949" w:type="dxa"/>
          </w:tcPr>
          <w:p w14:paraId="3BAD3DB7" w14:textId="74111F85" w:rsidR="009614FD" w:rsidRPr="00F14880" w:rsidRDefault="009614FD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2C27C5E9" w14:textId="77777777" w:rsidTr="005835A7">
        <w:tc>
          <w:tcPr>
            <w:tcW w:w="953" w:type="dxa"/>
            <w:vMerge w:val="restart"/>
          </w:tcPr>
          <w:p w14:paraId="2EE7814F" w14:textId="6147494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2.6.7.10</w:t>
            </w:r>
          </w:p>
        </w:tc>
        <w:tc>
          <w:tcPr>
            <w:tcW w:w="2545" w:type="dxa"/>
            <w:vMerge w:val="restart"/>
          </w:tcPr>
          <w:p w14:paraId="02588C1E" w14:textId="082F7C11" w:rsidR="00835043" w:rsidRPr="00CA143C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นการใช้งานของบุคลากรที่ครบตามจำนวนอุปกรณ์ที่</w:t>
            </w:r>
            <w:r w:rsidRPr="00CA143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อนุญาต</w:t>
            </w:r>
          </w:p>
        </w:tc>
        <w:tc>
          <w:tcPr>
            <w:tcW w:w="706" w:type="dxa"/>
            <w:vMerge w:val="restart"/>
          </w:tcPr>
          <w:p w14:paraId="1A041B44" w14:textId="7792C8D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BR26</w:t>
            </w:r>
          </w:p>
        </w:tc>
        <w:tc>
          <w:tcPr>
            <w:tcW w:w="2031" w:type="dxa"/>
            <w:vMerge w:val="restart"/>
          </w:tcPr>
          <w:p w14:paraId="2A96B44F" w14:textId="450BA01B" w:rsidR="00835043" w:rsidRPr="005835A7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แสดงการใช้งานพร้อมเงื่อนไข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User’s device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ที่ถึง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limit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835A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device policy] </w:t>
            </w:r>
            <w:r w:rsidRPr="005835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28FF271" w14:textId="4287F23D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FR59</w:t>
            </w:r>
          </w:p>
        </w:tc>
        <w:tc>
          <w:tcPr>
            <w:tcW w:w="1827" w:type="dxa"/>
          </w:tcPr>
          <w:p w14:paraId="1754DEA7" w14:textId="5970BFE7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ตรวจสอบจำนวนอุปกรณ์ของผู้ใช้งาน เทียบกับจำนวนที่กำหนดตาม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</w:p>
        </w:tc>
        <w:tc>
          <w:tcPr>
            <w:tcW w:w="1949" w:type="dxa"/>
          </w:tcPr>
          <w:p w14:paraId="2DEE5B0D" w14:textId="53B12280" w:rsidR="00835043" w:rsidRDefault="007A352A" w:rsidP="00DA361B">
            <w:pP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  <w:tr w:rsidR="00835043" w:rsidRPr="002D2EF8" w14:paraId="78F4C4E5" w14:textId="77777777" w:rsidTr="005835A7">
        <w:tc>
          <w:tcPr>
            <w:tcW w:w="953" w:type="dxa"/>
            <w:vMerge/>
          </w:tcPr>
          <w:p w14:paraId="6C680CAF" w14:textId="3D7F8CBF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EBB7E06" w14:textId="72502885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DE8E1D" w14:textId="361FA892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59FEB198" w14:textId="6884ADC7" w:rsidR="00835043" w:rsidRPr="003744E9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699" w:type="dxa"/>
          </w:tcPr>
          <w:p w14:paraId="1AF003DD" w14:textId="384E7EB3" w:rsidR="00835043" w:rsidRDefault="00D615AC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FR60</w:t>
            </w:r>
          </w:p>
        </w:tc>
        <w:tc>
          <w:tcPr>
            <w:tcW w:w="1827" w:type="dxa"/>
          </w:tcPr>
          <w:p w14:paraId="04D1017E" w14:textId="524120B4" w:rsidR="00835043" w:rsidRDefault="00835043" w:rsidP="00DA361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แสดงรายชื่อผู้ใช้งานที่มีจำนวนอุปกรณ์ครบตามที่กำหนด</w:t>
            </w:r>
          </w:p>
        </w:tc>
        <w:tc>
          <w:tcPr>
            <w:tcW w:w="1949" w:type="dxa"/>
          </w:tcPr>
          <w:p w14:paraId="6132E7D5" w14:textId="4FF32A06" w:rsidR="00835043" w:rsidRPr="00F14880" w:rsidRDefault="00835043" w:rsidP="00DA361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Report</w:t>
            </w:r>
          </w:p>
        </w:tc>
      </w:tr>
    </w:tbl>
    <w:p w14:paraId="6A467FE6" w14:textId="2DA588C7" w:rsidR="00B00D3E" w:rsidRDefault="00B00D3E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53"/>
        <w:gridCol w:w="2545"/>
        <w:gridCol w:w="706"/>
        <w:gridCol w:w="2031"/>
        <w:gridCol w:w="699"/>
        <w:gridCol w:w="1827"/>
        <w:gridCol w:w="1949"/>
      </w:tblGrid>
      <w:tr w:rsidR="00DF4E59" w:rsidRPr="00635677" w14:paraId="590470AF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64704683" w14:textId="0694CB07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424E06CD" w14:textId="71394BC4" w:rsidR="00DF4E59" w:rsidRPr="008B2895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667BFF0" w14:textId="67133A46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153B2F62" w14:textId="5157975D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1A958A3C" w14:textId="21496507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75E4EC25" w14:textId="2B104CB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6A444B2A" w14:textId="65E7F6C3" w:rsidR="00DF4E59" w:rsidRPr="00635677" w:rsidRDefault="00DF4E59" w:rsidP="00DF4E59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B74D0" w:rsidRPr="00F14880" w14:paraId="2CA58309" w14:textId="77777777" w:rsidTr="00E672DF">
        <w:tc>
          <w:tcPr>
            <w:tcW w:w="953" w:type="dxa"/>
            <w:vMerge w:val="restart"/>
          </w:tcPr>
          <w:p w14:paraId="1A63CF08" w14:textId="2B2739D2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2.6.7.11</w:t>
            </w:r>
          </w:p>
        </w:tc>
        <w:tc>
          <w:tcPr>
            <w:tcW w:w="2545" w:type="dxa"/>
            <w:vMerge w:val="restart"/>
          </w:tcPr>
          <w:p w14:paraId="020A1723" w14:textId="2BE31614" w:rsidR="001B74D0" w:rsidRPr="00E67801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9F3C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การเตือนการเข้าใช้งานต่างพื้นที่</w:t>
            </w:r>
          </w:p>
        </w:tc>
        <w:tc>
          <w:tcPr>
            <w:tcW w:w="706" w:type="dxa"/>
            <w:vMerge w:val="restart"/>
          </w:tcPr>
          <w:p w14:paraId="58265A27" w14:textId="077DD74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BR27</w:t>
            </w:r>
          </w:p>
        </w:tc>
        <w:tc>
          <w:tcPr>
            <w:tcW w:w="2031" w:type="dxa"/>
            <w:vMerge w:val="restart"/>
          </w:tcPr>
          <w:p w14:paraId="6508FB6F" w14:textId="192774EE" w:rsidR="001B74D0" w:rsidRPr="00CB159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เมื่อตรวจพบ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4C193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การเข้าใช้งานต่างพื้นที่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]</w:t>
            </w:r>
          </w:p>
        </w:tc>
        <w:tc>
          <w:tcPr>
            <w:tcW w:w="699" w:type="dxa"/>
          </w:tcPr>
          <w:p w14:paraId="24A2B0EF" w14:textId="14F16B7D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FR61</w:t>
            </w:r>
          </w:p>
        </w:tc>
        <w:tc>
          <w:tcPr>
            <w:tcW w:w="1827" w:type="dxa"/>
          </w:tcPr>
          <w:p w14:paraId="106A91FA" w14:textId="007A00A0" w:rsidR="001B74D0" w:rsidRPr="00A63452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จำกัดการเข้าใช้งานแต่ละพื้นที่</w:t>
            </w:r>
          </w:p>
        </w:tc>
        <w:tc>
          <w:tcPr>
            <w:tcW w:w="1949" w:type="dxa"/>
          </w:tcPr>
          <w:p w14:paraId="636ECC6E" w14:textId="044BED35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1B74D0" w:rsidRPr="00F14880" w14:paraId="3A478635" w14:textId="77777777" w:rsidTr="00E672DF">
        <w:tc>
          <w:tcPr>
            <w:tcW w:w="953" w:type="dxa"/>
            <w:vMerge/>
          </w:tcPr>
          <w:p w14:paraId="64EB27E2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2C660423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0B96FEE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507E6A9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B28BC22" w14:textId="5BD3287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FR62</w:t>
            </w:r>
          </w:p>
        </w:tc>
        <w:tc>
          <w:tcPr>
            <w:tcW w:w="1827" w:type="dxa"/>
          </w:tcPr>
          <w:p w14:paraId="44C63CEB" w14:textId="12DFB5F6" w:rsidR="001B74D0" w:rsidRPr="00AA61C5" w:rsidRDefault="0044385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ตรวจเช็คพื้นที่เมื่อ </w:t>
            </w:r>
            <w:r w:rsidR="001B74D0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1B74D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นำอุปกรณ์เข้าใช้งานระบบ</w:t>
            </w:r>
          </w:p>
        </w:tc>
        <w:tc>
          <w:tcPr>
            <w:tcW w:w="1949" w:type="dxa"/>
          </w:tcPr>
          <w:p w14:paraId="041BD1AD" w14:textId="196D3C90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1B74D0" w:rsidRPr="00F14880" w14:paraId="0AEFAFAD" w14:textId="77777777" w:rsidTr="00E672DF">
        <w:tc>
          <w:tcPr>
            <w:tcW w:w="953" w:type="dxa"/>
            <w:vMerge/>
          </w:tcPr>
          <w:p w14:paraId="57DD4E60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60149F3A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2D528F" w14:textId="77777777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FC4ED4C" w14:textId="77777777" w:rsidR="001B74D0" w:rsidRPr="004C193F" w:rsidRDefault="001B74D0" w:rsidP="004C193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0D06309" w14:textId="4E6E683A" w:rsidR="001B74D0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FR63</w:t>
            </w:r>
          </w:p>
        </w:tc>
        <w:tc>
          <w:tcPr>
            <w:tcW w:w="1827" w:type="dxa"/>
          </w:tcPr>
          <w:p w14:paraId="057435CD" w14:textId="08D7AAC1" w:rsidR="001B74D0" w:rsidRPr="00AA61C5" w:rsidRDefault="001B74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 w:rsidR="00DC521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เมื่อมีการใช้งาน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ในพื้นที่ที่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นอกเหนือ</w:t>
            </w:r>
            <w:r w:rsidR="00DC521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Policies </w:t>
            </w:r>
          </w:p>
        </w:tc>
        <w:tc>
          <w:tcPr>
            <w:tcW w:w="1949" w:type="dxa"/>
          </w:tcPr>
          <w:p w14:paraId="5640B1BE" w14:textId="7F787C1B" w:rsidR="001B74D0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FE2D24" w:rsidRPr="002D2EF8" w14:paraId="5081531E" w14:textId="77777777" w:rsidTr="00E672DF">
        <w:tc>
          <w:tcPr>
            <w:tcW w:w="953" w:type="dxa"/>
            <w:vMerge w:val="restart"/>
          </w:tcPr>
          <w:p w14:paraId="64A0B966" w14:textId="4CC95F14" w:rsidR="00FE2D24" w:rsidRPr="00736FC9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2.6.7.12</w:t>
            </w:r>
          </w:p>
        </w:tc>
        <w:tc>
          <w:tcPr>
            <w:tcW w:w="2545" w:type="dxa"/>
            <w:vMerge w:val="restart"/>
          </w:tcPr>
          <w:p w14:paraId="04F562B0" w14:textId="6E62D932" w:rsidR="00FE2D24" w:rsidRPr="00FE1463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rtl/>
                <w:cs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การเตือนการเข้าใช้งานโดยระบุอุปกรณ์</w:t>
            </w:r>
          </w:p>
        </w:tc>
        <w:tc>
          <w:tcPr>
            <w:tcW w:w="706" w:type="dxa"/>
            <w:vMerge w:val="restart"/>
          </w:tcPr>
          <w:p w14:paraId="54D7AB3D" w14:textId="4AF3052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BR28</w:t>
            </w:r>
          </w:p>
        </w:tc>
        <w:tc>
          <w:tcPr>
            <w:tcW w:w="2031" w:type="dxa"/>
            <w:vMerge w:val="restart"/>
          </w:tcPr>
          <w:p w14:paraId="244EF846" w14:textId="1E946A0C" w:rsidR="00FE2D24" w:rsidRPr="00A34322" w:rsidRDefault="00FE2D24" w:rsidP="002A2294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2A229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A229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เมื่อมีการเข้าใช้งานด้วยอุปกรณ์ที่ระบุไว้</w:t>
            </w:r>
          </w:p>
        </w:tc>
        <w:tc>
          <w:tcPr>
            <w:tcW w:w="699" w:type="dxa"/>
          </w:tcPr>
          <w:p w14:paraId="049758CB" w14:textId="09358E2E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FR64</w:t>
            </w:r>
          </w:p>
        </w:tc>
        <w:tc>
          <w:tcPr>
            <w:tcW w:w="1827" w:type="dxa"/>
          </w:tcPr>
          <w:p w14:paraId="3D362289" w14:textId="411D184A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ระบุอุปกรณ์ที่ต้องการให้แจ้งเตือนเมื่อมีการเข้าสู่ระบบ</w:t>
            </w:r>
          </w:p>
        </w:tc>
        <w:tc>
          <w:tcPr>
            <w:tcW w:w="1949" w:type="dxa"/>
          </w:tcPr>
          <w:p w14:paraId="60D7C3D9" w14:textId="3C5566E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Policies</w:t>
            </w:r>
          </w:p>
        </w:tc>
      </w:tr>
      <w:tr w:rsidR="00FE2D24" w:rsidRPr="002D2EF8" w14:paraId="471DE1E1" w14:textId="77777777" w:rsidTr="00E672DF">
        <w:tc>
          <w:tcPr>
            <w:tcW w:w="953" w:type="dxa"/>
            <w:vMerge/>
          </w:tcPr>
          <w:p w14:paraId="3112AAF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435DAFD" w14:textId="77777777" w:rsidR="00FE2D24" w:rsidRPr="00C973C8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11EEF29" w14:textId="77777777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6AC9A3CD" w14:textId="77777777" w:rsidR="00FE2D24" w:rsidRPr="002A2294" w:rsidRDefault="00FE2D24" w:rsidP="002A2294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49DDA3F" w14:textId="3B1C0FD3" w:rsidR="00FE2D24" w:rsidRDefault="00BB1E8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FR65</w:t>
            </w:r>
          </w:p>
        </w:tc>
        <w:tc>
          <w:tcPr>
            <w:tcW w:w="1827" w:type="dxa"/>
          </w:tcPr>
          <w:p w14:paraId="46CA7695" w14:textId="1F4BA376" w:rsidR="00FE2D24" w:rsidRDefault="00FE2D2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นำอุปกรณ์เข้าใช้งานระบบ</w:t>
            </w:r>
          </w:p>
        </w:tc>
        <w:tc>
          <w:tcPr>
            <w:tcW w:w="1949" w:type="dxa"/>
          </w:tcPr>
          <w:p w14:paraId="603407D8" w14:textId="61276C5A" w:rsidR="00FE2D24" w:rsidRPr="00F14880" w:rsidRDefault="00BB1E8F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2D24" w:rsidRPr="002D2EF8" w14:paraId="0F7059F6" w14:textId="77777777" w:rsidTr="00E672DF">
        <w:tc>
          <w:tcPr>
            <w:tcW w:w="953" w:type="dxa"/>
            <w:vMerge/>
          </w:tcPr>
          <w:p w14:paraId="433FA4EC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7BA6C068" w14:textId="77777777" w:rsidR="00FE2D24" w:rsidRPr="00C973C8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7304B58" w14:textId="77777777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22C748A9" w14:textId="77777777" w:rsidR="00FE2D24" w:rsidRPr="002A229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3F21" w14:textId="1403FB47" w:rsidR="00FE2D24" w:rsidRDefault="00BB1E8F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FR66</w:t>
            </w:r>
          </w:p>
        </w:tc>
        <w:tc>
          <w:tcPr>
            <w:tcW w:w="1827" w:type="dxa"/>
          </w:tcPr>
          <w:p w14:paraId="45F1B69F" w14:textId="785A94B0" w:rsidR="00FE2D24" w:rsidRDefault="00FE2D24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แจ้งเตือนไปยัง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C193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ด้วย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Email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เมื่อมีอุปกรณ์ที่ระบุไว้เข้าใช้งานระบบ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1949" w:type="dxa"/>
          </w:tcPr>
          <w:p w14:paraId="64F7BF3C" w14:textId="2F9842DF" w:rsidR="00FE2D24" w:rsidRPr="00F14880" w:rsidRDefault="00BB1E8F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Warning</w:t>
            </w:r>
          </w:p>
        </w:tc>
      </w:tr>
      <w:tr w:rsidR="006761D1" w:rsidRPr="002D2EF8" w14:paraId="1CE49080" w14:textId="77777777" w:rsidTr="00E672DF">
        <w:tc>
          <w:tcPr>
            <w:tcW w:w="953" w:type="dxa"/>
            <w:vMerge w:val="restart"/>
          </w:tcPr>
          <w:p w14:paraId="0C5E8656" w14:textId="7384269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2.6.7.13</w:t>
            </w:r>
          </w:p>
        </w:tc>
        <w:tc>
          <w:tcPr>
            <w:tcW w:w="2545" w:type="dxa"/>
            <w:vMerge w:val="restart"/>
          </w:tcPr>
          <w:p w14:paraId="21543BF4" w14:textId="0C8448CC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รายงานการเตือนการใช้งานในเวลาที่กำ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หนดให้ตรวจสอบ</w:t>
            </w:r>
          </w:p>
        </w:tc>
        <w:tc>
          <w:tcPr>
            <w:tcW w:w="706" w:type="dxa"/>
            <w:vMerge w:val="restart"/>
          </w:tcPr>
          <w:p w14:paraId="378CC7A6" w14:textId="36823E4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BR29</w:t>
            </w:r>
          </w:p>
        </w:tc>
        <w:tc>
          <w:tcPr>
            <w:tcW w:w="2031" w:type="dxa"/>
            <w:vMerge w:val="restart"/>
          </w:tcPr>
          <w:p w14:paraId="1449AB79" w14:textId="26B8461C" w:rsidR="006761D1" w:rsidRPr="00CC578A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โดยแจ้งเตือนตามเงื่อนไข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Administrator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ได้รับการแจ้งเตือน</w:t>
            </w:r>
            <w:r w:rsidRPr="006F1E7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F1E7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เมื่อมีการเข้าใช้งานในช่วงเวลาที่ได้ระบุไว้</w:t>
            </w:r>
          </w:p>
        </w:tc>
        <w:tc>
          <w:tcPr>
            <w:tcW w:w="699" w:type="dxa"/>
          </w:tcPr>
          <w:p w14:paraId="694402BE" w14:textId="7D861AD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FR67</w:t>
            </w:r>
          </w:p>
        </w:tc>
        <w:tc>
          <w:tcPr>
            <w:tcW w:w="1827" w:type="dxa"/>
          </w:tcPr>
          <w:p w14:paraId="712A1F4B" w14:textId="095FEAF8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77FF6C24" w14:textId="10DA23E0" w:rsidR="006761D1" w:rsidRPr="00F14880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6761D1" w:rsidRPr="002D2EF8" w14:paraId="6670CC29" w14:textId="77777777" w:rsidTr="00E672DF">
        <w:tc>
          <w:tcPr>
            <w:tcW w:w="953" w:type="dxa"/>
            <w:vMerge/>
          </w:tcPr>
          <w:p w14:paraId="71AE1D98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3FB24D5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4E365C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718837E4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1D5292E" w14:textId="2ECFE2FD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FR68</w:t>
            </w:r>
          </w:p>
        </w:tc>
        <w:tc>
          <w:tcPr>
            <w:tcW w:w="1827" w:type="dxa"/>
          </w:tcPr>
          <w:p w14:paraId="39998D39" w14:textId="4F377919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ตรวจสอบเวลา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เมื่อ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เข้าใช้งานระบบ</w:t>
            </w:r>
          </w:p>
        </w:tc>
        <w:tc>
          <w:tcPr>
            <w:tcW w:w="1949" w:type="dxa"/>
          </w:tcPr>
          <w:p w14:paraId="52CB906F" w14:textId="3853E615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6761D1" w:rsidRPr="002D2EF8" w14:paraId="2DD9D5B8" w14:textId="77777777" w:rsidTr="00E672DF">
        <w:tc>
          <w:tcPr>
            <w:tcW w:w="953" w:type="dxa"/>
            <w:vMerge/>
          </w:tcPr>
          <w:p w14:paraId="5E8780D9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545" w:type="dxa"/>
            <w:vMerge/>
          </w:tcPr>
          <w:p w14:paraId="0F66E5CB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8A51DE" w14:textId="77777777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31" w:type="dxa"/>
            <w:vMerge/>
          </w:tcPr>
          <w:p w14:paraId="4A73A989" w14:textId="77777777" w:rsidR="006761D1" w:rsidRPr="006F1E75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23BB839" w14:textId="0EF1AC50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FR69</w:t>
            </w:r>
          </w:p>
        </w:tc>
        <w:tc>
          <w:tcPr>
            <w:tcW w:w="1827" w:type="dxa"/>
          </w:tcPr>
          <w:p w14:paraId="5817392C" w14:textId="3FC5F35A" w:rsidR="006761D1" w:rsidRDefault="006761D1" w:rsidP="00467B2B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ระบุช่วงเวลาที่ต้องการให้แจ้งเตือนเมื่อมีการเข้าใช้งานระบบ</w:t>
            </w:r>
          </w:p>
        </w:tc>
        <w:tc>
          <w:tcPr>
            <w:tcW w:w="1949" w:type="dxa"/>
          </w:tcPr>
          <w:p w14:paraId="0DF93E5B" w14:textId="5F0EA0B0" w:rsidR="006761D1" w:rsidRDefault="006761D1" w:rsidP="00467B2B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Warning</w:t>
            </w:r>
          </w:p>
        </w:tc>
      </w:tr>
    </w:tbl>
    <w:p w14:paraId="427CF530" w14:textId="18945FD8" w:rsidR="00B00D3E" w:rsidRDefault="00B00D3E" w:rsidP="00DC4690">
      <w:pPr>
        <w:rPr>
          <w:rFonts w:ascii="Trirong" w:hAnsi="Trirong" w:cs="Trirong"/>
          <w:lang w:bidi="th-TH"/>
        </w:rPr>
      </w:pPr>
    </w:p>
    <w:p w14:paraId="0F2D9D44" w14:textId="63F6EB3B" w:rsidR="00B158F3" w:rsidRDefault="00B158F3" w:rsidP="00DC4690">
      <w:pPr>
        <w:rPr>
          <w:rFonts w:ascii="Trirong" w:hAnsi="Trirong" w:cs="Trirong"/>
          <w:lang w:bidi="th-TH"/>
        </w:rPr>
      </w:pPr>
    </w:p>
    <w:p w14:paraId="12AB12C0" w14:textId="47FAFAD5" w:rsidR="00B158F3" w:rsidRDefault="00B158F3" w:rsidP="00DC4690">
      <w:pPr>
        <w:rPr>
          <w:rFonts w:ascii="Trirong" w:hAnsi="Trirong" w:cs="Trirong"/>
          <w:lang w:bidi="th-TH"/>
        </w:rPr>
      </w:pPr>
    </w:p>
    <w:p w14:paraId="0275A83B" w14:textId="76C393A8" w:rsidR="00B158F3" w:rsidRDefault="00B158F3" w:rsidP="00DC4690">
      <w:pPr>
        <w:rPr>
          <w:rFonts w:ascii="Trirong" w:hAnsi="Trirong" w:cs="Trirong"/>
          <w:lang w:bidi="th-TH"/>
        </w:rPr>
      </w:pPr>
    </w:p>
    <w:p w14:paraId="48048506" w14:textId="707024CC" w:rsidR="00B158F3" w:rsidRDefault="00B158F3" w:rsidP="00DC4690">
      <w:pPr>
        <w:rPr>
          <w:rFonts w:ascii="Trirong" w:hAnsi="Trirong" w:cs="Trirong"/>
          <w:lang w:bidi="th-TH"/>
        </w:rPr>
      </w:pPr>
    </w:p>
    <w:p w14:paraId="19409C59" w14:textId="5EBACE15" w:rsidR="00B158F3" w:rsidRDefault="00B158F3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8"/>
        <w:gridCol w:w="2513"/>
        <w:gridCol w:w="706"/>
        <w:gridCol w:w="2013"/>
        <w:gridCol w:w="699"/>
        <w:gridCol w:w="1814"/>
        <w:gridCol w:w="1937"/>
      </w:tblGrid>
      <w:tr w:rsidR="00B158F3" w:rsidRPr="00635677" w14:paraId="4BA3FBC4" w14:textId="77777777" w:rsidTr="00E672DF">
        <w:trPr>
          <w:trHeight w:val="1340"/>
        </w:trPr>
        <w:tc>
          <w:tcPr>
            <w:tcW w:w="953" w:type="dxa"/>
            <w:shd w:val="clear" w:color="auto" w:fill="BDD6EE" w:themeFill="accent1" w:themeFillTint="66"/>
          </w:tcPr>
          <w:p w14:paraId="0E16EB8D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20572F5B" w14:textId="77777777" w:rsidR="00B158F3" w:rsidRPr="008B2895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BC07333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31" w:type="dxa"/>
            <w:shd w:val="clear" w:color="auto" w:fill="BDD6EE" w:themeFill="accent1" w:themeFillTint="66"/>
          </w:tcPr>
          <w:p w14:paraId="31104DC2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983EA5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27" w:type="dxa"/>
            <w:shd w:val="clear" w:color="auto" w:fill="BDD6EE" w:themeFill="accent1" w:themeFillTint="66"/>
          </w:tcPr>
          <w:p w14:paraId="34C1BD6F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078D1D26" w14:textId="77777777" w:rsidR="00B158F3" w:rsidRPr="00635677" w:rsidRDefault="00B158F3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B158F3" w:rsidRPr="00F14880" w14:paraId="6E640DD5" w14:textId="77777777" w:rsidTr="00E672DF">
        <w:tc>
          <w:tcPr>
            <w:tcW w:w="953" w:type="dxa"/>
          </w:tcPr>
          <w:p w14:paraId="6CFE7A8C" w14:textId="2B96794C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2.6.7.14.1</w:t>
            </w:r>
          </w:p>
        </w:tc>
        <w:tc>
          <w:tcPr>
            <w:tcW w:w="2545" w:type="dxa"/>
          </w:tcPr>
          <w:p w14:paraId="2B938D4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79B03FB9" w14:textId="569FA82B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การใช้งานของแต่ละระบบ</w:t>
            </w:r>
          </w:p>
        </w:tc>
        <w:tc>
          <w:tcPr>
            <w:tcW w:w="706" w:type="dxa"/>
          </w:tcPr>
          <w:p w14:paraId="79898793" w14:textId="2C26CB5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BR30</w:t>
            </w:r>
          </w:p>
        </w:tc>
        <w:tc>
          <w:tcPr>
            <w:tcW w:w="2031" w:type="dxa"/>
          </w:tcPr>
          <w:p w14:paraId="5A3CC2A8" w14:textId="6B8C90B3" w:rsidR="00B158F3" w:rsidRPr="00CB159F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แสดงการใช้งาน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="00B53DF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ตรวจสอบจำนวนผู้เข้าใช้งานระบบ และสามารถจำแนกตาม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พื้นที่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ID]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804830B" w14:textId="0F9E0D93" w:rsidR="00B158F3" w:rsidRDefault="003A5E3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102418F0" w14:textId="17D4D64B" w:rsidR="00B158F3" w:rsidRPr="0096181F" w:rsidRDefault="0044254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49" w:type="dxa"/>
          </w:tcPr>
          <w:p w14:paraId="53DD5DCB" w14:textId="2B5C4D2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B158F3" w:rsidRPr="002D2EF8" w14:paraId="0DFE872B" w14:textId="77777777" w:rsidTr="00E672DF">
        <w:tc>
          <w:tcPr>
            <w:tcW w:w="953" w:type="dxa"/>
          </w:tcPr>
          <w:p w14:paraId="0F73A376" w14:textId="73279F30" w:rsidR="00B158F3" w:rsidRPr="00736FC9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2.6.7.14.2</w:t>
            </w:r>
          </w:p>
        </w:tc>
        <w:tc>
          <w:tcPr>
            <w:tcW w:w="2545" w:type="dxa"/>
          </w:tcPr>
          <w:p w14:paraId="713138BD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2529BBD" w14:textId="085A9031" w:rsidR="00815E5C" w:rsidRPr="00815E5C" w:rsidRDefault="00815E5C" w:rsidP="00815E5C">
            <w:pPr>
              <w:rPr>
                <w:rtl/>
                <w:cs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ปริมาณการจราจรเครือข่าย</w:t>
            </w:r>
          </w:p>
        </w:tc>
        <w:tc>
          <w:tcPr>
            <w:tcW w:w="706" w:type="dxa"/>
          </w:tcPr>
          <w:p w14:paraId="162D9281" w14:textId="4A0A0E0F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BR31</w:t>
            </w:r>
          </w:p>
        </w:tc>
        <w:tc>
          <w:tcPr>
            <w:tcW w:w="2031" w:type="dxa"/>
          </w:tcPr>
          <w:p w14:paraId="36A900CF" w14:textId="2585CB39" w:rsidR="00B158F3" w:rsidRPr="00A34322" w:rsidRDefault="00F66D79" w:rsidP="00F66D79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แสดงการใช้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ของระบบ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การใช้งาน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network traffic] </w:t>
            </w:r>
            <w:r w:rsidRPr="00F66D79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F66D79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Reject)</w:t>
            </w:r>
          </w:p>
        </w:tc>
        <w:tc>
          <w:tcPr>
            <w:tcW w:w="699" w:type="dxa"/>
          </w:tcPr>
          <w:p w14:paraId="0C90D35A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7" w:type="dxa"/>
          </w:tcPr>
          <w:p w14:paraId="2B08E87B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49" w:type="dxa"/>
          </w:tcPr>
          <w:p w14:paraId="0FCB86C9" w14:textId="77777777" w:rsidR="00B158F3" w:rsidRPr="00F14880" w:rsidRDefault="00B158F3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158F3" w:rsidRPr="002D2EF8" w14:paraId="49851040" w14:textId="77777777" w:rsidTr="00E672DF">
        <w:tc>
          <w:tcPr>
            <w:tcW w:w="953" w:type="dxa"/>
          </w:tcPr>
          <w:p w14:paraId="78942E4C" w14:textId="0123806E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2.6.7.14.3</w:t>
            </w:r>
          </w:p>
        </w:tc>
        <w:tc>
          <w:tcPr>
            <w:tcW w:w="2545" w:type="dxa"/>
          </w:tcPr>
          <w:p w14:paraId="3AD988F7" w14:textId="77777777" w:rsidR="00B158F3" w:rsidRDefault="00B158F3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รายงานการใช้ทรัพยากรของระบบ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สามารถแบ่งตาม</w:t>
            </w:r>
          </w:p>
          <w:p w14:paraId="67C103DB" w14:textId="46683C47" w:rsidR="00815E5C" w:rsidRPr="00815E5C" w:rsidRDefault="00815E5C" w:rsidP="00815E5C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นวนผู้ใช้งาน</w:t>
            </w:r>
          </w:p>
        </w:tc>
        <w:tc>
          <w:tcPr>
            <w:tcW w:w="706" w:type="dxa"/>
          </w:tcPr>
          <w:p w14:paraId="72BDD846" w14:textId="14FB2338" w:rsidR="00B158F3" w:rsidRDefault="00F66D7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BR32</w:t>
            </w:r>
          </w:p>
        </w:tc>
        <w:tc>
          <w:tcPr>
            <w:tcW w:w="2031" w:type="dxa"/>
          </w:tcPr>
          <w:p w14:paraId="55C2452F" w14:textId="314361F6" w:rsidR="00B158F3" w:rsidRPr="00CC578A" w:rsidRDefault="00F66D79" w:rsidP="00F66D79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[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จำนวนผู้ใช้งาน</w:t>
            </w:r>
            <w:r w:rsidRPr="00F66D7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] </w:t>
            </w:r>
            <w:r w:rsidRPr="00F66D7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3AE7626" w14:textId="77777777" w:rsidR="002F7A7F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18E4F29E" w14:textId="3CB7D68B" w:rsidR="00B158F3" w:rsidRDefault="002F7A7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27" w:type="dxa"/>
          </w:tcPr>
          <w:p w14:paraId="223C695F" w14:textId="24F9E180" w:rsidR="00B158F3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</w:t>
            </w:r>
            <w:r w:rsidR="0044254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</w:p>
        </w:tc>
        <w:tc>
          <w:tcPr>
            <w:tcW w:w="1949" w:type="dxa"/>
          </w:tcPr>
          <w:p w14:paraId="02A3306A" w14:textId="3D48F7E3" w:rsidR="00B158F3" w:rsidRPr="00F14880" w:rsidRDefault="009C510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01290" w:rsidRPr="002D2EF8" w14:paraId="02B3EE58" w14:textId="77777777" w:rsidTr="00E672DF">
        <w:tc>
          <w:tcPr>
            <w:tcW w:w="953" w:type="dxa"/>
          </w:tcPr>
          <w:p w14:paraId="2FED4097" w14:textId="044E9962" w:rsidR="00401290" w:rsidRPr="00B158F3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2.6.7.15.1</w:t>
            </w:r>
          </w:p>
        </w:tc>
        <w:tc>
          <w:tcPr>
            <w:tcW w:w="2545" w:type="dxa"/>
          </w:tcPr>
          <w:p w14:paraId="3BD3A0D8" w14:textId="51E70644" w:rsidR="00401290" w:rsidRPr="00C973C8" w:rsidRDefault="0040129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แนกประเภท</w:t>
            </w:r>
            <w:r w:rsid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="00F40DF6" w:rsidRPr="000C25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อุปกรณ์ผู้ใช้งาน</w:t>
            </w:r>
          </w:p>
        </w:tc>
        <w:tc>
          <w:tcPr>
            <w:tcW w:w="706" w:type="dxa"/>
          </w:tcPr>
          <w:p w14:paraId="40CE5CF4" w14:textId="2E16AA2F" w:rsidR="00401290" w:rsidRDefault="0023517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BR33</w:t>
            </w:r>
          </w:p>
        </w:tc>
        <w:tc>
          <w:tcPr>
            <w:tcW w:w="2031" w:type="dxa"/>
          </w:tcPr>
          <w:p w14:paraId="47D0D85A" w14:textId="41D96879" w:rsidR="00401290" w:rsidRPr="00F66D79" w:rsidRDefault="0023517A" w:rsidP="002351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2351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351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 w:rsidR="0050689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จำนวนอุปกรณ์ที่เข้าใช้งานระบบ</w:t>
            </w:r>
            <w:r w:rsidR="0050689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699" w:type="dxa"/>
          </w:tcPr>
          <w:p w14:paraId="3208DB20" w14:textId="4E2576D6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FR71</w:t>
            </w:r>
          </w:p>
        </w:tc>
        <w:tc>
          <w:tcPr>
            <w:tcW w:w="1827" w:type="dxa"/>
          </w:tcPr>
          <w:p w14:paraId="18CB19B8" w14:textId="35B42809" w:rsidR="00401290" w:rsidRDefault="008A713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โดยจำแนกตามประเภทอุปกรณ์</w:t>
            </w:r>
          </w:p>
        </w:tc>
        <w:tc>
          <w:tcPr>
            <w:tcW w:w="1949" w:type="dxa"/>
          </w:tcPr>
          <w:p w14:paraId="42A65912" w14:textId="5A813C6B" w:rsidR="00401290" w:rsidRPr="00F14880" w:rsidRDefault="00A13DC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</w:tbl>
    <w:p w14:paraId="3F80EDF8" w14:textId="77777777" w:rsidR="00B158F3" w:rsidRDefault="00B158F3" w:rsidP="00DC4690">
      <w:pPr>
        <w:rPr>
          <w:rFonts w:ascii="Trirong" w:hAnsi="Trirong" w:cs="Trirong"/>
          <w:lang w:bidi="th-TH"/>
        </w:rPr>
      </w:pPr>
    </w:p>
    <w:p w14:paraId="2938004D" w14:textId="368B92F2" w:rsidR="00452896" w:rsidRDefault="00452896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29"/>
        <w:gridCol w:w="2514"/>
        <w:gridCol w:w="706"/>
        <w:gridCol w:w="2012"/>
        <w:gridCol w:w="699"/>
        <w:gridCol w:w="1813"/>
        <w:gridCol w:w="1937"/>
      </w:tblGrid>
      <w:tr w:rsidR="0023517A" w:rsidRPr="00635677" w14:paraId="17944339" w14:textId="77777777" w:rsidTr="00F40DF6">
        <w:trPr>
          <w:trHeight w:val="1340"/>
        </w:trPr>
        <w:tc>
          <w:tcPr>
            <w:tcW w:w="1029" w:type="dxa"/>
            <w:shd w:val="clear" w:color="auto" w:fill="BDD6EE" w:themeFill="accent1" w:themeFillTint="66"/>
          </w:tcPr>
          <w:p w14:paraId="7D2C50F3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514" w:type="dxa"/>
            <w:shd w:val="clear" w:color="auto" w:fill="BDD6EE" w:themeFill="accent1" w:themeFillTint="66"/>
          </w:tcPr>
          <w:p w14:paraId="282A84F9" w14:textId="77777777" w:rsidR="0023517A" w:rsidRPr="008B2895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3C0054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52E54F03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214FE48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3A6BF8FB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B3B9371" w14:textId="77777777" w:rsidR="0023517A" w:rsidRPr="00635677" w:rsidRDefault="0023517A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40DF6" w:rsidRPr="00F14880" w14:paraId="1092C909" w14:textId="77777777" w:rsidTr="00F40DF6">
        <w:tc>
          <w:tcPr>
            <w:tcW w:w="1029" w:type="dxa"/>
          </w:tcPr>
          <w:p w14:paraId="2DE3AE23" w14:textId="62920FD4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.7.15.2</w:t>
            </w:r>
          </w:p>
        </w:tc>
        <w:tc>
          <w:tcPr>
            <w:tcW w:w="2514" w:type="dxa"/>
          </w:tcPr>
          <w:p w14:paraId="0D511F5F" w14:textId="10893CCB" w:rsidR="00F40DF6" w:rsidRPr="00815E5C" w:rsidRDefault="00F40DF6" w:rsidP="00F40DF6">
            <w:pPr>
              <w:rPr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ระบบปฏิบัติการ</w:t>
            </w:r>
          </w:p>
        </w:tc>
        <w:tc>
          <w:tcPr>
            <w:tcW w:w="706" w:type="dxa"/>
          </w:tcPr>
          <w:p w14:paraId="7C2D3109" w14:textId="41CF1A9E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BR34</w:t>
            </w:r>
          </w:p>
        </w:tc>
        <w:tc>
          <w:tcPr>
            <w:tcW w:w="2012" w:type="dxa"/>
          </w:tcPr>
          <w:p w14:paraId="7C929D5C" w14:textId="5B81AE0B" w:rsidR="00F40DF6" w:rsidRPr="00CB159F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A30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9D512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จำนวนการเข้าใช้งาน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จำแนกตามประเภท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A30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OS </w:t>
            </w:r>
            <w:r w:rsidR="009D512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ของอุปกรณ์</w:t>
            </w:r>
          </w:p>
        </w:tc>
        <w:tc>
          <w:tcPr>
            <w:tcW w:w="699" w:type="dxa"/>
          </w:tcPr>
          <w:p w14:paraId="1FABBD59" w14:textId="235D2941" w:rsidR="00F40DF6" w:rsidRDefault="008D4B3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FR72</w:t>
            </w:r>
          </w:p>
        </w:tc>
        <w:tc>
          <w:tcPr>
            <w:tcW w:w="1813" w:type="dxa"/>
          </w:tcPr>
          <w:p w14:paraId="1A8BBA9A" w14:textId="0D5CED76" w:rsidR="00F40DF6" w:rsidRPr="00A63452" w:rsidRDefault="006D30E4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</w:t>
            </w:r>
            <w:r w:rsidR="006716E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OS</w:t>
            </w:r>
          </w:p>
        </w:tc>
        <w:tc>
          <w:tcPr>
            <w:tcW w:w="1937" w:type="dxa"/>
          </w:tcPr>
          <w:p w14:paraId="7D82736B" w14:textId="4DA46F5E" w:rsidR="00F40DF6" w:rsidRPr="00F14880" w:rsidRDefault="00C06894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F40DF6" w:rsidRPr="002D2EF8" w14:paraId="74724F56" w14:textId="77777777" w:rsidTr="00F40DF6">
        <w:tc>
          <w:tcPr>
            <w:tcW w:w="1029" w:type="dxa"/>
          </w:tcPr>
          <w:p w14:paraId="6A3706CE" w14:textId="591012D7" w:rsidR="00F40DF6" w:rsidRPr="00736FC9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2.6.7.15.3</w:t>
            </w:r>
          </w:p>
        </w:tc>
        <w:tc>
          <w:tcPr>
            <w:tcW w:w="2514" w:type="dxa"/>
          </w:tcPr>
          <w:p w14:paraId="77841ACC" w14:textId="11C103F3" w:rsidR="00F40DF6" w:rsidRPr="00815E5C" w:rsidRDefault="00F40DF6" w:rsidP="00F40DF6">
            <w:pPr>
              <w:rPr>
                <w:rtl/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Browser</w:t>
            </w:r>
          </w:p>
        </w:tc>
        <w:tc>
          <w:tcPr>
            <w:tcW w:w="706" w:type="dxa"/>
          </w:tcPr>
          <w:p w14:paraId="22050EBB" w14:textId="7F9C13A1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BR35</w:t>
            </w:r>
          </w:p>
        </w:tc>
        <w:tc>
          <w:tcPr>
            <w:tcW w:w="2012" w:type="dxa"/>
          </w:tcPr>
          <w:p w14:paraId="67E53E3A" w14:textId="29667A26" w:rsidR="00F40DF6" w:rsidRPr="00A34322" w:rsidRDefault="00F40DF6" w:rsidP="00F40DF6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มีระบบรายงาน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แสดง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ช่วยให้สามารถตรวจสอบ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[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Browser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ผู้ใช้งาน</w:t>
            </w:r>
            <w:r w:rsidRPr="001B0B94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] </w:t>
            </w:r>
            <w:r w:rsidRPr="001B0B94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60913120" w14:textId="78F06BE2" w:rsidR="00F40DF6" w:rsidRDefault="006A7863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FR73</w:t>
            </w:r>
          </w:p>
        </w:tc>
        <w:tc>
          <w:tcPr>
            <w:tcW w:w="1813" w:type="dxa"/>
          </w:tcPr>
          <w:p w14:paraId="3D1694B5" w14:textId="59B16172" w:rsidR="00F40DF6" w:rsidRDefault="00F40DF6" w:rsidP="00F40DF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937" w:type="dxa"/>
          </w:tcPr>
          <w:p w14:paraId="2653B5CD" w14:textId="77777777" w:rsidR="00F40DF6" w:rsidRPr="00F14880" w:rsidRDefault="00F40DF6" w:rsidP="00F40DF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42547" w:rsidRPr="002D2EF8" w14:paraId="4A4A576B" w14:textId="77777777" w:rsidTr="00F40DF6">
        <w:tc>
          <w:tcPr>
            <w:tcW w:w="1029" w:type="dxa"/>
          </w:tcPr>
          <w:p w14:paraId="605A9C96" w14:textId="2E776031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2.6.7.15.4</w:t>
            </w:r>
          </w:p>
        </w:tc>
        <w:tc>
          <w:tcPr>
            <w:tcW w:w="2514" w:type="dxa"/>
          </w:tcPr>
          <w:p w14:paraId="29A5A14A" w14:textId="60D39C8F" w:rsidR="00442547" w:rsidRPr="00815E5C" w:rsidRDefault="00442547" w:rsidP="00442547">
            <w:pPr>
              <w:rPr>
                <w:cs/>
                <w:lang w:bidi="th-TH"/>
              </w:rPr>
            </w:pPr>
            <w:r w:rsidRPr="00F40DF6"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eastAsiaTheme="majorEastAsia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สถานที่การใช้งาน</w:t>
            </w:r>
          </w:p>
        </w:tc>
        <w:tc>
          <w:tcPr>
            <w:tcW w:w="706" w:type="dxa"/>
          </w:tcPr>
          <w:p w14:paraId="52295658" w14:textId="44D87F2D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BR36</w:t>
            </w:r>
          </w:p>
        </w:tc>
        <w:tc>
          <w:tcPr>
            <w:tcW w:w="2012" w:type="dxa"/>
          </w:tcPr>
          <w:p w14:paraId="02933A3F" w14:textId="0B2CA037" w:rsidR="00442547" w:rsidRPr="00CC578A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 w:rsidR="00DF3E5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 w:rsidR="00DF3E5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โดยจำแนกประเภทตามสถานที่ของผู้ใช้งาน</w:t>
            </w:r>
          </w:p>
        </w:tc>
        <w:tc>
          <w:tcPr>
            <w:tcW w:w="699" w:type="dxa"/>
          </w:tcPr>
          <w:p w14:paraId="0844A882" w14:textId="77777777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Ref.</w:t>
            </w:r>
          </w:p>
          <w:p w14:paraId="652E28F3" w14:textId="4D0140E4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FR70</w:t>
            </w:r>
          </w:p>
        </w:tc>
        <w:tc>
          <w:tcPr>
            <w:tcW w:w="1813" w:type="dxa"/>
          </w:tcPr>
          <w:p w14:paraId="36E5D69C" w14:textId="44235779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โดยจำแนกตามพื้นที่การใช้งาน</w:t>
            </w:r>
          </w:p>
        </w:tc>
        <w:tc>
          <w:tcPr>
            <w:tcW w:w="1937" w:type="dxa"/>
          </w:tcPr>
          <w:p w14:paraId="2A66F178" w14:textId="0A85B963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442547" w:rsidRPr="002D2EF8" w14:paraId="4CB0E2FD" w14:textId="77777777" w:rsidTr="00F40DF6">
        <w:tc>
          <w:tcPr>
            <w:tcW w:w="1029" w:type="dxa"/>
          </w:tcPr>
          <w:p w14:paraId="21088102" w14:textId="1481D7D1" w:rsidR="00442547" w:rsidRPr="00B158F3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2.6.7.15.5</w:t>
            </w:r>
          </w:p>
        </w:tc>
        <w:tc>
          <w:tcPr>
            <w:tcW w:w="2514" w:type="dxa"/>
          </w:tcPr>
          <w:p w14:paraId="5E49FB19" w14:textId="4994713E" w:rsidR="00442547" w:rsidRPr="00C973C8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รายงานจำแนกประเภท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</w:t>
            </w:r>
            <w:r w:rsidRPr="00C973C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ระดับผู้ใช้งาน</w:t>
            </w:r>
          </w:p>
        </w:tc>
        <w:tc>
          <w:tcPr>
            <w:tcW w:w="706" w:type="dxa"/>
          </w:tcPr>
          <w:p w14:paraId="5732D1F6" w14:textId="7A9461F3" w:rsidR="00442547" w:rsidRDefault="00442547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BR37</w:t>
            </w:r>
          </w:p>
        </w:tc>
        <w:tc>
          <w:tcPr>
            <w:tcW w:w="2012" w:type="dxa"/>
          </w:tcPr>
          <w:p w14:paraId="483C2E85" w14:textId="46283307" w:rsidR="00442547" w:rsidRPr="00F66D79" w:rsidRDefault="003C45B5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แสดงจำนวน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</w:t>
            </w:r>
            <w:r w:rsidRPr="00F40DF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โดยจำแนกประเภทตามระดับของผู้ใช้งาน</w:t>
            </w:r>
          </w:p>
        </w:tc>
        <w:tc>
          <w:tcPr>
            <w:tcW w:w="699" w:type="dxa"/>
          </w:tcPr>
          <w:p w14:paraId="47D17E61" w14:textId="630CD994" w:rsidR="00442547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FR74</w:t>
            </w:r>
          </w:p>
        </w:tc>
        <w:tc>
          <w:tcPr>
            <w:tcW w:w="1813" w:type="dxa"/>
          </w:tcPr>
          <w:p w14:paraId="4AEA35D1" w14:textId="094FC59F" w:rsidR="00442547" w:rsidRPr="001B0678" w:rsidRDefault="001B0678" w:rsidP="00442547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แสดงจำนวนการเข้าใช้งานระบบในรูปแบบ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Chart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โดยจำแนกตามกลุ่ม และ ระดับผู้ใช้งาน</w:t>
            </w:r>
          </w:p>
        </w:tc>
        <w:tc>
          <w:tcPr>
            <w:tcW w:w="1937" w:type="dxa"/>
          </w:tcPr>
          <w:p w14:paraId="161F5FF4" w14:textId="5F4581C8" w:rsidR="00442547" w:rsidRPr="00F14880" w:rsidRDefault="00A03BBE" w:rsidP="00442547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</w:t>
            </w:r>
            <w:r w:rsidR="00290531"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port</w:t>
            </w:r>
          </w:p>
        </w:tc>
      </w:tr>
      <w:tr w:rsidR="00CD402A" w:rsidRPr="002D2EF8" w14:paraId="16ABDB2F" w14:textId="77777777" w:rsidTr="00F40DF6">
        <w:tc>
          <w:tcPr>
            <w:tcW w:w="1029" w:type="dxa"/>
          </w:tcPr>
          <w:p w14:paraId="67D0EB76" w14:textId="6CE54153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2.6.9</w:t>
            </w:r>
          </w:p>
        </w:tc>
        <w:tc>
          <w:tcPr>
            <w:tcW w:w="2514" w:type="dxa"/>
          </w:tcPr>
          <w:p w14:paraId="54E5F86A" w14:textId="55C914AF" w:rsidR="00CD402A" w:rsidRPr="00F40DF6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ระบบสามารถทำงานได้ดีและเข้ากันได้อย่างน้อย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3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โปรแกรม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เช่น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Internet Explorer8+, Mozilla </w:t>
            </w:r>
            <w:r w:rsidRPr="00F725ED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</w:rPr>
              <w:t> </w:t>
            </w:r>
            <w:r w:rsidRPr="00F725E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Firefox, Google Chrome </w:t>
            </w:r>
            <w:r w:rsidRPr="00F725E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เป็นต้น</w:t>
            </w:r>
          </w:p>
        </w:tc>
        <w:tc>
          <w:tcPr>
            <w:tcW w:w="706" w:type="dxa"/>
          </w:tcPr>
          <w:p w14:paraId="1577DF97" w14:textId="328FEB62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BR38</w:t>
            </w:r>
          </w:p>
        </w:tc>
        <w:tc>
          <w:tcPr>
            <w:tcW w:w="2012" w:type="dxa"/>
          </w:tcPr>
          <w:p w14:paraId="32C9589B" w14:textId="72EE9D51" w:rsidR="00CD402A" w:rsidRPr="00E940F1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71590759" w14:textId="009CDA4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FR75</w:t>
            </w:r>
          </w:p>
        </w:tc>
        <w:tc>
          <w:tcPr>
            <w:tcW w:w="1813" w:type="dxa"/>
          </w:tcPr>
          <w:p w14:paraId="7F7BE7C0" w14:textId="75E71F79" w:rsidR="00CD402A" w:rsidRDefault="00CD402A" w:rsidP="00CD402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ระบบสามารถทำงานบน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Explorer 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8+</w:t>
            </w:r>
            <w:r w:rsidRPr="001F2DA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, Mozilla Firefox, Google Chrome  </w:t>
            </w:r>
            <w:r w:rsidRPr="001F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937" w:type="dxa"/>
          </w:tcPr>
          <w:p w14:paraId="4F76ABDB" w14:textId="767733B3" w:rsidR="00CD402A" w:rsidRPr="00F14880" w:rsidRDefault="00290531" w:rsidP="00CD402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</w:tbl>
    <w:p w14:paraId="23912326" w14:textId="11FE20B4" w:rsidR="0023517A" w:rsidRDefault="0023517A" w:rsidP="00DC4690">
      <w:pPr>
        <w:rPr>
          <w:rFonts w:ascii="Trirong" w:hAnsi="Trirong" w:cs="Trirong"/>
          <w:lang w:bidi="th-TH"/>
        </w:rPr>
      </w:pPr>
    </w:p>
    <w:p w14:paraId="5D396032" w14:textId="56ABFE5D" w:rsidR="0023517A" w:rsidRDefault="0023517A" w:rsidP="00DC4690">
      <w:pPr>
        <w:rPr>
          <w:rFonts w:ascii="Trirong" w:hAnsi="Trirong" w:cs="Trirong"/>
          <w:lang w:bidi="th-TH"/>
        </w:rPr>
      </w:pPr>
    </w:p>
    <w:p w14:paraId="1F4A1180" w14:textId="778E1B90" w:rsidR="00FE468D" w:rsidRDefault="00FE468D" w:rsidP="00DC4690">
      <w:pPr>
        <w:rPr>
          <w:rFonts w:ascii="Trirong" w:hAnsi="Trirong" w:cs="Trirong"/>
          <w:lang w:bidi="th-TH"/>
        </w:rPr>
      </w:pPr>
    </w:p>
    <w:p w14:paraId="21C448C5" w14:textId="02285EF3" w:rsidR="00FE468D" w:rsidRDefault="00FE468D" w:rsidP="00DC4690">
      <w:pPr>
        <w:rPr>
          <w:rFonts w:ascii="Trirong" w:hAnsi="Trirong" w:cs="Trirong"/>
          <w:lang w:bidi="th-TH"/>
        </w:rPr>
      </w:pPr>
    </w:p>
    <w:p w14:paraId="61CF384A" w14:textId="65AF4893" w:rsidR="00FE468D" w:rsidRDefault="00FE468D" w:rsidP="00DC4690">
      <w:pPr>
        <w:rPr>
          <w:rFonts w:ascii="Trirong" w:hAnsi="Trirong" w:cs="Trirong"/>
          <w:lang w:bidi="th-TH"/>
        </w:rPr>
      </w:pPr>
    </w:p>
    <w:p w14:paraId="10800A25" w14:textId="1B11DFA5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2643"/>
        <w:gridCol w:w="706"/>
        <w:gridCol w:w="2012"/>
        <w:gridCol w:w="699"/>
        <w:gridCol w:w="1813"/>
        <w:gridCol w:w="1937"/>
      </w:tblGrid>
      <w:tr w:rsidR="00FE468D" w:rsidRPr="00635677" w14:paraId="4C04AC33" w14:textId="77777777" w:rsidTr="009A2FF8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159D2E49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643" w:type="dxa"/>
            <w:shd w:val="clear" w:color="auto" w:fill="BDD6EE" w:themeFill="accent1" w:themeFillTint="66"/>
          </w:tcPr>
          <w:p w14:paraId="4A055128" w14:textId="77777777" w:rsidR="00FE468D" w:rsidRPr="008B2895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74392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2012" w:type="dxa"/>
            <w:shd w:val="clear" w:color="auto" w:fill="BDD6EE" w:themeFill="accent1" w:themeFillTint="66"/>
          </w:tcPr>
          <w:p w14:paraId="36B8224A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51083A1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13" w:type="dxa"/>
            <w:shd w:val="clear" w:color="auto" w:fill="BDD6EE" w:themeFill="accent1" w:themeFillTint="66"/>
          </w:tcPr>
          <w:p w14:paraId="43A94997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937" w:type="dxa"/>
            <w:shd w:val="clear" w:color="auto" w:fill="BDD6EE" w:themeFill="accent1" w:themeFillTint="66"/>
          </w:tcPr>
          <w:p w14:paraId="5078F966" w14:textId="77777777" w:rsidR="00FE468D" w:rsidRPr="00635677" w:rsidRDefault="00FE468D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90531" w:rsidRPr="00F14880" w14:paraId="543971F4" w14:textId="77777777" w:rsidTr="009A2FF8">
        <w:tc>
          <w:tcPr>
            <w:tcW w:w="900" w:type="dxa"/>
            <w:vMerge w:val="restart"/>
          </w:tcPr>
          <w:p w14:paraId="6A4EFAD0" w14:textId="67DF0EDE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.10.1</w:t>
            </w:r>
          </w:p>
        </w:tc>
        <w:tc>
          <w:tcPr>
            <w:tcW w:w="2643" w:type="dxa"/>
            <w:vMerge w:val="restart"/>
          </w:tcPr>
          <w:p w14:paraId="72F8F90B" w14:textId="464FF6BC" w:rsidR="00290531" w:rsidRPr="00815E5C" w:rsidRDefault="00290531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สามารถปรับปรุงข้อมูลส่วนตัวที่ระบบเตรียมไว้ให้ได้</w:t>
            </w:r>
          </w:p>
        </w:tc>
        <w:tc>
          <w:tcPr>
            <w:tcW w:w="706" w:type="dxa"/>
            <w:vMerge w:val="restart"/>
          </w:tcPr>
          <w:p w14:paraId="54770206" w14:textId="46C5BC00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BR39</w:t>
            </w:r>
          </w:p>
        </w:tc>
        <w:tc>
          <w:tcPr>
            <w:tcW w:w="2012" w:type="dxa"/>
            <w:vMerge w:val="restart"/>
          </w:tcPr>
          <w:p w14:paraId="749570BA" w14:textId="7AC578E4" w:rsidR="00290531" w:rsidRPr="00CB159F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ที่มีข้อมูลที่ระบบเตรียมไว้ให้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7CC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7CC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สามารถปรับปรุงข้อมูลที่ระบบเตรียมไว้ให้ได้</w:t>
            </w:r>
          </w:p>
        </w:tc>
        <w:tc>
          <w:tcPr>
            <w:tcW w:w="699" w:type="dxa"/>
          </w:tcPr>
          <w:p w14:paraId="24127387" w14:textId="0C3DE335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FR76</w:t>
            </w:r>
          </w:p>
        </w:tc>
        <w:tc>
          <w:tcPr>
            <w:tcW w:w="1813" w:type="dxa"/>
          </w:tcPr>
          <w:p w14:paraId="72E6C181" w14:textId="53B9DF21" w:rsidR="00290531" w:rsidRPr="00A63452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แสดงผลข้อมูลส่วนตัว</w:t>
            </w:r>
          </w:p>
        </w:tc>
        <w:tc>
          <w:tcPr>
            <w:tcW w:w="1937" w:type="dxa"/>
          </w:tcPr>
          <w:p w14:paraId="199A6C4C" w14:textId="65386FC8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2C4A0C2F" w14:textId="77777777" w:rsidTr="009A2FF8">
        <w:tc>
          <w:tcPr>
            <w:tcW w:w="900" w:type="dxa"/>
            <w:vMerge/>
          </w:tcPr>
          <w:p w14:paraId="2DCEB4AE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DF63F11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ADE506F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5DC0837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D8087EF" w14:textId="39DD1B33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FR77</w:t>
            </w:r>
          </w:p>
        </w:tc>
        <w:tc>
          <w:tcPr>
            <w:tcW w:w="1813" w:type="dxa"/>
          </w:tcPr>
          <w:p w14:paraId="06EBA08A" w14:textId="1DEDFBF6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แสดงหน้าแก้ไขข้อมูลส่วนตัว</w:t>
            </w:r>
          </w:p>
        </w:tc>
        <w:tc>
          <w:tcPr>
            <w:tcW w:w="1937" w:type="dxa"/>
          </w:tcPr>
          <w:p w14:paraId="187A70E7" w14:textId="52D4464E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290531" w:rsidRPr="00F14880" w14:paraId="5A405EB1" w14:textId="77777777" w:rsidTr="009A2FF8">
        <w:tc>
          <w:tcPr>
            <w:tcW w:w="900" w:type="dxa"/>
            <w:vMerge/>
          </w:tcPr>
          <w:p w14:paraId="7A504E81" w14:textId="77777777" w:rsidR="00290531" w:rsidRPr="00B158F3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5E09D47" w14:textId="77777777" w:rsidR="00290531" w:rsidRPr="00472E7A" w:rsidRDefault="00290531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4FE94B8" w14:textId="77777777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59C2E48" w14:textId="77777777" w:rsidR="00290531" w:rsidRPr="006C7CCC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3A87F63" w14:textId="1D8F6FCD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FR78</w:t>
            </w:r>
          </w:p>
        </w:tc>
        <w:tc>
          <w:tcPr>
            <w:tcW w:w="1813" w:type="dxa"/>
          </w:tcPr>
          <w:p w14:paraId="722BBCEC" w14:textId="3B4464BA" w:rsidR="00290531" w:rsidRDefault="00290531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บันทึกข้อมูลที่แก้ไขแล้ว</w:t>
            </w:r>
          </w:p>
        </w:tc>
        <w:tc>
          <w:tcPr>
            <w:tcW w:w="1937" w:type="dxa"/>
          </w:tcPr>
          <w:p w14:paraId="12FBA046" w14:textId="349A1134" w:rsidR="00290531" w:rsidRPr="00F14880" w:rsidRDefault="004D7C78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A56D3C" w:rsidRPr="002D2EF8" w14:paraId="065A80F9" w14:textId="77777777" w:rsidTr="009A2FF8">
        <w:tc>
          <w:tcPr>
            <w:tcW w:w="900" w:type="dxa"/>
            <w:vMerge w:val="restart"/>
          </w:tcPr>
          <w:p w14:paraId="3AD58F62" w14:textId="29FE1D7F" w:rsidR="00A56D3C" w:rsidRPr="00736FC9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2.6.10.2</w:t>
            </w:r>
          </w:p>
        </w:tc>
        <w:tc>
          <w:tcPr>
            <w:tcW w:w="2643" w:type="dxa"/>
            <w:vMerge w:val="restart"/>
          </w:tcPr>
          <w:p w14:paraId="2DEA721A" w14:textId="75CA07D4" w:rsidR="00A56D3C" w:rsidRPr="00815E5C" w:rsidRDefault="00A56D3C" w:rsidP="00FE468D">
            <w:pPr>
              <w:rPr>
                <w:rtl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การออกแบบและแสดงผลตอบสนองในการใช้งานต่างอุปกรณ์ได้ดี</w:t>
            </w:r>
          </w:p>
        </w:tc>
        <w:tc>
          <w:tcPr>
            <w:tcW w:w="706" w:type="dxa"/>
            <w:vMerge w:val="restart"/>
          </w:tcPr>
          <w:p w14:paraId="16281E93" w14:textId="468C63F3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BR40</w:t>
            </w:r>
          </w:p>
        </w:tc>
        <w:tc>
          <w:tcPr>
            <w:tcW w:w="2012" w:type="dxa"/>
            <w:vMerge w:val="restart"/>
          </w:tcPr>
          <w:p w14:paraId="1C2999B0" w14:textId="5FC52041" w:rsidR="00A56D3C" w:rsidRPr="00A34322" w:rsidRDefault="00A56D3C" w:rsidP="00FE468D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สามารถแสดงผลตอบสนองบนอุปกรณ์ต่างๆได้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927EC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927EC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สามารถใช้อุปกรณ์ได้หลากหลาย</w:t>
            </w:r>
          </w:p>
        </w:tc>
        <w:tc>
          <w:tcPr>
            <w:tcW w:w="699" w:type="dxa"/>
          </w:tcPr>
          <w:p w14:paraId="02F9B5D4" w14:textId="03D09FD0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FR79</w:t>
            </w:r>
          </w:p>
        </w:tc>
        <w:tc>
          <w:tcPr>
            <w:tcW w:w="1813" w:type="dxa"/>
          </w:tcPr>
          <w:p w14:paraId="40C14508" w14:textId="7B0B903A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ปรับเปลี่ยนหน้าต่างโปรแกรม ตามขนาดจออุปกรณ์อัตโนมัติ</w:t>
            </w:r>
          </w:p>
        </w:tc>
        <w:tc>
          <w:tcPr>
            <w:tcW w:w="1937" w:type="dxa"/>
          </w:tcPr>
          <w:p w14:paraId="51821488" w14:textId="34A09415" w:rsidR="00A56D3C" w:rsidRPr="00F14880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A56D3C" w:rsidRPr="002D2EF8" w14:paraId="5D37BA2C" w14:textId="77777777" w:rsidTr="009A2FF8">
        <w:tc>
          <w:tcPr>
            <w:tcW w:w="900" w:type="dxa"/>
            <w:vMerge/>
          </w:tcPr>
          <w:p w14:paraId="56DC3455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8D075D9" w14:textId="77777777" w:rsidR="00A56D3C" w:rsidRPr="00472E7A" w:rsidRDefault="00A56D3C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45DEEC" w14:textId="77777777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2385DC74" w14:textId="77777777" w:rsidR="00A56D3C" w:rsidRPr="00927EC1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1670403" w14:textId="47E8F3FC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FR80</w:t>
            </w:r>
          </w:p>
        </w:tc>
        <w:tc>
          <w:tcPr>
            <w:tcW w:w="1813" w:type="dxa"/>
          </w:tcPr>
          <w:p w14:paraId="4811D7EF" w14:textId="3DD2AA5D" w:rsidR="00A56D3C" w:rsidRDefault="00A56D3C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ระบบทำงานได้หลากหลายอุปกรณ์</w:t>
            </w:r>
          </w:p>
        </w:tc>
        <w:tc>
          <w:tcPr>
            <w:tcW w:w="1937" w:type="dxa"/>
          </w:tcPr>
          <w:p w14:paraId="6F95B46D" w14:textId="55DE900B" w:rsidR="00A56D3C" w:rsidRDefault="00A56D3C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Compatibility</w:t>
            </w:r>
          </w:p>
        </w:tc>
      </w:tr>
      <w:tr w:rsidR="00B17070" w:rsidRPr="002D2EF8" w14:paraId="56919865" w14:textId="77777777" w:rsidTr="009A2FF8">
        <w:tc>
          <w:tcPr>
            <w:tcW w:w="900" w:type="dxa"/>
            <w:vMerge w:val="restart"/>
          </w:tcPr>
          <w:p w14:paraId="59128295" w14:textId="6B6F3B6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2.6.10.3</w:t>
            </w:r>
          </w:p>
        </w:tc>
        <w:tc>
          <w:tcPr>
            <w:tcW w:w="2643" w:type="dxa"/>
            <w:vMerge w:val="restart"/>
          </w:tcPr>
          <w:p w14:paraId="36287BD3" w14:textId="5D480BD3" w:rsidR="00B17070" w:rsidRPr="00815E5C" w:rsidRDefault="00B17070" w:rsidP="00FE468D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มีส่วนแสดงประวัติการเข้าใช้งานย้อนหลังได้</w:t>
            </w:r>
          </w:p>
        </w:tc>
        <w:tc>
          <w:tcPr>
            <w:tcW w:w="706" w:type="dxa"/>
            <w:vMerge w:val="restart"/>
          </w:tcPr>
          <w:p w14:paraId="4A23247E" w14:textId="0DDC576A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BR41</w:t>
            </w:r>
          </w:p>
        </w:tc>
        <w:tc>
          <w:tcPr>
            <w:tcW w:w="2012" w:type="dxa"/>
            <w:vMerge w:val="restart"/>
          </w:tcPr>
          <w:p w14:paraId="413BE39E" w14:textId="31DAD20D" w:rsidR="00B17070" w:rsidRPr="00CC578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สามารถแสดง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History 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การใช้งาน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819F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สามารถดูประวัติการเข้าใช้งานย้อนหลังได้</w:t>
            </w:r>
          </w:p>
        </w:tc>
        <w:tc>
          <w:tcPr>
            <w:tcW w:w="699" w:type="dxa"/>
          </w:tcPr>
          <w:p w14:paraId="3198092E" w14:textId="3152D442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FR81</w:t>
            </w:r>
          </w:p>
        </w:tc>
        <w:tc>
          <w:tcPr>
            <w:tcW w:w="1813" w:type="dxa"/>
          </w:tcPr>
          <w:p w14:paraId="30A4E8F4" w14:textId="07608741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418997CE" w14:textId="51D90D55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5F382E13" w14:textId="77777777" w:rsidTr="009A2FF8">
        <w:tc>
          <w:tcPr>
            <w:tcW w:w="900" w:type="dxa"/>
            <w:vMerge/>
          </w:tcPr>
          <w:p w14:paraId="62410377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732ED115" w14:textId="77777777" w:rsidR="00B17070" w:rsidRPr="00472E7A" w:rsidRDefault="00B17070" w:rsidP="00FE468D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617FF33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1A62902" w14:textId="77777777" w:rsidR="00B17070" w:rsidRPr="008819FF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1E8017A2" w14:textId="4B154075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FR82</w:t>
            </w:r>
          </w:p>
        </w:tc>
        <w:tc>
          <w:tcPr>
            <w:tcW w:w="1813" w:type="dxa"/>
          </w:tcPr>
          <w:p w14:paraId="33175687" w14:textId="6551B6AC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การใช้งาน </w:t>
            </w:r>
            <w:r w:rsidRPr="008819F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 Dashboard</w:t>
            </w:r>
          </w:p>
        </w:tc>
        <w:tc>
          <w:tcPr>
            <w:tcW w:w="1937" w:type="dxa"/>
          </w:tcPr>
          <w:p w14:paraId="215F471F" w14:textId="70496BFA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03D500DC" w14:textId="77777777" w:rsidTr="009A2FF8">
        <w:tc>
          <w:tcPr>
            <w:tcW w:w="900" w:type="dxa"/>
            <w:vMerge w:val="restart"/>
          </w:tcPr>
          <w:p w14:paraId="2A903D60" w14:textId="16F1FBAF" w:rsidR="00B17070" w:rsidRPr="00B158F3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2.6.10.4</w:t>
            </w:r>
          </w:p>
        </w:tc>
        <w:tc>
          <w:tcPr>
            <w:tcW w:w="2643" w:type="dxa"/>
            <w:vMerge w:val="restart"/>
          </w:tcPr>
          <w:p w14:paraId="7A8F47D0" w14:textId="3578300A" w:rsidR="00B17070" w:rsidRPr="00C973C8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มีส่วนปรับเปลี่ยนช่องทางการรับข่าวสารจากส่วนกลางได้</w:t>
            </w:r>
          </w:p>
        </w:tc>
        <w:tc>
          <w:tcPr>
            <w:tcW w:w="706" w:type="dxa"/>
            <w:vMerge w:val="restart"/>
          </w:tcPr>
          <w:p w14:paraId="65C302C0" w14:textId="68D74934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BR42</w:t>
            </w:r>
          </w:p>
        </w:tc>
        <w:tc>
          <w:tcPr>
            <w:tcW w:w="2012" w:type="dxa"/>
            <w:vMerge w:val="restart"/>
          </w:tcPr>
          <w:p w14:paraId="054D7A43" w14:textId="4914976D" w:rsidR="00B17070" w:rsidRPr="00F66D7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สามารถกำหนดช่องทางการรับ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ข้อความได้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สามารถเลือกช่องทางการรับข้อความได้ด้วยตัวเอง</w:t>
            </w:r>
          </w:p>
        </w:tc>
        <w:tc>
          <w:tcPr>
            <w:tcW w:w="699" w:type="dxa"/>
          </w:tcPr>
          <w:p w14:paraId="08580F25" w14:textId="6A2BD1E6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FR83</w:t>
            </w:r>
          </w:p>
        </w:tc>
        <w:tc>
          <w:tcPr>
            <w:tcW w:w="1813" w:type="dxa"/>
          </w:tcPr>
          <w:p w14:paraId="3549B7C3" w14:textId="72F2438B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แสดงช่องทางการรับข่าวสารปัจจุบัน</w:t>
            </w:r>
          </w:p>
        </w:tc>
        <w:tc>
          <w:tcPr>
            <w:tcW w:w="1937" w:type="dxa"/>
          </w:tcPr>
          <w:p w14:paraId="681B8BF4" w14:textId="4D2B9214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F74F57D" w14:textId="77777777" w:rsidTr="009A2FF8">
        <w:tc>
          <w:tcPr>
            <w:tcW w:w="900" w:type="dxa"/>
            <w:vMerge/>
          </w:tcPr>
          <w:p w14:paraId="35FC7C8D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324306FD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06FEE1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10D4AC2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F9D7FC" w14:textId="5E901BAF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FR84</w:t>
            </w:r>
          </w:p>
        </w:tc>
        <w:tc>
          <w:tcPr>
            <w:tcW w:w="1813" w:type="dxa"/>
          </w:tcPr>
          <w:p w14:paraId="7CDF9A69" w14:textId="33E85C6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แสดงตัวเลือกช่องทางการรับข่าวสารที่สามารถปรับเปลี่ยนได้</w:t>
            </w:r>
          </w:p>
        </w:tc>
        <w:tc>
          <w:tcPr>
            <w:tcW w:w="1937" w:type="dxa"/>
          </w:tcPr>
          <w:p w14:paraId="2933B35E" w14:textId="5BB88AE3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17070" w:rsidRPr="002D2EF8" w14:paraId="359C0DB7" w14:textId="77777777" w:rsidTr="009A2FF8">
        <w:tc>
          <w:tcPr>
            <w:tcW w:w="900" w:type="dxa"/>
            <w:vMerge/>
          </w:tcPr>
          <w:p w14:paraId="29562134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68449D15" w14:textId="77777777" w:rsidR="00B17070" w:rsidRPr="00472E7A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B4B1CA0" w14:textId="7777777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7B95F279" w14:textId="77777777" w:rsidR="00B17070" w:rsidRPr="000575C9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42840FAE" w14:textId="36BB5607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FR85</w:t>
            </w:r>
          </w:p>
        </w:tc>
        <w:tc>
          <w:tcPr>
            <w:tcW w:w="1813" w:type="dxa"/>
          </w:tcPr>
          <w:p w14:paraId="5F5A6CA3" w14:textId="4AE1599D" w:rsidR="00B17070" w:rsidRDefault="00B17070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บันทึกการปรับเปลี่ยนช่องทางการรับข่าวสาร</w:t>
            </w:r>
          </w:p>
        </w:tc>
        <w:tc>
          <w:tcPr>
            <w:tcW w:w="1937" w:type="dxa"/>
          </w:tcPr>
          <w:p w14:paraId="2B068EAB" w14:textId="73876708" w:rsidR="00B17070" w:rsidRPr="00F14880" w:rsidRDefault="00B17070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9614FD" w:rsidRPr="002D2EF8" w14:paraId="2F820DAB" w14:textId="77777777" w:rsidTr="009A2FF8">
        <w:tc>
          <w:tcPr>
            <w:tcW w:w="900" w:type="dxa"/>
            <w:vMerge w:val="restart"/>
          </w:tcPr>
          <w:p w14:paraId="1D8EBD02" w14:textId="4B328CFA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2.6.10.5</w:t>
            </w:r>
          </w:p>
        </w:tc>
        <w:tc>
          <w:tcPr>
            <w:tcW w:w="2643" w:type="dxa"/>
            <w:vMerge w:val="restart"/>
          </w:tcPr>
          <w:p w14:paraId="07F5BB57" w14:textId="49A8E7A4" w:rsidR="009614FD" w:rsidRPr="00F40DF6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มีส่วนเก็บรวบรวมการแจ้งเตือนหรือข้อมูลข่าวสารจากส่วนกลางหรือผู้ดูแลระบบได้</w:t>
            </w:r>
          </w:p>
        </w:tc>
        <w:tc>
          <w:tcPr>
            <w:tcW w:w="706" w:type="dxa"/>
            <w:vMerge w:val="restart"/>
          </w:tcPr>
          <w:p w14:paraId="7920A243" w14:textId="5E28CFCF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BR43</w:t>
            </w:r>
          </w:p>
        </w:tc>
        <w:tc>
          <w:tcPr>
            <w:tcW w:w="2012" w:type="dxa"/>
            <w:vMerge w:val="restart"/>
          </w:tcPr>
          <w:p w14:paraId="73FDE43D" w14:textId="09D239F8" w:rsidR="009614FD" w:rsidRPr="00E940F1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มีระบบเก็บข้อความแจ้งเตือนภายในระบบ</w:t>
            </w:r>
            <w:r w:rsidRPr="000575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75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ช่วยให้สามารถตรวจสอบข้อความแจ้งเตือนภายในระบบย้อนหลังได้</w:t>
            </w:r>
          </w:p>
        </w:tc>
        <w:tc>
          <w:tcPr>
            <w:tcW w:w="699" w:type="dxa"/>
          </w:tcPr>
          <w:p w14:paraId="6E29FAC2" w14:textId="5614D291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FR86</w:t>
            </w:r>
          </w:p>
        </w:tc>
        <w:tc>
          <w:tcPr>
            <w:tcW w:w="1813" w:type="dxa"/>
          </w:tcPr>
          <w:p w14:paraId="5B85D564" w14:textId="43DEABA9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ข้อความการแจ้งเตือน</w:t>
            </w:r>
          </w:p>
        </w:tc>
        <w:tc>
          <w:tcPr>
            <w:tcW w:w="1937" w:type="dxa"/>
          </w:tcPr>
          <w:p w14:paraId="38585357" w14:textId="04B36813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9614FD" w:rsidRPr="002D2EF8" w14:paraId="18950F14" w14:textId="77777777" w:rsidTr="009A2FF8">
        <w:tc>
          <w:tcPr>
            <w:tcW w:w="900" w:type="dxa"/>
            <w:vMerge/>
          </w:tcPr>
          <w:p w14:paraId="07BC4A55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643" w:type="dxa"/>
            <w:vMerge/>
          </w:tcPr>
          <w:p w14:paraId="5D7C5846" w14:textId="77777777" w:rsidR="009614FD" w:rsidRPr="00472E7A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6535484" w14:textId="77777777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012" w:type="dxa"/>
            <w:vMerge/>
          </w:tcPr>
          <w:p w14:paraId="45DE12AF" w14:textId="77777777" w:rsidR="009614FD" w:rsidRPr="000575C9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737FAF65" w14:textId="663A2278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FR87</w:t>
            </w:r>
          </w:p>
        </w:tc>
        <w:tc>
          <w:tcPr>
            <w:tcW w:w="1813" w:type="dxa"/>
          </w:tcPr>
          <w:p w14:paraId="04789E25" w14:textId="4EB35030" w:rsidR="009614FD" w:rsidRDefault="009614FD" w:rsidP="00FE468D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การแจ้งเตือนข้อความที่ผ่านมา</w:t>
            </w:r>
          </w:p>
        </w:tc>
        <w:tc>
          <w:tcPr>
            <w:tcW w:w="1937" w:type="dxa"/>
          </w:tcPr>
          <w:p w14:paraId="2257AD03" w14:textId="0B7784BB" w:rsidR="009614FD" w:rsidRPr="00F14880" w:rsidRDefault="009614FD" w:rsidP="00FE468D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</w:tbl>
    <w:p w14:paraId="17BD8B3F" w14:textId="5D939C3E" w:rsidR="00FE468D" w:rsidRDefault="00FE468D" w:rsidP="00DC4690">
      <w:pPr>
        <w:rPr>
          <w:rFonts w:ascii="Trirong" w:hAnsi="Trirong" w:cs="Trirong"/>
          <w:lang w:bidi="th-TH"/>
        </w:rPr>
      </w:pPr>
    </w:p>
    <w:p w14:paraId="02DDE4BF" w14:textId="0774F1E0" w:rsidR="00FE468D" w:rsidRDefault="00FE468D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99"/>
        <w:gridCol w:w="3007"/>
        <w:gridCol w:w="706"/>
        <w:gridCol w:w="1839"/>
        <w:gridCol w:w="816"/>
        <w:gridCol w:w="1650"/>
        <w:gridCol w:w="1793"/>
      </w:tblGrid>
      <w:tr w:rsidR="002113EE" w:rsidRPr="00635677" w14:paraId="62216E6D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E31344A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00AFBDDF" w14:textId="77777777" w:rsidR="002113EE" w:rsidRPr="008B2895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113D652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2111FE7B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4A5C68E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56317D46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439FBCF9" w14:textId="77777777" w:rsidR="002113EE" w:rsidRPr="00635677" w:rsidRDefault="002113EE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2113EE" w:rsidRPr="00F14880" w14:paraId="37380986" w14:textId="77777777" w:rsidTr="00796B89">
        <w:tc>
          <w:tcPr>
            <w:tcW w:w="900" w:type="dxa"/>
          </w:tcPr>
          <w:p w14:paraId="379640DC" w14:textId="5E7154CA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B158F3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</w:t>
            </w: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.10.6</w:t>
            </w:r>
          </w:p>
        </w:tc>
        <w:tc>
          <w:tcPr>
            <w:tcW w:w="3078" w:type="dxa"/>
          </w:tcPr>
          <w:p w14:paraId="1A431C07" w14:textId="64D30843" w:rsidR="002113EE" w:rsidRPr="00815E5C" w:rsidRDefault="002113EE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การออกแบบ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ทั้งในส่วนติดต่อผู้ใช้งานและผู้ดูแลระบบต้องมีความ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ทันสมัย</w:t>
            </w:r>
          </w:p>
        </w:tc>
        <w:tc>
          <w:tcPr>
            <w:tcW w:w="706" w:type="dxa"/>
          </w:tcPr>
          <w:p w14:paraId="1B9705CC" w14:textId="762A2CB5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BR44</w:t>
            </w:r>
          </w:p>
        </w:tc>
        <w:tc>
          <w:tcPr>
            <w:tcW w:w="1852" w:type="dxa"/>
          </w:tcPr>
          <w:p w14:paraId="0BC62101" w14:textId="1AF89CE3" w:rsidR="002113EE" w:rsidRPr="00CB159F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699" w:type="dxa"/>
          </w:tcPr>
          <w:p w14:paraId="4AECD830" w14:textId="53AB5FB2" w:rsidR="002113EE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FR88</w:t>
            </w:r>
          </w:p>
        </w:tc>
        <w:tc>
          <w:tcPr>
            <w:tcW w:w="1667" w:type="dxa"/>
          </w:tcPr>
          <w:p w14:paraId="7B2E8572" w14:textId="790E7240" w:rsidR="002113EE" w:rsidRPr="00A63452" w:rsidRDefault="00796B8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2032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52032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ที่มีความทันสมัย</w:t>
            </w:r>
          </w:p>
        </w:tc>
        <w:tc>
          <w:tcPr>
            <w:tcW w:w="1808" w:type="dxa"/>
          </w:tcPr>
          <w:p w14:paraId="42C268B7" w14:textId="6DA352ED" w:rsidR="002113EE" w:rsidRPr="00F14880" w:rsidRDefault="007A5A8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FE3FB8" w:rsidRPr="002D2EF8" w14:paraId="0E0FC5D8" w14:textId="77777777" w:rsidTr="00796B89">
        <w:tc>
          <w:tcPr>
            <w:tcW w:w="900" w:type="dxa"/>
            <w:vMerge w:val="restart"/>
          </w:tcPr>
          <w:p w14:paraId="7BD239BC" w14:textId="697B66B5" w:rsidR="00FE3FB8" w:rsidRPr="00736FC9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2.6.10.7</w:t>
            </w:r>
          </w:p>
        </w:tc>
        <w:tc>
          <w:tcPr>
            <w:tcW w:w="3078" w:type="dxa"/>
            <w:vMerge w:val="restart"/>
          </w:tcPr>
          <w:p w14:paraId="4AFDDC41" w14:textId="60DB97C0" w:rsidR="00FE3FB8" w:rsidRPr="00815E5C" w:rsidRDefault="00FE3FB8" w:rsidP="00E672DF">
            <w:pPr>
              <w:rPr>
                <w:rtl/>
                <w:cs/>
                <w:lang w:bidi="th-TH"/>
              </w:rPr>
            </w:pP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สามารถปรับเปลี่ยนรูปแบบหรือหน้ากาก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Theme)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dashboard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ได้ไม่น้อยกว่า</w:t>
            </w:r>
            <w:r w:rsidRPr="00B4568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B4568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รูปแบบ</w:t>
            </w:r>
          </w:p>
        </w:tc>
        <w:tc>
          <w:tcPr>
            <w:tcW w:w="706" w:type="dxa"/>
            <w:vMerge w:val="restart"/>
          </w:tcPr>
          <w:p w14:paraId="07F7864E" w14:textId="3EB18551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BR45</w:t>
            </w:r>
          </w:p>
        </w:tc>
        <w:tc>
          <w:tcPr>
            <w:tcW w:w="1852" w:type="dxa"/>
            <w:vMerge w:val="restart"/>
          </w:tcPr>
          <w:p w14:paraId="3DE805E6" w14:textId="70CED2F2" w:rsidR="00FE3FB8" w:rsidRPr="00A34322" w:rsidRDefault="00FE3FB8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2 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Themes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ให้เลือกใช้</w:t>
            </w:r>
            <w:r w:rsidRPr="006B33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</w:t>
            </w:r>
            <w:r w:rsidRPr="006B33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สามารถปรับเปลี่ยนเองได้ตามความชอบส่วนตัวได้</w:t>
            </w:r>
          </w:p>
        </w:tc>
        <w:tc>
          <w:tcPr>
            <w:tcW w:w="699" w:type="dxa"/>
          </w:tcPr>
          <w:p w14:paraId="09371ECD" w14:textId="531A747D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FR89</w:t>
            </w:r>
          </w:p>
        </w:tc>
        <w:tc>
          <w:tcPr>
            <w:tcW w:w="1667" w:type="dxa"/>
          </w:tcPr>
          <w:p w14:paraId="22A55493" w14:textId="437CE4F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แสดงรูปแบบหน้ากากให้เลือกใช้</w:t>
            </w:r>
          </w:p>
        </w:tc>
        <w:tc>
          <w:tcPr>
            <w:tcW w:w="1808" w:type="dxa"/>
          </w:tcPr>
          <w:p w14:paraId="3BAA446C" w14:textId="3D882E72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FE3FB8" w:rsidRPr="002D2EF8" w14:paraId="2D853C56" w14:textId="77777777" w:rsidTr="00796B89">
        <w:tc>
          <w:tcPr>
            <w:tcW w:w="900" w:type="dxa"/>
            <w:vMerge/>
          </w:tcPr>
          <w:p w14:paraId="26EE53EA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0160530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7D1B95D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13C0DDBC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69072A92" w14:textId="78B3AAFC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FR90</w:t>
            </w:r>
          </w:p>
        </w:tc>
        <w:tc>
          <w:tcPr>
            <w:tcW w:w="1667" w:type="dxa"/>
          </w:tcPr>
          <w:p w14:paraId="52F9027F" w14:textId="7C240419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บันทึกรูปแบบหน้ากากที่เลือก</w:t>
            </w:r>
          </w:p>
        </w:tc>
        <w:tc>
          <w:tcPr>
            <w:tcW w:w="1808" w:type="dxa"/>
          </w:tcPr>
          <w:p w14:paraId="35E1ABB6" w14:textId="185256CA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E3FB8" w:rsidRPr="002D2EF8" w14:paraId="3530B852" w14:textId="77777777" w:rsidTr="00796B89">
        <w:tc>
          <w:tcPr>
            <w:tcW w:w="900" w:type="dxa"/>
            <w:vMerge/>
          </w:tcPr>
          <w:p w14:paraId="23C0D070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7091BAD" w14:textId="77777777" w:rsidR="00FE3FB8" w:rsidRPr="00B4568F" w:rsidRDefault="00FE3FB8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3777E28" w14:textId="77777777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4A2FBB38" w14:textId="77777777" w:rsidR="00FE3FB8" w:rsidRPr="006B3326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42E2265" w14:textId="2470D263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FR91</w:t>
            </w:r>
          </w:p>
        </w:tc>
        <w:tc>
          <w:tcPr>
            <w:tcW w:w="1667" w:type="dxa"/>
          </w:tcPr>
          <w:p w14:paraId="18EA485F" w14:textId="473C16D4" w:rsidR="00FE3FB8" w:rsidRDefault="00FE3FB8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หน้าจอแสดงผล ปรับเปลี่ยนตามรูปแบบหน้ากากที่เลือก</w:t>
            </w:r>
          </w:p>
        </w:tc>
        <w:tc>
          <w:tcPr>
            <w:tcW w:w="1808" w:type="dxa"/>
          </w:tcPr>
          <w:p w14:paraId="6EE72985" w14:textId="69334F06" w:rsidR="00FE3FB8" w:rsidRPr="00F14880" w:rsidRDefault="00B23DB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66290B" w:rsidRPr="002D2EF8" w14:paraId="26CF25C3" w14:textId="77777777" w:rsidTr="00796B89">
        <w:tc>
          <w:tcPr>
            <w:tcW w:w="900" w:type="dxa"/>
            <w:vMerge w:val="restart"/>
          </w:tcPr>
          <w:p w14:paraId="0E25A472" w14:textId="0C3EAF9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2.6.10.8</w:t>
            </w:r>
          </w:p>
        </w:tc>
        <w:tc>
          <w:tcPr>
            <w:tcW w:w="3078" w:type="dxa"/>
            <w:vMerge w:val="restart"/>
          </w:tcPr>
          <w:p w14:paraId="55226D00" w14:textId="06238783" w:rsidR="0066290B" w:rsidRPr="00815E5C" w:rsidRDefault="0066290B" w:rsidP="00E672DF">
            <w:pPr>
              <w:rPr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มีคู่มือหรือสื่อวิดีโอสำหรับสาธิตการใช้งานระบบ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สำหรับผู้ใช้งาน</w:t>
            </w:r>
          </w:p>
        </w:tc>
        <w:tc>
          <w:tcPr>
            <w:tcW w:w="706" w:type="dxa"/>
            <w:vMerge w:val="restart"/>
          </w:tcPr>
          <w:p w14:paraId="24BC6CB2" w14:textId="30C6CB9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BR46</w:t>
            </w:r>
          </w:p>
        </w:tc>
        <w:tc>
          <w:tcPr>
            <w:tcW w:w="1852" w:type="dxa"/>
            <w:vMerge w:val="restart"/>
          </w:tcPr>
          <w:p w14:paraId="6BA2BE61" w14:textId="0801589E" w:rsidR="0066290B" w:rsidRPr="00CC578A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Dashboard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มีการจัดเตรียม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manual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ในรูปแบบ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PDF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Video 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ไว้ให้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D07C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D07C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สามารถศึกษาวิธีการใช้งานระบบได้</w:t>
            </w:r>
          </w:p>
        </w:tc>
        <w:tc>
          <w:tcPr>
            <w:tcW w:w="699" w:type="dxa"/>
          </w:tcPr>
          <w:p w14:paraId="5D6E87A6" w14:textId="5BFDD301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FR92</w:t>
            </w:r>
          </w:p>
        </w:tc>
        <w:tc>
          <w:tcPr>
            <w:tcW w:w="1667" w:type="dxa"/>
          </w:tcPr>
          <w:p w14:paraId="7456C13F" w14:textId="5A7ACCCA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PDF</w:t>
            </w:r>
          </w:p>
        </w:tc>
        <w:tc>
          <w:tcPr>
            <w:tcW w:w="1808" w:type="dxa"/>
          </w:tcPr>
          <w:p w14:paraId="3F4074D7" w14:textId="77B640AB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66290B" w:rsidRPr="002D2EF8" w14:paraId="08FD251E" w14:textId="77777777" w:rsidTr="00796B89">
        <w:tc>
          <w:tcPr>
            <w:tcW w:w="900" w:type="dxa"/>
            <w:vMerge/>
          </w:tcPr>
          <w:p w14:paraId="783F6038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25B38C9" w14:textId="77777777" w:rsidR="0066290B" w:rsidRPr="00472E7A" w:rsidRDefault="0066290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09E34FC" w14:textId="77777777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006389B5" w14:textId="77777777" w:rsidR="0066290B" w:rsidRPr="00CD07C3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05A6966F" w14:textId="4D54023F" w:rsidR="0066290B" w:rsidRDefault="00126FA2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FR93</w:t>
            </w:r>
          </w:p>
        </w:tc>
        <w:tc>
          <w:tcPr>
            <w:tcW w:w="1667" w:type="dxa"/>
          </w:tcPr>
          <w:p w14:paraId="62E5E435" w14:textId="4A292074" w:rsidR="0066290B" w:rsidRDefault="0066290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แสดงคู่มือการใช้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Dashboard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งานในรูปแบบ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Video</w:t>
            </w:r>
          </w:p>
        </w:tc>
        <w:tc>
          <w:tcPr>
            <w:tcW w:w="1808" w:type="dxa"/>
          </w:tcPr>
          <w:p w14:paraId="2870C332" w14:textId="5AB6BA3E" w:rsidR="0066290B" w:rsidRPr="00F14880" w:rsidRDefault="00126FA2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Dashboard</w:t>
            </w:r>
          </w:p>
        </w:tc>
      </w:tr>
      <w:tr w:rsidR="007B6D8A" w:rsidRPr="002D2EF8" w14:paraId="39AB3D1F" w14:textId="77777777" w:rsidTr="00796B89">
        <w:tc>
          <w:tcPr>
            <w:tcW w:w="900" w:type="dxa"/>
            <w:vMerge w:val="restart"/>
          </w:tcPr>
          <w:p w14:paraId="73E87284" w14:textId="62235210" w:rsidR="007B6D8A" w:rsidRPr="00B158F3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2.6.10.9</w:t>
            </w:r>
          </w:p>
        </w:tc>
        <w:tc>
          <w:tcPr>
            <w:tcW w:w="3078" w:type="dxa"/>
            <w:vMerge w:val="restart"/>
          </w:tcPr>
          <w:p w14:paraId="377E3980" w14:textId="3A33A80D" w:rsidR="007B6D8A" w:rsidRPr="00C973C8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มีระบบจัดการแจ้งเตือนไปยังผู้ใช้งานโดยผู้ดูแล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ระบบสามารถจัดการข้อมูลและ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กำหนดค่าอื่นๆที่เกี่ยวข้องได้</w:t>
            </w:r>
          </w:p>
        </w:tc>
        <w:tc>
          <w:tcPr>
            <w:tcW w:w="706" w:type="dxa"/>
            <w:vMerge w:val="restart"/>
          </w:tcPr>
          <w:p w14:paraId="0070AD9C" w14:textId="763D035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BR47</w:t>
            </w:r>
          </w:p>
        </w:tc>
        <w:tc>
          <w:tcPr>
            <w:tcW w:w="1852" w:type="dxa"/>
            <w:vMerge w:val="restart"/>
          </w:tcPr>
          <w:p w14:paraId="7DC0DF6F" w14:textId="1613B3D8" w:rsidR="007B6D8A" w:rsidRPr="002B31DE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มีระบบแจ้งเตือนการใช้งานไปยังผู้ใช้งาน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จากผู้ดูแลระบบ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</w:t>
            </w:r>
            <w:r w:rsidRPr="004B2C8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ให้ผู้ดูแลระบบสามารถแจ้งเตือนปัญหาต่างๆ</w:t>
            </w:r>
            <w:r w:rsidRPr="004B2C8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และสามารถกำหนดค่าการส่งได้</w:t>
            </w:r>
          </w:p>
        </w:tc>
        <w:tc>
          <w:tcPr>
            <w:tcW w:w="699" w:type="dxa"/>
          </w:tcPr>
          <w:p w14:paraId="6B489424" w14:textId="1924707B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FR94</w:t>
            </w:r>
          </w:p>
        </w:tc>
        <w:tc>
          <w:tcPr>
            <w:tcW w:w="1667" w:type="dxa"/>
          </w:tcPr>
          <w:p w14:paraId="5A682755" w14:textId="0B13598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แสดงตัวเลือกช่องทางการส่งข้อความแจ้งเตือน</w:t>
            </w:r>
          </w:p>
        </w:tc>
        <w:tc>
          <w:tcPr>
            <w:tcW w:w="1808" w:type="dxa"/>
          </w:tcPr>
          <w:p w14:paraId="68B9C443" w14:textId="24B1504C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2583A687" w14:textId="77777777" w:rsidTr="00796B89">
        <w:tc>
          <w:tcPr>
            <w:tcW w:w="900" w:type="dxa"/>
            <w:vMerge/>
          </w:tcPr>
          <w:p w14:paraId="663C212E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2BD1C511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81F179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79196FB1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5FDED71B" w14:textId="6A6DEF50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FR95</w:t>
            </w:r>
          </w:p>
        </w:tc>
        <w:tc>
          <w:tcPr>
            <w:tcW w:w="1667" w:type="dxa"/>
          </w:tcPr>
          <w:p w14:paraId="02EEFFC1" w14:textId="1C8A5B26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แสดงตัวเลือกสำหรับกำหนดค่าผู้ใช้งาน หรือ กลุ่มผู้ใช้งาน ที่ต้องการส่งข้อความแจ้งเตือน</w:t>
            </w:r>
          </w:p>
        </w:tc>
        <w:tc>
          <w:tcPr>
            <w:tcW w:w="1808" w:type="dxa"/>
          </w:tcPr>
          <w:p w14:paraId="25D63388" w14:textId="1A85170F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3030AB24" w14:textId="77777777" w:rsidTr="00796B89">
        <w:tc>
          <w:tcPr>
            <w:tcW w:w="900" w:type="dxa"/>
            <w:vMerge/>
          </w:tcPr>
          <w:p w14:paraId="36078B42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5A76303A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3250554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A1C57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3C2E119F" w14:textId="73E36F4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FR96</w:t>
            </w:r>
          </w:p>
        </w:tc>
        <w:tc>
          <w:tcPr>
            <w:tcW w:w="1667" w:type="dxa"/>
          </w:tcPr>
          <w:p w14:paraId="4E66CD56" w14:textId="522A652A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แสดงกล่องสำหรับใส่ข้อความที่จะส่ง</w:t>
            </w:r>
          </w:p>
        </w:tc>
        <w:tc>
          <w:tcPr>
            <w:tcW w:w="1808" w:type="dxa"/>
          </w:tcPr>
          <w:p w14:paraId="58E04E82" w14:textId="7ED25E1B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7B6D8A" w:rsidRPr="002D2EF8" w14:paraId="6B8D4152" w14:textId="77777777" w:rsidTr="00796B89">
        <w:tc>
          <w:tcPr>
            <w:tcW w:w="900" w:type="dxa"/>
            <w:vMerge/>
          </w:tcPr>
          <w:p w14:paraId="4020A77B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78" w:type="dxa"/>
            <w:vMerge/>
          </w:tcPr>
          <w:p w14:paraId="3FC5FBC4" w14:textId="77777777" w:rsidR="007B6D8A" w:rsidRPr="00472E7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9585F21" w14:textId="77777777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52" w:type="dxa"/>
            <w:vMerge/>
          </w:tcPr>
          <w:p w14:paraId="3E462F0F" w14:textId="77777777" w:rsidR="007B6D8A" w:rsidRPr="004B2C82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699" w:type="dxa"/>
          </w:tcPr>
          <w:p w14:paraId="25882386" w14:textId="660B6B42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FR97</w:t>
            </w:r>
          </w:p>
        </w:tc>
        <w:tc>
          <w:tcPr>
            <w:tcW w:w="1667" w:type="dxa"/>
          </w:tcPr>
          <w:p w14:paraId="72C793AF" w14:textId="349363F8" w:rsidR="007B6D8A" w:rsidRDefault="007B6D8A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ทำการส่งข้อความไปยังผู้รับ</w:t>
            </w:r>
          </w:p>
        </w:tc>
        <w:tc>
          <w:tcPr>
            <w:tcW w:w="1808" w:type="dxa"/>
          </w:tcPr>
          <w:p w14:paraId="6D798FC4" w14:textId="677132D5" w:rsidR="007B6D8A" w:rsidRPr="00F14880" w:rsidRDefault="0029159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Notification</w:t>
            </w:r>
          </w:p>
        </w:tc>
      </w:tr>
      <w:tr w:rsidR="002113EE" w:rsidRPr="002D2EF8" w14:paraId="04BCD980" w14:textId="77777777" w:rsidTr="00796B89">
        <w:tc>
          <w:tcPr>
            <w:tcW w:w="900" w:type="dxa"/>
          </w:tcPr>
          <w:p w14:paraId="79548E9F" w14:textId="2EFB00FC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796B89">
              <w:rPr>
                <w:rFonts w:ascii="Trirong" w:hAnsi="Trirong" w:cs="Trirong"/>
                <w:color w:val="000000" w:themeColor="text1"/>
                <w:sz w:val="16"/>
                <w:szCs w:val="16"/>
                <w:lang w:bidi="th-TH"/>
              </w:rPr>
              <w:t>2.6.10.10</w:t>
            </w:r>
          </w:p>
        </w:tc>
        <w:tc>
          <w:tcPr>
            <w:tcW w:w="3078" w:type="dxa"/>
          </w:tcPr>
          <w:p w14:paraId="3BF06B17" w14:textId="3EFAF624" w:rsidR="002113EE" w:rsidRPr="00F40DF6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มีระบบตรวจสอบรุ่นของ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72E7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Browser </w:t>
            </w:r>
            <w:r w:rsidRPr="00472E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สำหรับให้ผู้ดูแลระบบกำหนดค่าได้</w:t>
            </w:r>
          </w:p>
        </w:tc>
        <w:tc>
          <w:tcPr>
            <w:tcW w:w="706" w:type="dxa"/>
          </w:tcPr>
          <w:p w14:paraId="1149189E" w14:textId="0707D39B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BR48</w:t>
            </w:r>
          </w:p>
        </w:tc>
        <w:tc>
          <w:tcPr>
            <w:tcW w:w="1852" w:type="dxa"/>
          </w:tcPr>
          <w:p w14:paraId="3C420EE9" w14:textId="0A5C4247" w:rsidR="002113EE" w:rsidRPr="00E940F1" w:rsidRDefault="002406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ระบบสามารถตรวจสอบ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Browser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ของ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User 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Administrator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สามารถกำหนดค่าต่างๆ</w:t>
            </w:r>
            <w:r w:rsidRPr="00FB2EA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FB2EA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สำหรับการใช้งานระบบได้</w:t>
            </w:r>
          </w:p>
        </w:tc>
        <w:tc>
          <w:tcPr>
            <w:tcW w:w="699" w:type="dxa"/>
          </w:tcPr>
          <w:p w14:paraId="4D42CC3F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67" w:type="dxa"/>
          </w:tcPr>
          <w:p w14:paraId="16A2714B" w14:textId="77777777" w:rsidR="002113EE" w:rsidRDefault="002113EE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808" w:type="dxa"/>
          </w:tcPr>
          <w:p w14:paraId="70E10D01" w14:textId="77777777" w:rsidR="002113EE" w:rsidRPr="00F14880" w:rsidRDefault="002113EE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53125" w:rsidRPr="00635677" w14:paraId="36C87C58" w14:textId="77777777" w:rsidTr="00796B89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5918643D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3078" w:type="dxa"/>
            <w:shd w:val="clear" w:color="auto" w:fill="BDD6EE" w:themeFill="accent1" w:themeFillTint="66"/>
          </w:tcPr>
          <w:p w14:paraId="17CA5AD8" w14:textId="77777777" w:rsidR="00853125" w:rsidRPr="008B2895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490BCC69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52" w:type="dxa"/>
            <w:shd w:val="clear" w:color="auto" w:fill="BDD6EE" w:themeFill="accent1" w:themeFillTint="66"/>
          </w:tcPr>
          <w:p w14:paraId="64ADBDF8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699" w:type="dxa"/>
            <w:shd w:val="clear" w:color="auto" w:fill="BDD6EE" w:themeFill="accent1" w:themeFillTint="66"/>
          </w:tcPr>
          <w:p w14:paraId="785DCD86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7" w:type="dxa"/>
            <w:shd w:val="clear" w:color="auto" w:fill="BDD6EE" w:themeFill="accent1" w:themeFillTint="66"/>
          </w:tcPr>
          <w:p w14:paraId="41A2863D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808" w:type="dxa"/>
            <w:shd w:val="clear" w:color="auto" w:fill="BDD6EE" w:themeFill="accent1" w:themeFillTint="66"/>
          </w:tcPr>
          <w:p w14:paraId="1304B60B" w14:textId="77777777" w:rsidR="00853125" w:rsidRPr="00635677" w:rsidRDefault="0085312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FB2EA7" w:rsidRPr="00F14880" w14:paraId="05CBD69A" w14:textId="77777777" w:rsidTr="00796B89">
        <w:tc>
          <w:tcPr>
            <w:tcW w:w="900" w:type="dxa"/>
            <w:vMerge w:val="restart"/>
          </w:tcPr>
          <w:p w14:paraId="44570639" w14:textId="04A10C9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</w:p>
        </w:tc>
        <w:tc>
          <w:tcPr>
            <w:tcW w:w="3078" w:type="dxa"/>
            <w:vMerge w:val="restart"/>
          </w:tcPr>
          <w:p w14:paraId="599692C5" w14:textId="11E8E693" w:rsidR="00FB2EA7" w:rsidRPr="00815E5C" w:rsidRDefault="00FB2EA7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พัฒนาระบบจัดการข้อมูลผู้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ใช้งานระบบเทคโนโลยีสารสนเทศขององค์กร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(</w:t>
            </w:r>
            <w:r w:rsidRPr="003D64E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Management System) </w:t>
            </w:r>
            <w:r w:rsidRPr="003D64E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และรายงาน</w:t>
            </w:r>
          </w:p>
        </w:tc>
        <w:tc>
          <w:tcPr>
            <w:tcW w:w="706" w:type="dxa"/>
          </w:tcPr>
          <w:p w14:paraId="00897626" w14:textId="5DF32A96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BR49</w:t>
            </w:r>
          </w:p>
        </w:tc>
        <w:tc>
          <w:tcPr>
            <w:tcW w:w="1852" w:type="dxa"/>
          </w:tcPr>
          <w:p w14:paraId="34863678" w14:textId="39CABF70" w:rsidR="00FB2EA7" w:rsidRPr="00CB159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Management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ช่วยให้สามารถบริหารจัดการ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1BE468F2" w14:textId="67CF58A1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FR98</w:t>
            </w:r>
          </w:p>
        </w:tc>
        <w:tc>
          <w:tcPr>
            <w:tcW w:w="1667" w:type="dxa"/>
          </w:tcPr>
          <w:p w14:paraId="249AD89B" w14:textId="53AE9E28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บริหารจัดการ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808" w:type="dxa"/>
          </w:tcPr>
          <w:p w14:paraId="6374757B" w14:textId="3BC40C72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FB2EA7" w:rsidRPr="00F14880" w14:paraId="57043792" w14:textId="77777777" w:rsidTr="00796B89">
        <w:tc>
          <w:tcPr>
            <w:tcW w:w="900" w:type="dxa"/>
            <w:vMerge/>
          </w:tcPr>
          <w:p w14:paraId="7CD9BA8E" w14:textId="77777777" w:rsidR="00FB2EA7" w:rsidRPr="00D13A0F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78" w:type="dxa"/>
            <w:vMerge/>
          </w:tcPr>
          <w:p w14:paraId="47D6DC1C" w14:textId="77777777" w:rsidR="00FB2EA7" w:rsidRDefault="00FB2EA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</w:tcPr>
          <w:p w14:paraId="18C70833" w14:textId="112561D7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BR50</w:t>
            </w:r>
          </w:p>
        </w:tc>
        <w:tc>
          <w:tcPr>
            <w:tcW w:w="1852" w:type="dxa"/>
          </w:tcPr>
          <w:p w14:paraId="269240D4" w14:textId="60C661BF" w:rsidR="00FB2EA7" w:rsidRPr="00D13A0F" w:rsidRDefault="00FB2EA7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มีรายงานการใช้งานในส่วน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  <w:tc>
          <w:tcPr>
            <w:tcW w:w="699" w:type="dxa"/>
          </w:tcPr>
          <w:p w14:paraId="53CDD69D" w14:textId="61D6E24A" w:rsidR="00FB2EA7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FR99</w:t>
            </w:r>
          </w:p>
        </w:tc>
        <w:tc>
          <w:tcPr>
            <w:tcW w:w="1667" w:type="dxa"/>
          </w:tcPr>
          <w:p w14:paraId="1AAF1775" w14:textId="577337D4" w:rsidR="00FB2EA7" w:rsidRPr="00A63452" w:rsidRDefault="00FB2EA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แสดงผลรายงาน</w:t>
            </w:r>
          </w:p>
        </w:tc>
        <w:tc>
          <w:tcPr>
            <w:tcW w:w="1808" w:type="dxa"/>
          </w:tcPr>
          <w:p w14:paraId="4A23B5DA" w14:textId="463BE90A" w:rsidR="00FB2EA7" w:rsidRPr="00F14880" w:rsidRDefault="00FB2EA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853125" w:rsidRPr="002D2EF8" w14:paraId="53A57962" w14:textId="77777777" w:rsidTr="00796B89">
        <w:tc>
          <w:tcPr>
            <w:tcW w:w="900" w:type="dxa"/>
          </w:tcPr>
          <w:p w14:paraId="77F484BE" w14:textId="228D17D5" w:rsidR="00853125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</w:t>
            </w:r>
          </w:p>
        </w:tc>
        <w:tc>
          <w:tcPr>
            <w:tcW w:w="3078" w:type="dxa"/>
          </w:tcPr>
          <w:p w14:paraId="7A957311" w14:textId="3461802B" w:rsidR="00853125" w:rsidRPr="00815E5C" w:rsidRDefault="00D13A0F" w:rsidP="00E672DF">
            <w:pPr>
              <w:rPr>
                <w:rtl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ออกแบบโครงสร้างฐานข้อมูลโดยจำ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แนกออกเป็น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กลุ่มบุคลากรกรมสรรพสามิตกลุ่มผุ้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ประกอบการ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Supplier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กรมสรรพสามิต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ๆ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Guest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ทั้งนี้การจำ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แนกอาจจะปรับเปลี่ยนไป</w:t>
            </w:r>
            <w:r w:rsidRPr="00C2767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7678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C2767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ขึ้นอยู่กับความเหมาะสมของการออกแบบ</w:t>
            </w:r>
          </w:p>
        </w:tc>
        <w:tc>
          <w:tcPr>
            <w:tcW w:w="706" w:type="dxa"/>
          </w:tcPr>
          <w:p w14:paraId="526C51BB" w14:textId="33FC9293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BR51</w:t>
            </w:r>
          </w:p>
        </w:tc>
        <w:tc>
          <w:tcPr>
            <w:tcW w:w="1852" w:type="dxa"/>
          </w:tcPr>
          <w:p w14:paraId="76E0B4D8" w14:textId="0A84F985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สามารถจำแนกกลุ่ม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เป็น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  </w:t>
            </w:r>
          </w:p>
          <w:p w14:paraId="2586AF7E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ผู้ประกอบการ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3B073357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supplier </w:t>
            </w:r>
          </w:p>
          <w:p w14:paraId="1E495DC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บุคคลากรกรมสรรพสามิต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7F9F9EF0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(4)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กลุ่มอื่นๆ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29A162D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(5)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guest </w:t>
            </w:r>
          </w:p>
          <w:p w14:paraId="208844D5" w14:textId="2F5A6D8F" w:rsidR="00853125" w:rsidRPr="00A34322" w:rsidRDefault="00D13A0F" w:rsidP="00D13A0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โดยสามารถแยก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ตามกลุ่ม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699" w:type="dxa"/>
          </w:tcPr>
          <w:p w14:paraId="26C56750" w14:textId="1798331D" w:rsidR="00853125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FR100</w:t>
            </w:r>
          </w:p>
        </w:tc>
        <w:tc>
          <w:tcPr>
            <w:tcW w:w="1667" w:type="dxa"/>
          </w:tcPr>
          <w:p w14:paraId="7E1929EC" w14:textId="0E6693C9" w:rsidR="00853125" w:rsidRDefault="005B363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จัดเก็บข้อมูล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แบ่งตาม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Group</w:t>
            </w:r>
          </w:p>
        </w:tc>
        <w:tc>
          <w:tcPr>
            <w:tcW w:w="1808" w:type="dxa"/>
          </w:tcPr>
          <w:p w14:paraId="266A35FA" w14:textId="7CE9B80F" w:rsidR="00853125" w:rsidRPr="00F14880" w:rsidRDefault="005B363B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5FD66017" w14:textId="2C023347" w:rsidR="002113EE" w:rsidRDefault="002113EE" w:rsidP="00DC4690">
      <w:pPr>
        <w:rPr>
          <w:rFonts w:ascii="Trirong" w:hAnsi="Trirong" w:cs="Trirong"/>
          <w:lang w:bidi="th-TH"/>
        </w:rPr>
      </w:pPr>
    </w:p>
    <w:p w14:paraId="6B75EEC0" w14:textId="2655324A" w:rsidR="00D13A0F" w:rsidRDefault="00D13A0F" w:rsidP="00DC4690">
      <w:pPr>
        <w:rPr>
          <w:rFonts w:ascii="Trirong" w:hAnsi="Trirong" w:cs="Trirong"/>
          <w:lang w:bidi="th-TH"/>
        </w:rPr>
      </w:pPr>
    </w:p>
    <w:p w14:paraId="2D770226" w14:textId="499A274C" w:rsidR="00D13A0F" w:rsidRDefault="00D13A0F" w:rsidP="00DC4690">
      <w:pPr>
        <w:rPr>
          <w:rFonts w:ascii="Trirong" w:hAnsi="Trirong" w:cs="Trirong"/>
          <w:lang w:bidi="th-TH"/>
        </w:rPr>
      </w:pPr>
    </w:p>
    <w:p w14:paraId="3B5C2586" w14:textId="78510CA8" w:rsidR="00853125" w:rsidRDefault="00853125" w:rsidP="00DC4690">
      <w:pPr>
        <w:rPr>
          <w:rFonts w:ascii="Trirong" w:hAnsi="Trirong" w:cs="Trirong"/>
          <w:lang w:bidi="th-TH"/>
        </w:rPr>
      </w:pPr>
    </w:p>
    <w:p w14:paraId="585F7826" w14:textId="61913207" w:rsidR="00D13A0F" w:rsidRDefault="00D13A0F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D13A0F" w:rsidRPr="00635677" w14:paraId="22575024" w14:textId="77777777" w:rsidTr="000E248E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6E725CF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3CA23C1C" w14:textId="77777777" w:rsidR="00D13A0F" w:rsidRPr="008B2895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36E8C3B5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AA8BFD0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6D345DC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22BE4B7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68F1E126" w14:textId="77777777" w:rsidR="00D13A0F" w:rsidRPr="00635677" w:rsidRDefault="00D13A0F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D13A0F" w:rsidRPr="00F14880" w14:paraId="05CFA2AF" w14:textId="77777777" w:rsidTr="000E248E">
        <w:tc>
          <w:tcPr>
            <w:tcW w:w="978" w:type="dxa"/>
          </w:tcPr>
          <w:p w14:paraId="0AAA3DB0" w14:textId="650FC5F7" w:rsidR="00D13A0F" w:rsidRPr="00D13A0F" w:rsidRDefault="00D13A0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.2</w:t>
            </w:r>
          </w:p>
        </w:tc>
        <w:tc>
          <w:tcPr>
            <w:tcW w:w="2929" w:type="dxa"/>
          </w:tcPr>
          <w:p w14:paraId="400D3CCA" w14:textId="250AF1D0" w:rsidR="00D13A0F" w:rsidRPr="00815E5C" w:rsidRDefault="00D13A0F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ออกแ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บบกระบวนการลงทะเบียนของแต่ละกลุ่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โดยกลุ่มบุคลากรลงทะเบียนนำ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ข้อมูลจาก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MS Mincho" w:eastAsia="MS Mincho" w:hAnsi="MS Mincho" w:cs="MS Mincho" w:hint="eastAsia"/>
                <w:color w:val="000000" w:themeColor="text1"/>
                <w:sz w:val="20"/>
                <w:szCs w:val="20"/>
                <w:cs/>
                <w:lang w:bidi="th-TH"/>
              </w:rPr>
              <w:t> 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DPIS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e-Office </w:t>
            </w: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36123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</w:p>
        </w:tc>
        <w:tc>
          <w:tcPr>
            <w:tcW w:w="706" w:type="dxa"/>
          </w:tcPr>
          <w:p w14:paraId="56E1DF88" w14:textId="07A47681" w:rsidR="00D13A0F" w:rsidRDefault="00735B2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BR52</w:t>
            </w:r>
          </w:p>
        </w:tc>
        <w:tc>
          <w:tcPr>
            <w:tcW w:w="1834" w:type="dxa"/>
          </w:tcPr>
          <w:p w14:paraId="2342847B" w14:textId="3B1AD25A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ระบบสามารถนำข้อมูลบุคคลากรกรมสรรพสามิตจาก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  <w:p w14:paraId="49E117BC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5B5851D9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6648E7C4" w14:textId="77777777" w:rsidR="00D13A0F" w:rsidRPr="00D13A0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 </w:t>
            </w:r>
          </w:p>
          <w:p w14:paraId="460609AB" w14:textId="0760E7DF" w:rsidR="00D13A0F" w:rsidRPr="00CB159F" w:rsidRDefault="00D13A0F" w:rsidP="00D13A0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มารวมไว้ที่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UMS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13A0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เพื่อให้มีข้อมูลที่ครบถ้วนตามกลุ่มบุคคลากร</w:t>
            </w:r>
          </w:p>
        </w:tc>
        <w:tc>
          <w:tcPr>
            <w:tcW w:w="816" w:type="dxa"/>
          </w:tcPr>
          <w:p w14:paraId="70ADCF5E" w14:textId="3CF24278" w:rsidR="00D13A0F" w:rsidRDefault="004B60D4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FR101</w:t>
            </w:r>
          </w:p>
        </w:tc>
        <w:tc>
          <w:tcPr>
            <w:tcW w:w="1652" w:type="dxa"/>
          </w:tcPr>
          <w:p w14:paraId="1BFD7076" w14:textId="77777777" w:rsidR="00D13A0F" w:rsidRDefault="006C776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ข้อมูลจาก</w:t>
            </w:r>
          </w:p>
          <w:p w14:paraId="64D020A7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(1) DPIS </w:t>
            </w:r>
          </w:p>
          <w:p w14:paraId="1F8192F1" w14:textId="77777777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(2) e-Office </w:t>
            </w:r>
          </w:p>
          <w:p w14:paraId="1A480128" w14:textId="77777777" w:rsidR="006C7766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(3) LDAP </w:t>
            </w:r>
          </w:p>
          <w:p w14:paraId="48EEED16" w14:textId="12C9C508" w:rsidR="006C7766" w:rsidRPr="00D13A0F" w:rsidRDefault="006C7766" w:rsidP="006C776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มาเก็บรวบรวมไว้ที่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</w:p>
          <w:p w14:paraId="56F938B7" w14:textId="0F3FB058" w:rsidR="006C7766" w:rsidRPr="006C7766" w:rsidRDefault="006C7766" w:rsidP="006C7766">
            <w:pPr>
              <w:rPr>
                <w:cs/>
                <w:lang w:bidi="th-TH"/>
              </w:rPr>
            </w:pPr>
          </w:p>
        </w:tc>
        <w:tc>
          <w:tcPr>
            <w:tcW w:w="1795" w:type="dxa"/>
          </w:tcPr>
          <w:p w14:paraId="3201B027" w14:textId="613F5AAA" w:rsidR="00D13A0F" w:rsidRPr="00F14880" w:rsidRDefault="006C776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02048D" w:rsidRPr="00F14880" w14:paraId="0CCF5FEE" w14:textId="77777777" w:rsidTr="000E248E">
        <w:tc>
          <w:tcPr>
            <w:tcW w:w="978" w:type="dxa"/>
            <w:vMerge w:val="restart"/>
          </w:tcPr>
          <w:p w14:paraId="09A0D73D" w14:textId="4A00F5B2" w:rsidR="0002048D" w:rsidRPr="00D13A0F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2.7.3,1</w:t>
            </w:r>
          </w:p>
        </w:tc>
        <w:tc>
          <w:tcPr>
            <w:tcW w:w="2929" w:type="dxa"/>
            <w:vMerge w:val="restart"/>
          </w:tcPr>
          <w:p w14:paraId="7A6DF375" w14:textId="735DE0D2" w:rsidR="0002048D" w:rsidRPr="00815E5C" w:rsidRDefault="0002048D" w:rsidP="00E672DF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</w:t>
            </w:r>
          </w:p>
        </w:tc>
        <w:tc>
          <w:tcPr>
            <w:tcW w:w="706" w:type="dxa"/>
            <w:vMerge w:val="restart"/>
          </w:tcPr>
          <w:p w14:paraId="6721C776" w14:textId="29AFC3DE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BR53</w:t>
            </w:r>
          </w:p>
        </w:tc>
        <w:tc>
          <w:tcPr>
            <w:tcW w:w="1834" w:type="dxa"/>
            <w:vMerge w:val="restart"/>
          </w:tcPr>
          <w:p w14:paraId="2D3458A6" w14:textId="3B08FCCB" w:rsidR="0002048D" w:rsidRPr="00A34322" w:rsidRDefault="0002048D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สามารถลงทะเบียน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E51DA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E51D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ได้ตามที่กำหนด</w:t>
            </w:r>
          </w:p>
        </w:tc>
        <w:tc>
          <w:tcPr>
            <w:tcW w:w="816" w:type="dxa"/>
          </w:tcPr>
          <w:p w14:paraId="4C39ACD3" w14:textId="1618CB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FR102</w:t>
            </w:r>
          </w:p>
        </w:tc>
        <w:tc>
          <w:tcPr>
            <w:tcW w:w="1652" w:type="dxa"/>
          </w:tcPr>
          <w:p w14:paraId="5BA7F04B" w14:textId="772AC023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แสดงช่องทางการลงทะเบียนใหม่</w:t>
            </w:r>
          </w:p>
        </w:tc>
        <w:tc>
          <w:tcPr>
            <w:tcW w:w="1795" w:type="dxa"/>
          </w:tcPr>
          <w:p w14:paraId="54BA5EB0" w14:textId="6EEC7CD0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731F675C" w14:textId="77777777" w:rsidTr="000E248E">
        <w:tc>
          <w:tcPr>
            <w:tcW w:w="978" w:type="dxa"/>
            <w:vMerge/>
          </w:tcPr>
          <w:p w14:paraId="4DC2AFA7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D97EAC" w14:textId="77777777" w:rsidR="0002048D" w:rsidRPr="00636123" w:rsidRDefault="0002048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DD60A0" w14:textId="77777777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D0D9A7" w14:textId="77777777" w:rsidR="0002048D" w:rsidRPr="000E51DA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43ABB81" w14:textId="681E1926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FR103</w:t>
            </w:r>
          </w:p>
        </w:tc>
        <w:tc>
          <w:tcPr>
            <w:tcW w:w="1652" w:type="dxa"/>
          </w:tcPr>
          <w:p w14:paraId="4C38038D" w14:textId="0CB98CAD" w:rsidR="0002048D" w:rsidRDefault="0002048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บันทึกข้อมูลการลงทะเบียนใหม่</w:t>
            </w:r>
          </w:p>
        </w:tc>
        <w:tc>
          <w:tcPr>
            <w:tcW w:w="1795" w:type="dxa"/>
          </w:tcPr>
          <w:p w14:paraId="1BED2133" w14:textId="017D221D" w:rsidR="0002048D" w:rsidRPr="00F14880" w:rsidRDefault="0002048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Registration</w:t>
            </w:r>
          </w:p>
        </w:tc>
      </w:tr>
      <w:tr w:rsidR="0002048D" w:rsidRPr="00F14880" w14:paraId="057DE459" w14:textId="77777777" w:rsidTr="000E248E">
        <w:tc>
          <w:tcPr>
            <w:tcW w:w="978" w:type="dxa"/>
            <w:vMerge w:val="restart"/>
          </w:tcPr>
          <w:p w14:paraId="28E93019" w14:textId="7AEC8D94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2.7.3.2</w:t>
            </w:r>
          </w:p>
        </w:tc>
        <w:tc>
          <w:tcPr>
            <w:tcW w:w="2929" w:type="dxa"/>
            <w:vMerge w:val="restart"/>
          </w:tcPr>
          <w:p w14:paraId="14E6FFA2" w14:textId="0A7FAE21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การปรับเปลี่ยนตำแหน่ง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และพื้นที่</w:t>
            </w:r>
          </w:p>
        </w:tc>
        <w:tc>
          <w:tcPr>
            <w:tcW w:w="706" w:type="dxa"/>
            <w:vMerge w:val="restart"/>
          </w:tcPr>
          <w:p w14:paraId="7CE9A770" w14:textId="2EAAC851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BR54</w:t>
            </w:r>
          </w:p>
        </w:tc>
        <w:tc>
          <w:tcPr>
            <w:tcW w:w="1834" w:type="dxa"/>
            <w:vMerge w:val="restart"/>
          </w:tcPr>
          <w:p w14:paraId="2AC97FBB" w14:textId="7AD67681" w:rsidR="0002048D" w:rsidRPr="000E51DA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สามารถปรับเปลี่ยนตำแหน่ง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ระดับ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กลุ่ม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532A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532A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ที่จะลงทะเบียนได้</w:t>
            </w:r>
          </w:p>
        </w:tc>
        <w:tc>
          <w:tcPr>
            <w:tcW w:w="816" w:type="dxa"/>
          </w:tcPr>
          <w:p w14:paraId="0F35EF25" w14:textId="7F7AFF5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FR104</w:t>
            </w:r>
          </w:p>
        </w:tc>
        <w:tc>
          <w:tcPr>
            <w:tcW w:w="1652" w:type="dxa"/>
          </w:tcPr>
          <w:p w14:paraId="2324197D" w14:textId="6E8B589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แสดงหน้าการปรับเปลี่ยนข้อมูล</w:t>
            </w:r>
          </w:p>
        </w:tc>
        <w:tc>
          <w:tcPr>
            <w:tcW w:w="1795" w:type="dxa"/>
          </w:tcPr>
          <w:p w14:paraId="3AF288FB" w14:textId="7B22C712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02048D" w:rsidRPr="00F14880" w14:paraId="45CE2F6A" w14:textId="77777777" w:rsidTr="000E248E">
        <w:tc>
          <w:tcPr>
            <w:tcW w:w="978" w:type="dxa"/>
            <w:vMerge/>
          </w:tcPr>
          <w:p w14:paraId="479CDAB6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677F5CBE" w14:textId="77777777" w:rsidR="0002048D" w:rsidRPr="00636123" w:rsidRDefault="0002048D" w:rsidP="003006D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C15E30E" w14:textId="77777777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0EB4577F" w14:textId="77777777" w:rsidR="0002048D" w:rsidRPr="002532A6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8D5A96" w14:textId="480464CA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FR105</w:t>
            </w:r>
          </w:p>
        </w:tc>
        <w:tc>
          <w:tcPr>
            <w:tcW w:w="1652" w:type="dxa"/>
          </w:tcPr>
          <w:p w14:paraId="44D8EFDA" w14:textId="5E52BC86" w:rsidR="0002048D" w:rsidRDefault="0002048D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บันทึกการปรับเปลี่ยนข้อมูล</w:t>
            </w:r>
          </w:p>
        </w:tc>
        <w:tc>
          <w:tcPr>
            <w:tcW w:w="1795" w:type="dxa"/>
          </w:tcPr>
          <w:p w14:paraId="51766359" w14:textId="4E2F2275" w:rsidR="0002048D" w:rsidRPr="00F14880" w:rsidRDefault="0002048D" w:rsidP="003006D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1A3929C9" w14:textId="1E04C56F" w:rsidR="00D13A0F" w:rsidRDefault="00D13A0F" w:rsidP="00DC4690">
      <w:pPr>
        <w:rPr>
          <w:rFonts w:ascii="Trirong" w:hAnsi="Trirong" w:cs="Trirong"/>
          <w:lang w:bidi="th-TH"/>
        </w:rPr>
      </w:pPr>
    </w:p>
    <w:p w14:paraId="3816FCC1" w14:textId="29F31ED9" w:rsidR="00D13A0F" w:rsidRDefault="00D13A0F" w:rsidP="00DC4690">
      <w:pPr>
        <w:rPr>
          <w:rFonts w:ascii="Trirong" w:hAnsi="Trirong" w:cs="Trirong"/>
          <w:lang w:bidi="th-TH"/>
        </w:rPr>
      </w:pPr>
    </w:p>
    <w:p w14:paraId="6EF33383" w14:textId="030C09C7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35"/>
        <w:gridCol w:w="2945"/>
        <w:gridCol w:w="720"/>
        <w:gridCol w:w="1949"/>
        <w:gridCol w:w="816"/>
        <w:gridCol w:w="1651"/>
        <w:gridCol w:w="1794"/>
      </w:tblGrid>
      <w:tr w:rsidR="003006D5" w:rsidRPr="00635677" w14:paraId="30B449A2" w14:textId="77777777" w:rsidTr="006F6F57">
        <w:trPr>
          <w:trHeight w:val="1340"/>
        </w:trPr>
        <w:tc>
          <w:tcPr>
            <w:tcW w:w="835" w:type="dxa"/>
            <w:shd w:val="clear" w:color="auto" w:fill="BDD6EE" w:themeFill="accent1" w:themeFillTint="66"/>
          </w:tcPr>
          <w:p w14:paraId="324FA272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45" w:type="dxa"/>
            <w:shd w:val="clear" w:color="auto" w:fill="BDD6EE" w:themeFill="accent1" w:themeFillTint="66"/>
          </w:tcPr>
          <w:p w14:paraId="3417CE20" w14:textId="77777777" w:rsidR="003006D5" w:rsidRPr="008B2895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20" w:type="dxa"/>
            <w:shd w:val="clear" w:color="auto" w:fill="BDD6EE" w:themeFill="accent1" w:themeFillTint="66"/>
          </w:tcPr>
          <w:p w14:paraId="104B6BE2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949" w:type="dxa"/>
            <w:shd w:val="clear" w:color="auto" w:fill="BDD6EE" w:themeFill="accent1" w:themeFillTint="66"/>
          </w:tcPr>
          <w:p w14:paraId="387670CE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2D24F0D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1" w:type="dxa"/>
            <w:shd w:val="clear" w:color="auto" w:fill="BDD6EE" w:themeFill="accent1" w:themeFillTint="66"/>
          </w:tcPr>
          <w:p w14:paraId="492F72C0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4" w:type="dxa"/>
            <w:shd w:val="clear" w:color="auto" w:fill="BDD6EE" w:themeFill="accent1" w:themeFillTint="66"/>
          </w:tcPr>
          <w:p w14:paraId="3C51FF1A" w14:textId="77777777" w:rsidR="003006D5" w:rsidRPr="00635677" w:rsidRDefault="003006D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C1FA9" w:rsidRPr="00F14880" w14:paraId="49192F3D" w14:textId="77777777" w:rsidTr="006F6F57">
        <w:tc>
          <w:tcPr>
            <w:tcW w:w="835" w:type="dxa"/>
            <w:vMerge w:val="restart"/>
          </w:tcPr>
          <w:p w14:paraId="4DF4631F" w14:textId="627DB5BD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.3.3</w:t>
            </w:r>
          </w:p>
        </w:tc>
        <w:tc>
          <w:tcPr>
            <w:tcW w:w="2945" w:type="dxa"/>
            <w:vMerge w:val="restart"/>
          </w:tcPr>
          <w:p w14:paraId="338B755A" w14:textId="4D6227D3" w:rsidR="008C1FA9" w:rsidRPr="00636123" w:rsidRDefault="008C1F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การยกเลิกการใช้อุปกรณ์</w:t>
            </w:r>
            <w:r w:rsidRPr="004E2E0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และยกเลิกบัญชีผู้ใช้</w:t>
            </w:r>
          </w:p>
        </w:tc>
        <w:tc>
          <w:tcPr>
            <w:tcW w:w="720" w:type="dxa"/>
            <w:vMerge w:val="restart"/>
          </w:tcPr>
          <w:p w14:paraId="0821D66A" w14:textId="5BF62070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BR55</w:t>
            </w:r>
          </w:p>
        </w:tc>
        <w:tc>
          <w:tcPr>
            <w:tcW w:w="1949" w:type="dxa"/>
            <w:vMerge w:val="restart"/>
          </w:tcPr>
          <w:p w14:paraId="152B5662" w14:textId="70AC0C19" w:rsidR="008C1FA9" w:rsidRPr="003006D5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ระบบสามารถยกเลิกบัญชีผู้ใช้งานของ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3A9DB815" w14:textId="18E96BA1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FR106</w:t>
            </w:r>
          </w:p>
        </w:tc>
        <w:tc>
          <w:tcPr>
            <w:tcW w:w="1651" w:type="dxa"/>
          </w:tcPr>
          <w:p w14:paraId="4FABC63C" w14:textId="66819A2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BE0C604" w14:textId="0EC569F2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66773543" w14:textId="77777777" w:rsidTr="006F6F57">
        <w:tc>
          <w:tcPr>
            <w:tcW w:w="835" w:type="dxa"/>
            <w:vMerge/>
          </w:tcPr>
          <w:p w14:paraId="0F79A6BE" w14:textId="2AC4FF2A" w:rsidR="008C1FA9" w:rsidRPr="00D13A0F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8FE8729" w14:textId="530DA43A" w:rsidR="008C1FA9" w:rsidRPr="00815E5C" w:rsidRDefault="008C1FA9" w:rsidP="00E672DF">
            <w:pPr>
              <w:rPr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7941C50" w14:textId="3EE7C179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567D8D9" w14:textId="5106104C" w:rsidR="008C1FA9" w:rsidRPr="00CB159F" w:rsidRDefault="008C1FA9" w:rsidP="003006D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F6E1E9" w14:textId="327178A2" w:rsidR="008C1FA9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FR107</w:t>
            </w:r>
          </w:p>
        </w:tc>
        <w:tc>
          <w:tcPr>
            <w:tcW w:w="1651" w:type="dxa"/>
          </w:tcPr>
          <w:p w14:paraId="394582D5" w14:textId="0E2EAB71" w:rsidR="008C1FA9" w:rsidRPr="00A63452" w:rsidRDefault="008C1F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เพื่อทำการยกเลิกบัญชีนั้น</w:t>
            </w:r>
          </w:p>
        </w:tc>
        <w:tc>
          <w:tcPr>
            <w:tcW w:w="1794" w:type="dxa"/>
          </w:tcPr>
          <w:p w14:paraId="3AB90164" w14:textId="0D999C3A" w:rsidR="008C1FA9" w:rsidRPr="00F14880" w:rsidRDefault="008C1FA9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5EE8732C" w14:textId="77777777" w:rsidTr="006F6F57">
        <w:tc>
          <w:tcPr>
            <w:tcW w:w="835" w:type="dxa"/>
            <w:vMerge/>
          </w:tcPr>
          <w:p w14:paraId="671614E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552DD88F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 w:val="restart"/>
          </w:tcPr>
          <w:p w14:paraId="5AD9C794" w14:textId="780254EC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BR56</w:t>
            </w:r>
          </w:p>
        </w:tc>
        <w:tc>
          <w:tcPr>
            <w:tcW w:w="1949" w:type="dxa"/>
            <w:vMerge w:val="restart"/>
          </w:tcPr>
          <w:p w14:paraId="6FCA6C9A" w14:textId="6FDEBBE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ระบบสามารถยกเลิกอุปกรณ์ของ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ทำให้อุปกรณ์นั้นๆ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006D5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Wi-Fi </w:t>
            </w:r>
            <w:r w:rsidRPr="003006D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3B5491B" w14:textId="671D501E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8</w:t>
            </w:r>
          </w:p>
        </w:tc>
        <w:tc>
          <w:tcPr>
            <w:tcW w:w="1651" w:type="dxa"/>
          </w:tcPr>
          <w:p w14:paraId="1CC25FB6" w14:textId="01AC5D00" w:rsidR="008C1FA9" w:rsidRPr="00A63452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67DE86DB" w14:textId="303189AD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477FC275" w14:textId="77777777" w:rsidTr="006F6F57">
        <w:tc>
          <w:tcPr>
            <w:tcW w:w="835" w:type="dxa"/>
            <w:vMerge/>
          </w:tcPr>
          <w:p w14:paraId="088CD45E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DBBC0D0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46E0BAE9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66F6432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A63AD0D" w14:textId="524DDE1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FR109</w:t>
            </w:r>
          </w:p>
        </w:tc>
        <w:tc>
          <w:tcPr>
            <w:tcW w:w="1651" w:type="dxa"/>
          </w:tcPr>
          <w:p w14:paraId="0CF2B23A" w14:textId="38C0B1DA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เพื่อดูรายชื่ออุปกรณ์ของบัญชีนั้น</w:t>
            </w:r>
          </w:p>
        </w:tc>
        <w:tc>
          <w:tcPr>
            <w:tcW w:w="1794" w:type="dxa"/>
          </w:tcPr>
          <w:p w14:paraId="55AC2121" w14:textId="27D87377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8C1FA9" w:rsidRPr="00F14880" w14:paraId="3E78E4D6" w14:textId="77777777" w:rsidTr="006F6F57">
        <w:tc>
          <w:tcPr>
            <w:tcW w:w="835" w:type="dxa"/>
            <w:vMerge/>
          </w:tcPr>
          <w:p w14:paraId="019DD160" w14:textId="77777777" w:rsidR="008C1FA9" w:rsidRPr="00D13A0F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E75F724" w14:textId="77777777" w:rsidR="008C1FA9" w:rsidRPr="00636123" w:rsidRDefault="008C1FA9" w:rsidP="00747CCE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E96DA73" w14:textId="7777777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473FDC" w14:textId="77777777" w:rsidR="008C1FA9" w:rsidRPr="003006D5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469C776" w14:textId="60C539B7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FR110</w:t>
            </w:r>
          </w:p>
        </w:tc>
        <w:tc>
          <w:tcPr>
            <w:tcW w:w="1651" w:type="dxa"/>
          </w:tcPr>
          <w:p w14:paraId="69159E5B" w14:textId="4CDF8844" w:rsidR="008C1FA9" w:rsidRDefault="008C1FA9" w:rsidP="00747CCE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เลือกอุปกรณ์ เพื่อทำการยกเลิกการใช้งานอุปกรณ์นั้น</w:t>
            </w:r>
          </w:p>
        </w:tc>
        <w:tc>
          <w:tcPr>
            <w:tcW w:w="1794" w:type="dxa"/>
          </w:tcPr>
          <w:p w14:paraId="7D68F481" w14:textId="677A5469" w:rsidR="008C1FA9" w:rsidRPr="00F14880" w:rsidRDefault="008C1FA9" w:rsidP="00747CCE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801C321" w14:textId="77777777" w:rsidTr="006F6F57">
        <w:tc>
          <w:tcPr>
            <w:tcW w:w="835" w:type="dxa"/>
            <w:vMerge w:val="restart"/>
          </w:tcPr>
          <w:p w14:paraId="064346AD" w14:textId="3998CA9B" w:rsidR="00B76312" w:rsidRPr="00D13A0F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2.7.3,4</w:t>
            </w:r>
          </w:p>
        </w:tc>
        <w:tc>
          <w:tcPr>
            <w:tcW w:w="2945" w:type="dxa"/>
            <w:vMerge w:val="restart"/>
          </w:tcPr>
          <w:p w14:paraId="5DFB0D93" w14:textId="4808B1EC" w:rsidR="00B76312" w:rsidRPr="00815E5C" w:rsidRDefault="00B76312" w:rsidP="00B67463">
            <w:pPr>
              <w:rPr>
                <w:rtl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การพักบัญชีผู้ใช้งาน</w:t>
            </w:r>
          </w:p>
        </w:tc>
        <w:tc>
          <w:tcPr>
            <w:tcW w:w="720" w:type="dxa"/>
            <w:vMerge w:val="restart"/>
          </w:tcPr>
          <w:p w14:paraId="0344991F" w14:textId="3ED229A0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BR57</w:t>
            </w:r>
          </w:p>
        </w:tc>
        <w:tc>
          <w:tcPr>
            <w:tcW w:w="1949" w:type="dxa"/>
            <w:vMerge w:val="restart"/>
          </w:tcPr>
          <w:p w14:paraId="79B2F022" w14:textId="7453C3A1" w:rsidR="00B76312" w:rsidRPr="00A34322" w:rsidRDefault="00B76312" w:rsidP="00B67463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ระบบสามารถพักบัญชีผู้ใช้งานของ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ดังกล่าวไม่สามารถใช้งานระบบ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BB39F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Wi-Fi </w:t>
            </w:r>
            <w:r w:rsidRPr="00BB39F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0B33932" w14:textId="548EC96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FR111</w:t>
            </w:r>
          </w:p>
        </w:tc>
        <w:tc>
          <w:tcPr>
            <w:tcW w:w="1651" w:type="dxa"/>
          </w:tcPr>
          <w:p w14:paraId="56A612D9" w14:textId="3A42D92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3C2DE6F3" w14:textId="31919039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406C6E43" w14:textId="77777777" w:rsidTr="006F6F57">
        <w:tc>
          <w:tcPr>
            <w:tcW w:w="835" w:type="dxa"/>
            <w:vMerge/>
          </w:tcPr>
          <w:p w14:paraId="37F27687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6BB9EE4F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6F841A9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0CFBDF11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5A94D84" w14:textId="0E393AF8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FR112</w:t>
            </w:r>
          </w:p>
        </w:tc>
        <w:tc>
          <w:tcPr>
            <w:tcW w:w="1651" w:type="dxa"/>
          </w:tcPr>
          <w:p w14:paraId="3B0F9F97" w14:textId="5F891B8B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เพื่อทำการพักการใช้งานบัญชีนั้น</w:t>
            </w:r>
          </w:p>
        </w:tc>
        <w:tc>
          <w:tcPr>
            <w:tcW w:w="1794" w:type="dxa"/>
          </w:tcPr>
          <w:p w14:paraId="616A2724" w14:textId="73CEF794" w:rsidR="00B76312" w:rsidRPr="00F14880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76312" w:rsidRPr="00F14880" w14:paraId="6B661C62" w14:textId="77777777" w:rsidTr="006F6F57">
        <w:tc>
          <w:tcPr>
            <w:tcW w:w="835" w:type="dxa"/>
            <w:vMerge/>
          </w:tcPr>
          <w:p w14:paraId="2E80AE4E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19ABA102" w14:textId="77777777" w:rsidR="00B76312" w:rsidRPr="00636123" w:rsidRDefault="00B76312" w:rsidP="00B67463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684C85D1" w14:textId="77777777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5AB696B0" w14:textId="77777777" w:rsidR="00B76312" w:rsidRPr="00BB39F0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9BFD021" w14:textId="5DCBFCDF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FR113</w:t>
            </w:r>
          </w:p>
        </w:tc>
        <w:tc>
          <w:tcPr>
            <w:tcW w:w="1651" w:type="dxa"/>
          </w:tcPr>
          <w:p w14:paraId="3EA054EF" w14:textId="616A120E" w:rsidR="00B76312" w:rsidRDefault="00B76312" w:rsidP="00B6746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เพื่อทำการยกเลิกการพักการใช้งานบัญชีนั้น</w:t>
            </w:r>
          </w:p>
        </w:tc>
        <w:tc>
          <w:tcPr>
            <w:tcW w:w="1794" w:type="dxa"/>
          </w:tcPr>
          <w:p w14:paraId="27E73196" w14:textId="365FE1C5" w:rsidR="00B76312" w:rsidRDefault="00B76312" w:rsidP="00B67463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4A4E79" w:rsidRPr="00F14880" w14:paraId="6653B1B9" w14:textId="77777777" w:rsidTr="006F6F57">
        <w:tc>
          <w:tcPr>
            <w:tcW w:w="835" w:type="dxa"/>
            <w:vMerge w:val="restart"/>
          </w:tcPr>
          <w:p w14:paraId="06A7B470" w14:textId="6F11716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2.7.3.5</w:t>
            </w:r>
          </w:p>
        </w:tc>
        <w:tc>
          <w:tcPr>
            <w:tcW w:w="2945" w:type="dxa"/>
            <w:vMerge w:val="restart"/>
          </w:tcPr>
          <w:p w14:paraId="6AC1F24B" w14:textId="03D99085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การขอรหัสผ่านใหม่</w:t>
            </w:r>
          </w:p>
        </w:tc>
        <w:tc>
          <w:tcPr>
            <w:tcW w:w="720" w:type="dxa"/>
            <w:vMerge w:val="restart"/>
          </w:tcPr>
          <w:p w14:paraId="2D791DA2" w14:textId="33174D94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BR58</w:t>
            </w:r>
          </w:p>
        </w:tc>
        <w:tc>
          <w:tcPr>
            <w:tcW w:w="1949" w:type="dxa"/>
            <w:vMerge w:val="restart"/>
          </w:tcPr>
          <w:p w14:paraId="1A72A965" w14:textId="6D618C9A" w:rsidR="004A4E79" w:rsidRPr="000E51DA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สามารถออกรหัสผ่านใหม่ได้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ลืมรหัสผ่าน</w:t>
            </w:r>
          </w:p>
        </w:tc>
        <w:tc>
          <w:tcPr>
            <w:tcW w:w="816" w:type="dxa"/>
          </w:tcPr>
          <w:p w14:paraId="3BD93D7E" w14:textId="02638E52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FR114</w:t>
            </w:r>
          </w:p>
        </w:tc>
        <w:tc>
          <w:tcPr>
            <w:tcW w:w="1651" w:type="dxa"/>
          </w:tcPr>
          <w:p w14:paraId="1818CE49" w14:textId="5205D92B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0AAE9340" w14:textId="456917C5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313CE5B3" w14:textId="77777777" w:rsidTr="006F6F57">
        <w:tc>
          <w:tcPr>
            <w:tcW w:w="835" w:type="dxa"/>
            <w:vMerge/>
          </w:tcPr>
          <w:p w14:paraId="7386251D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C4ACB02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C5B0722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B2D837C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1A079D" w14:textId="697173A3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FR115</w:t>
            </w:r>
          </w:p>
        </w:tc>
        <w:tc>
          <w:tcPr>
            <w:tcW w:w="1651" w:type="dxa"/>
          </w:tcPr>
          <w:p w14:paraId="5DA2C429" w14:textId="686B1054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Reset Password</w:t>
            </w:r>
          </w:p>
        </w:tc>
        <w:tc>
          <w:tcPr>
            <w:tcW w:w="1794" w:type="dxa"/>
          </w:tcPr>
          <w:p w14:paraId="484C4697" w14:textId="1D44B676" w:rsidR="004A4E79" w:rsidRPr="00F14880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4A4E79" w:rsidRPr="00F14880" w14:paraId="52C18186" w14:textId="77777777" w:rsidTr="006F6F57">
        <w:tc>
          <w:tcPr>
            <w:tcW w:w="835" w:type="dxa"/>
            <w:vMerge/>
          </w:tcPr>
          <w:p w14:paraId="0D54874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7ED57A4A" w14:textId="77777777" w:rsidR="004A4E79" w:rsidRPr="00636123" w:rsidRDefault="004A4E79" w:rsidP="00453106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5EC15321" w14:textId="77777777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399F08B5" w14:textId="77777777" w:rsidR="004A4E79" w:rsidRPr="00050CE2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1DDAED" w14:textId="605DB840" w:rsid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FR116</w:t>
            </w:r>
          </w:p>
        </w:tc>
        <w:tc>
          <w:tcPr>
            <w:tcW w:w="1651" w:type="dxa"/>
          </w:tcPr>
          <w:p w14:paraId="05648168" w14:textId="4EEFF7D7" w:rsidR="004A4E79" w:rsidRPr="004A4E79" w:rsidRDefault="004A4E79" w:rsidP="00453106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ส่งรหัสผ่านใหม่ให้แก่ผู้ใช้งานด้วย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4" w:type="dxa"/>
          </w:tcPr>
          <w:p w14:paraId="7BC514F2" w14:textId="713C232B" w:rsidR="004A4E79" w:rsidRDefault="004A4E79" w:rsidP="00453106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0B5627D5" w14:textId="77777777" w:rsidTr="006F6F57">
        <w:tc>
          <w:tcPr>
            <w:tcW w:w="835" w:type="dxa"/>
            <w:vMerge w:val="restart"/>
          </w:tcPr>
          <w:p w14:paraId="5C280266" w14:textId="715B2E7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2.7.3.6</w:t>
            </w:r>
          </w:p>
        </w:tc>
        <w:tc>
          <w:tcPr>
            <w:tcW w:w="2945" w:type="dxa"/>
            <w:vMerge w:val="restart"/>
          </w:tcPr>
          <w:p w14:paraId="05F0DB8D" w14:textId="0C73BBB9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การต่ออายุ</w:t>
            </w:r>
          </w:p>
        </w:tc>
        <w:tc>
          <w:tcPr>
            <w:tcW w:w="720" w:type="dxa"/>
            <w:vMerge w:val="restart"/>
          </w:tcPr>
          <w:p w14:paraId="04235132" w14:textId="1A06C890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BR59</w:t>
            </w:r>
          </w:p>
        </w:tc>
        <w:tc>
          <w:tcPr>
            <w:tcW w:w="1949" w:type="dxa"/>
            <w:vMerge w:val="restart"/>
          </w:tcPr>
          <w:p w14:paraId="59EE9BA4" w14:textId="28212CE5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สามารถต่ออายุการใช้งานได้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นั้นหมดอายุการใช้งานแล้ว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50CE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50CE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สามารถกลับมาใช้งานต่อได้</w:t>
            </w:r>
          </w:p>
        </w:tc>
        <w:tc>
          <w:tcPr>
            <w:tcW w:w="816" w:type="dxa"/>
          </w:tcPr>
          <w:p w14:paraId="31D5D06D" w14:textId="03146156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FR117</w:t>
            </w:r>
          </w:p>
        </w:tc>
        <w:tc>
          <w:tcPr>
            <w:tcW w:w="1651" w:type="dxa"/>
          </w:tcPr>
          <w:p w14:paraId="72A9A403" w14:textId="1731376E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4" w:type="dxa"/>
          </w:tcPr>
          <w:p w14:paraId="7105ECB1" w14:textId="562823EB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14DF91FD" w14:textId="77777777" w:rsidTr="006F6F57">
        <w:tc>
          <w:tcPr>
            <w:tcW w:w="835" w:type="dxa"/>
            <w:vMerge/>
          </w:tcPr>
          <w:p w14:paraId="5F8C638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27D38B43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799252EB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7D83E971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 w:val="restart"/>
          </w:tcPr>
          <w:p w14:paraId="489F9FCB" w14:textId="53C0896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FR118</w:t>
            </w:r>
          </w:p>
        </w:tc>
        <w:tc>
          <w:tcPr>
            <w:tcW w:w="1651" w:type="dxa"/>
          </w:tcPr>
          <w:p w14:paraId="2EC1FF72" w14:textId="5D826D9F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เพื่อทำการต่ออายุการใช้งาน</w:t>
            </w:r>
          </w:p>
        </w:tc>
        <w:tc>
          <w:tcPr>
            <w:tcW w:w="1794" w:type="dxa"/>
          </w:tcPr>
          <w:p w14:paraId="637183F1" w14:textId="017E4E27" w:rsidR="00B90355" w:rsidRPr="00F14880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45BA059E" w14:textId="77777777" w:rsidTr="006F6F57">
        <w:tc>
          <w:tcPr>
            <w:tcW w:w="835" w:type="dxa"/>
            <w:vMerge/>
          </w:tcPr>
          <w:p w14:paraId="3685B2C8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2286F62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2445DC71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2726ACB9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11BD0E9A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CE5D1CF" w14:textId="4CF322C9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แสดงกล่องสำหรับระบุอายุการใช้งานที่ต้องการเพิ่มให้ผู้ใช้งาน</w:t>
            </w:r>
          </w:p>
        </w:tc>
        <w:tc>
          <w:tcPr>
            <w:tcW w:w="1794" w:type="dxa"/>
          </w:tcPr>
          <w:p w14:paraId="37AEBDF4" w14:textId="4BD7E81F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90355" w:rsidRPr="00F14880" w14:paraId="3AAC2944" w14:textId="77777777" w:rsidTr="006F6F57">
        <w:tc>
          <w:tcPr>
            <w:tcW w:w="835" w:type="dxa"/>
            <w:vMerge/>
          </w:tcPr>
          <w:p w14:paraId="1672B927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45" w:type="dxa"/>
            <w:vMerge/>
          </w:tcPr>
          <w:p w14:paraId="4A35CBCF" w14:textId="77777777" w:rsidR="00B90355" w:rsidRPr="00636123" w:rsidRDefault="00B90355" w:rsidP="00B90355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20" w:type="dxa"/>
            <w:vMerge/>
          </w:tcPr>
          <w:p w14:paraId="0CD8985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949" w:type="dxa"/>
            <w:vMerge/>
          </w:tcPr>
          <w:p w14:paraId="6C594122" w14:textId="77777777" w:rsidR="00B90355" w:rsidRPr="00050CE2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  <w:vMerge/>
          </w:tcPr>
          <w:p w14:paraId="37249509" w14:textId="77777777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1" w:type="dxa"/>
          </w:tcPr>
          <w:p w14:paraId="11765277" w14:textId="4FEBEED8" w:rsidR="00B90355" w:rsidRDefault="00B90355" w:rsidP="00B90355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บันทึกการต่ออายุผู้ใช้งาน</w:t>
            </w:r>
          </w:p>
        </w:tc>
        <w:tc>
          <w:tcPr>
            <w:tcW w:w="1794" w:type="dxa"/>
          </w:tcPr>
          <w:p w14:paraId="03464AB1" w14:textId="24E2D255" w:rsidR="00B90355" w:rsidRDefault="00B90355" w:rsidP="00B90355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4F783AB7" w14:textId="52715B9E" w:rsidR="003006D5" w:rsidRDefault="003006D5" w:rsidP="00DC4690">
      <w:pPr>
        <w:rPr>
          <w:rFonts w:ascii="Trirong" w:hAnsi="Trirong" w:cs="Trirong"/>
          <w:lang w:bidi="th-TH"/>
        </w:rPr>
      </w:pPr>
    </w:p>
    <w:p w14:paraId="61D48DC5" w14:textId="12C4857C" w:rsidR="003006D5" w:rsidRDefault="003006D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78"/>
        <w:gridCol w:w="2929"/>
        <w:gridCol w:w="706"/>
        <w:gridCol w:w="1834"/>
        <w:gridCol w:w="816"/>
        <w:gridCol w:w="1652"/>
        <w:gridCol w:w="1795"/>
      </w:tblGrid>
      <w:tr w:rsidR="008B2114" w:rsidRPr="00635677" w14:paraId="1AC63E4B" w14:textId="77777777" w:rsidTr="00CE1BBB">
        <w:trPr>
          <w:trHeight w:val="1340"/>
        </w:trPr>
        <w:tc>
          <w:tcPr>
            <w:tcW w:w="978" w:type="dxa"/>
            <w:shd w:val="clear" w:color="auto" w:fill="BDD6EE" w:themeFill="accent1" w:themeFillTint="66"/>
          </w:tcPr>
          <w:p w14:paraId="181DCE19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29" w:type="dxa"/>
            <w:shd w:val="clear" w:color="auto" w:fill="BDD6EE" w:themeFill="accent1" w:themeFillTint="66"/>
          </w:tcPr>
          <w:p w14:paraId="4A784290" w14:textId="77777777" w:rsidR="008B2114" w:rsidRPr="008B2895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029E71F9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4" w:type="dxa"/>
            <w:shd w:val="clear" w:color="auto" w:fill="BDD6EE" w:themeFill="accent1" w:themeFillTint="66"/>
          </w:tcPr>
          <w:p w14:paraId="138700E7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3D3A4E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 w14:paraId="00D5DDEE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14:paraId="27AFB52D" w14:textId="77777777" w:rsidR="008B2114" w:rsidRPr="00635677" w:rsidRDefault="008B2114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E1BBB" w:rsidRPr="00F14880" w14:paraId="03EA0C56" w14:textId="77777777" w:rsidTr="00CE1BBB">
        <w:tc>
          <w:tcPr>
            <w:tcW w:w="978" w:type="dxa"/>
            <w:vMerge w:val="restart"/>
          </w:tcPr>
          <w:p w14:paraId="4250720A" w14:textId="15765F0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.3.7</w:t>
            </w:r>
          </w:p>
        </w:tc>
        <w:tc>
          <w:tcPr>
            <w:tcW w:w="2929" w:type="dxa"/>
            <w:vMerge w:val="restart"/>
          </w:tcPr>
          <w:p w14:paraId="2333C0F7" w14:textId="495084C9" w:rsidR="00CE1BBB" w:rsidRPr="00815E5C" w:rsidRDefault="00CE1BBB" w:rsidP="00E672DF">
            <w:pPr>
              <w:rPr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4E2E0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การลงทะเบียนล่วงหน้า</w:t>
            </w:r>
          </w:p>
        </w:tc>
        <w:tc>
          <w:tcPr>
            <w:tcW w:w="706" w:type="dxa"/>
            <w:vMerge w:val="restart"/>
          </w:tcPr>
          <w:p w14:paraId="137E7EED" w14:textId="0394FA5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60</w:t>
            </w:r>
          </w:p>
        </w:tc>
        <w:tc>
          <w:tcPr>
            <w:tcW w:w="1834" w:type="dxa"/>
            <w:vMerge w:val="restart"/>
          </w:tcPr>
          <w:p w14:paraId="5A01E139" w14:textId="12CB5AD2" w:rsidR="00CE1BBB" w:rsidRPr="00CB159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สามารถรองรับการลงทะเบียนล่วงหน้าโดยที่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ไม่จำเป็นต้อง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C057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Activate </w:t>
            </w:r>
            <w:r w:rsidRPr="006C057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ทันที</w:t>
            </w:r>
          </w:p>
        </w:tc>
        <w:tc>
          <w:tcPr>
            <w:tcW w:w="816" w:type="dxa"/>
          </w:tcPr>
          <w:p w14:paraId="152A3C86" w14:textId="6D0FE29B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FR119</w:t>
            </w:r>
          </w:p>
        </w:tc>
        <w:tc>
          <w:tcPr>
            <w:tcW w:w="1652" w:type="dxa"/>
          </w:tcPr>
          <w:p w14:paraId="10609AFA" w14:textId="09AC92A6" w:rsidR="00CE1BBB" w:rsidRPr="00A63452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แสดงตัวเลือกในหน้าจอลงทะเบียน</w:t>
            </w:r>
            <w:r w:rsidR="00BC777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เพื่อทำการลงทะเบียนล่วงหน้า</w:t>
            </w:r>
          </w:p>
        </w:tc>
        <w:tc>
          <w:tcPr>
            <w:tcW w:w="1795" w:type="dxa"/>
          </w:tcPr>
          <w:p w14:paraId="6526286F" w14:textId="4233CD57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CE1BBB" w:rsidRPr="00F14880" w14:paraId="2BE2E304" w14:textId="77777777" w:rsidTr="00CE1BBB">
        <w:tc>
          <w:tcPr>
            <w:tcW w:w="978" w:type="dxa"/>
            <w:vMerge/>
          </w:tcPr>
          <w:p w14:paraId="6575293C" w14:textId="77777777" w:rsidR="00CE1BBB" w:rsidRPr="00D13A0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ABBD343" w14:textId="77777777" w:rsidR="00CE1BBB" w:rsidRPr="00636123" w:rsidRDefault="00CE1BBB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2A4A3D4" w14:textId="77777777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312DEAD6" w14:textId="77777777" w:rsidR="00CE1BBB" w:rsidRPr="006C057F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996E018" w14:textId="526C96D8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FR120</w:t>
            </w:r>
          </w:p>
        </w:tc>
        <w:tc>
          <w:tcPr>
            <w:tcW w:w="1652" w:type="dxa"/>
          </w:tcPr>
          <w:p w14:paraId="3C1FD614" w14:textId="72138635" w:rsidR="00CE1BBB" w:rsidRDefault="00CE1BBB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Link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สำหรับ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Activate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ให้ผู้ใช้งานผ่านทาง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95" w:type="dxa"/>
          </w:tcPr>
          <w:p w14:paraId="2C64A38B" w14:textId="75407A66" w:rsidR="00CE1BBB" w:rsidRPr="00F14880" w:rsidRDefault="00BC777A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8B2114" w:rsidRPr="00F14880" w14:paraId="3FE2AACD" w14:textId="77777777" w:rsidTr="00CE1BBB">
        <w:tc>
          <w:tcPr>
            <w:tcW w:w="978" w:type="dxa"/>
          </w:tcPr>
          <w:p w14:paraId="44E7E2D5" w14:textId="0020F927" w:rsidR="008B2114" w:rsidRPr="00BC777A" w:rsidRDefault="008B2114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2.7.3,8</w:t>
            </w:r>
          </w:p>
        </w:tc>
        <w:tc>
          <w:tcPr>
            <w:tcW w:w="2929" w:type="dxa"/>
          </w:tcPr>
          <w:p w14:paraId="0EF5E9F0" w14:textId="38B59654" w:rsidR="008B2114" w:rsidRPr="00BC777A" w:rsidRDefault="00C06784" w:rsidP="00E672DF">
            <w:pPr>
              <w:rPr>
                <w:color w:val="FF0000"/>
                <w:rtl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  <w:r w:rsidR="00E73454"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การลงทะเบียนแขก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="00E73454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  <w:r w:rsidR="00BC777A" w:rsidRPr="00BC777A">
              <w:rPr>
                <w:rFonts w:ascii="Trirong" w:hAnsi="Trirong" w:cs="Trirong"/>
                <w:color w:val="FF0000"/>
                <w:sz w:val="20"/>
                <w:szCs w:val="20"/>
              </w:rPr>
              <w:t>)</w:t>
            </w:r>
          </w:p>
        </w:tc>
        <w:tc>
          <w:tcPr>
            <w:tcW w:w="706" w:type="dxa"/>
          </w:tcPr>
          <w:p w14:paraId="0B1C4687" w14:textId="729CCA07" w:rsidR="008B2114" w:rsidRPr="00BC777A" w:rsidRDefault="007970CE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61</w:t>
            </w:r>
          </w:p>
        </w:tc>
        <w:tc>
          <w:tcPr>
            <w:tcW w:w="1834" w:type="dxa"/>
          </w:tcPr>
          <w:p w14:paraId="56CA4E35" w14:textId="4718F9CA" w:rsidR="008B2114" w:rsidRPr="00BC777A" w:rsidRDefault="00E73454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Registration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รองรับการละทะเบียนของ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BC777A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BC777A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สามารถลงเทียนเข้าใช้งานเองได้</w:t>
            </w:r>
            <w:r w:rsidR="00440919"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2A2724B1" w14:textId="0D6B2F6F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FR121</w:t>
            </w:r>
          </w:p>
        </w:tc>
        <w:tc>
          <w:tcPr>
            <w:tcW w:w="1652" w:type="dxa"/>
          </w:tcPr>
          <w:p w14:paraId="3AB7612F" w14:textId="19215264" w:rsidR="008B2114" w:rsidRPr="00BC777A" w:rsidRDefault="00BC777A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BC777A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95" w:type="dxa"/>
          </w:tcPr>
          <w:p w14:paraId="28181B79" w14:textId="77777777" w:rsidR="008B2114" w:rsidRPr="00F14880" w:rsidRDefault="008B2114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BC777A" w:rsidRPr="00F14880" w14:paraId="20264945" w14:textId="77777777" w:rsidTr="00CE1BBB">
        <w:tc>
          <w:tcPr>
            <w:tcW w:w="978" w:type="dxa"/>
            <w:vMerge w:val="restart"/>
          </w:tcPr>
          <w:p w14:paraId="75BF5D00" w14:textId="1A7BC9C8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2.7.3.9</w:t>
            </w:r>
          </w:p>
        </w:tc>
        <w:tc>
          <w:tcPr>
            <w:tcW w:w="2929" w:type="dxa"/>
            <w:vMerge w:val="restart"/>
          </w:tcPr>
          <w:p w14:paraId="495FC3BB" w14:textId="35ED3BCA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36123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พัฒนาระบบลงทะเบียนโดยให้ครอบคลุม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304D2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การแก้ไขข้อมูลลงทะเบียน</w:t>
            </w:r>
          </w:p>
        </w:tc>
        <w:tc>
          <w:tcPr>
            <w:tcW w:w="706" w:type="dxa"/>
            <w:vMerge w:val="restart"/>
          </w:tcPr>
          <w:p w14:paraId="79E4CB26" w14:textId="0B95E30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2</w:t>
            </w:r>
          </w:p>
        </w:tc>
        <w:tc>
          <w:tcPr>
            <w:tcW w:w="1834" w:type="dxa"/>
            <w:vMerge w:val="restart"/>
          </w:tcPr>
          <w:p w14:paraId="5952786C" w14:textId="34DB0844" w:rsidR="00BC777A" w:rsidRPr="000E51D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ระบบสามารถแก้ไขข้อมูล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216D3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16D3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ในกรณีที่ต้องการเปลี่ยนแปลงข้อมูล</w:t>
            </w:r>
          </w:p>
        </w:tc>
        <w:tc>
          <w:tcPr>
            <w:tcW w:w="816" w:type="dxa"/>
          </w:tcPr>
          <w:p w14:paraId="4BE2BEBF" w14:textId="2871FE90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FR122</w:t>
            </w:r>
          </w:p>
        </w:tc>
        <w:tc>
          <w:tcPr>
            <w:tcW w:w="1652" w:type="dxa"/>
          </w:tcPr>
          <w:p w14:paraId="54BC745C" w14:textId="79BA38F2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แสดงรายชื่อผู้ใช้งาน</w:t>
            </w:r>
          </w:p>
        </w:tc>
        <w:tc>
          <w:tcPr>
            <w:tcW w:w="1795" w:type="dxa"/>
          </w:tcPr>
          <w:p w14:paraId="5CC8D87E" w14:textId="782793FC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4F46535D" w14:textId="77777777" w:rsidTr="00CE1BBB">
        <w:tc>
          <w:tcPr>
            <w:tcW w:w="978" w:type="dxa"/>
            <w:vMerge/>
          </w:tcPr>
          <w:p w14:paraId="10AC61C5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402F82A1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9B33FF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6CA8D824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78C3F5" w14:textId="259888B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FR123</w:t>
            </w:r>
          </w:p>
        </w:tc>
        <w:tc>
          <w:tcPr>
            <w:tcW w:w="1652" w:type="dxa"/>
          </w:tcPr>
          <w:p w14:paraId="4802509D" w14:textId="3F92C31C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เลือกบัญชีผู้ใช้งาน ที่ต้องการแก้ไขข้อมูล</w:t>
            </w:r>
          </w:p>
        </w:tc>
        <w:tc>
          <w:tcPr>
            <w:tcW w:w="1795" w:type="dxa"/>
          </w:tcPr>
          <w:p w14:paraId="1BDB833C" w14:textId="353938E5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BC777A" w:rsidRPr="00F14880" w14:paraId="12C6CC9E" w14:textId="77777777" w:rsidTr="00CE1BBB">
        <w:tc>
          <w:tcPr>
            <w:tcW w:w="978" w:type="dxa"/>
            <w:vMerge/>
          </w:tcPr>
          <w:p w14:paraId="428B99A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00917B07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68295E3C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16110176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571CCC2" w14:textId="4A3EEF5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FR124</w:t>
            </w:r>
          </w:p>
        </w:tc>
        <w:tc>
          <w:tcPr>
            <w:tcW w:w="1652" w:type="dxa"/>
          </w:tcPr>
          <w:p w14:paraId="19C8ED7E" w14:textId="7B457DA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แสดงข้อมูลที่สามารถแก้ไชได้</w:t>
            </w:r>
          </w:p>
        </w:tc>
        <w:tc>
          <w:tcPr>
            <w:tcW w:w="1795" w:type="dxa"/>
          </w:tcPr>
          <w:p w14:paraId="4C4BCB65" w14:textId="630E724B" w:rsidR="00BC777A" w:rsidRPr="00F14880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73BF1E48" w14:textId="77777777" w:rsidTr="00CE1BBB">
        <w:tc>
          <w:tcPr>
            <w:tcW w:w="978" w:type="dxa"/>
            <w:vMerge/>
          </w:tcPr>
          <w:p w14:paraId="2CC9B601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29" w:type="dxa"/>
            <w:vMerge/>
          </w:tcPr>
          <w:p w14:paraId="5158101D" w14:textId="77777777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A6F1AE0" w14:textId="77777777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4" w:type="dxa"/>
            <w:vMerge/>
          </w:tcPr>
          <w:p w14:paraId="5366E442" w14:textId="77777777" w:rsidR="00BC777A" w:rsidRPr="00216D34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D4F8C7F" w14:textId="6294DF86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FR125</w:t>
            </w:r>
          </w:p>
        </w:tc>
        <w:tc>
          <w:tcPr>
            <w:tcW w:w="1652" w:type="dxa"/>
          </w:tcPr>
          <w:p w14:paraId="5FCDB9C7" w14:textId="4875245E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</w:t>
            </w:r>
          </w:p>
        </w:tc>
        <w:tc>
          <w:tcPr>
            <w:tcW w:w="1795" w:type="dxa"/>
          </w:tcPr>
          <w:p w14:paraId="725CF8BB" w14:textId="712D9F1B" w:rsidR="00BC777A" w:rsidRDefault="00BC777A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BC777A" w:rsidRPr="00F14880" w14:paraId="6E7743F3" w14:textId="77777777" w:rsidTr="00CE1BBB">
        <w:tc>
          <w:tcPr>
            <w:tcW w:w="978" w:type="dxa"/>
          </w:tcPr>
          <w:p w14:paraId="77D59A54" w14:textId="6D804DD1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2.7.4</w:t>
            </w:r>
          </w:p>
        </w:tc>
        <w:tc>
          <w:tcPr>
            <w:tcW w:w="2929" w:type="dxa"/>
          </w:tcPr>
          <w:p w14:paraId="588E868B" w14:textId="37FCF766" w:rsidR="00BC777A" w:rsidRPr="00636123" w:rsidRDefault="00BC777A" w:rsidP="00BC77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ระบบสามารถบันทึกข้อมูลบัญชีผู้ใช้งาน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อันประกอบไปด้วย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Username, Password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B650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6B65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ได้เป็นอย่างน้อย</w:t>
            </w:r>
          </w:p>
        </w:tc>
        <w:tc>
          <w:tcPr>
            <w:tcW w:w="706" w:type="dxa"/>
          </w:tcPr>
          <w:p w14:paraId="6ECC706A" w14:textId="2AE443DF" w:rsidR="00BC777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</w:t>
            </w:r>
            <w:r w:rsidR="00ED5C23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3</w:t>
            </w:r>
          </w:p>
        </w:tc>
        <w:tc>
          <w:tcPr>
            <w:tcW w:w="1834" w:type="dxa"/>
          </w:tcPr>
          <w:p w14:paraId="6BC10E1B" w14:textId="67B2BBD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ระบบสามารถบันทึกข้อมูลของผู้ใช้งานได้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6847090F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083369FB" w14:textId="77777777" w:rsidR="00BC777A" w:rsidRPr="007A389A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4017E41" w14:textId="37757A61" w:rsidR="00BC777A" w:rsidRPr="00050CE2" w:rsidRDefault="00BC777A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816" w:type="dxa"/>
          </w:tcPr>
          <w:p w14:paraId="3855653F" w14:textId="1F2411CB" w:rsidR="00BC777A" w:rsidRDefault="00ED5C23" w:rsidP="00BC77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FR126</w:t>
            </w:r>
          </w:p>
        </w:tc>
        <w:tc>
          <w:tcPr>
            <w:tcW w:w="1652" w:type="dxa"/>
          </w:tcPr>
          <w:p w14:paraId="635828BC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ระบบจัดเก็บข้อมูลของผู้ใช้งาน</w:t>
            </w:r>
            <w:r w:rsidRPr="007A389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ประกอบด้วย</w:t>
            </w:r>
          </w:p>
          <w:p w14:paraId="481F939B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(1)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Username</w:t>
            </w:r>
          </w:p>
          <w:p w14:paraId="7E6E7CF1" w14:textId="77777777" w:rsidR="00ED5C23" w:rsidRPr="007A389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(2)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Password </w:t>
            </w:r>
          </w:p>
          <w:p w14:paraId="3F19EF5D" w14:textId="6FBC2F5F" w:rsidR="00BC777A" w:rsidRDefault="00ED5C23" w:rsidP="00ED5C23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(3) </w:t>
            </w:r>
            <w:r w:rsidRPr="007A389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</w:p>
        </w:tc>
        <w:tc>
          <w:tcPr>
            <w:tcW w:w="1795" w:type="dxa"/>
          </w:tcPr>
          <w:p w14:paraId="61009594" w14:textId="4FAEA4DB" w:rsidR="00BC777A" w:rsidRPr="00F14880" w:rsidRDefault="00C27502" w:rsidP="00BC77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</w:tbl>
    <w:p w14:paraId="1841A66A" w14:textId="2999E51C" w:rsidR="008B2114" w:rsidRDefault="008B2114" w:rsidP="00DC4690">
      <w:pPr>
        <w:rPr>
          <w:rFonts w:ascii="Trirong" w:hAnsi="Trirong" w:cs="Trirong"/>
          <w:lang w:bidi="th-TH"/>
        </w:rPr>
      </w:pPr>
    </w:p>
    <w:p w14:paraId="0FF72A48" w14:textId="029185C4" w:rsidR="008B2114" w:rsidRDefault="008B2114" w:rsidP="00DC4690">
      <w:pPr>
        <w:rPr>
          <w:rFonts w:ascii="Trirong" w:hAnsi="Trirong" w:cs="Trirong"/>
          <w:lang w:bidi="th-TH"/>
        </w:rPr>
      </w:pPr>
    </w:p>
    <w:p w14:paraId="23C55CCA" w14:textId="658567C8" w:rsidR="009A1B37" w:rsidRDefault="009A1B37" w:rsidP="00DC4690">
      <w:pPr>
        <w:rPr>
          <w:rFonts w:ascii="Trirong" w:hAnsi="Trirong" w:cs="Trirong"/>
          <w:lang w:bidi="th-TH"/>
        </w:rPr>
      </w:pPr>
    </w:p>
    <w:p w14:paraId="49EB4F8D" w14:textId="6357C3A4" w:rsidR="009A1B37" w:rsidRDefault="009A1B37" w:rsidP="00DC4690">
      <w:pPr>
        <w:rPr>
          <w:rFonts w:ascii="Trirong" w:hAnsi="Trirong" w:cs="Trirong"/>
          <w:lang w:bidi="th-TH"/>
        </w:rPr>
      </w:pPr>
    </w:p>
    <w:p w14:paraId="38F9483D" w14:textId="4E5527F2" w:rsidR="009A1B37" w:rsidRDefault="009A1B37" w:rsidP="00DC4690">
      <w:pPr>
        <w:rPr>
          <w:rFonts w:ascii="Trirong" w:hAnsi="Trirong" w:cs="Trirong"/>
          <w:lang w:bidi="th-TH"/>
        </w:rPr>
      </w:pPr>
    </w:p>
    <w:p w14:paraId="33EA5C4F" w14:textId="40E42408" w:rsidR="009A1B37" w:rsidRDefault="009A1B37" w:rsidP="00DC4690">
      <w:pPr>
        <w:rPr>
          <w:rFonts w:ascii="Trirong" w:hAnsi="Trirong" w:cs="Trirong"/>
          <w:lang w:bidi="th-TH"/>
        </w:rPr>
      </w:pPr>
    </w:p>
    <w:p w14:paraId="0B471EE0" w14:textId="4278344B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43"/>
        <w:gridCol w:w="2833"/>
        <w:gridCol w:w="706"/>
        <w:gridCol w:w="1846"/>
        <w:gridCol w:w="816"/>
        <w:gridCol w:w="1807"/>
        <w:gridCol w:w="1759"/>
      </w:tblGrid>
      <w:tr w:rsidR="009A1B37" w:rsidRPr="00635677" w14:paraId="5FFB18D5" w14:textId="77777777" w:rsidTr="009614FD">
        <w:trPr>
          <w:trHeight w:val="1340"/>
        </w:trPr>
        <w:tc>
          <w:tcPr>
            <w:tcW w:w="943" w:type="dxa"/>
            <w:shd w:val="clear" w:color="auto" w:fill="BDD6EE" w:themeFill="accent1" w:themeFillTint="66"/>
          </w:tcPr>
          <w:p w14:paraId="3917012B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833" w:type="dxa"/>
            <w:shd w:val="clear" w:color="auto" w:fill="BDD6EE" w:themeFill="accent1" w:themeFillTint="66"/>
          </w:tcPr>
          <w:p w14:paraId="4294A709" w14:textId="77777777" w:rsidR="009A1B37" w:rsidRPr="008B2895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5BD8EAFF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6" w:type="dxa"/>
            <w:shd w:val="clear" w:color="auto" w:fill="BDD6EE" w:themeFill="accent1" w:themeFillTint="66"/>
          </w:tcPr>
          <w:p w14:paraId="2BBC139A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948C20D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14:paraId="274955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59" w:type="dxa"/>
            <w:shd w:val="clear" w:color="auto" w:fill="BDD6EE" w:themeFill="accent1" w:themeFillTint="66"/>
          </w:tcPr>
          <w:p w14:paraId="434F9B06" w14:textId="77777777" w:rsidR="009A1B37" w:rsidRPr="00635677" w:rsidRDefault="009A1B37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9614FD" w:rsidRPr="00F14880" w14:paraId="6AE20615" w14:textId="77777777" w:rsidTr="009614FD">
        <w:tc>
          <w:tcPr>
            <w:tcW w:w="943" w:type="dxa"/>
            <w:vMerge w:val="restart"/>
          </w:tcPr>
          <w:p w14:paraId="3EF4938C" w14:textId="5E15EF41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.5</w:t>
            </w:r>
          </w:p>
        </w:tc>
        <w:tc>
          <w:tcPr>
            <w:tcW w:w="2833" w:type="dxa"/>
            <w:vMerge w:val="restart"/>
          </w:tcPr>
          <w:p w14:paraId="47CD387A" w14:textId="466464C1" w:rsidR="009614FD" w:rsidRPr="00815E5C" w:rsidRDefault="009614FD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ระบบสามารถสร้างชื่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อผู้ใช้งาน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Username)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หรั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บระบบอีเมล์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สามารถตรวจสอบชื่อซ้ำ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มีระบบแนะนำ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ชื่อผู้ใช้งานอัตโนมัติ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เพื่อใช้เป็นทางเลือกได้</w:t>
            </w:r>
          </w:p>
        </w:tc>
        <w:tc>
          <w:tcPr>
            <w:tcW w:w="706" w:type="dxa"/>
            <w:vMerge w:val="restart"/>
          </w:tcPr>
          <w:p w14:paraId="26FC7943" w14:textId="272AAAE6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BR62</w:t>
            </w:r>
          </w:p>
        </w:tc>
        <w:tc>
          <w:tcPr>
            <w:tcW w:w="1846" w:type="dxa"/>
            <w:vMerge w:val="restart"/>
          </w:tcPr>
          <w:p w14:paraId="3EC4CA1E" w14:textId="498D96D5" w:rsidR="009614FD" w:rsidRPr="00CB159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Registration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สามารถสร้าง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และสามารถตรวจสอบว่า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Email/Username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มีซ้ำกันในระบบหรือไม่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D265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พร้อมทั้งสามารถแนะนำชื่ออัตโนมัติได้</w:t>
            </w:r>
          </w:p>
        </w:tc>
        <w:tc>
          <w:tcPr>
            <w:tcW w:w="816" w:type="dxa"/>
          </w:tcPr>
          <w:p w14:paraId="1E8AC561" w14:textId="7CD80934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FR127</w:t>
            </w:r>
          </w:p>
        </w:tc>
        <w:tc>
          <w:tcPr>
            <w:tcW w:w="1807" w:type="dxa"/>
          </w:tcPr>
          <w:p w14:paraId="4CC2E3F8" w14:textId="73CA9CE6" w:rsidR="009614FD" w:rsidRPr="00A634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อัตโนมัติ จาก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Email</w:t>
            </w:r>
          </w:p>
        </w:tc>
        <w:tc>
          <w:tcPr>
            <w:tcW w:w="1759" w:type="dxa"/>
          </w:tcPr>
          <w:p w14:paraId="6BB070BD" w14:textId="6E1FEC1A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79546F8C" w14:textId="77777777" w:rsidTr="009614FD">
        <w:tc>
          <w:tcPr>
            <w:tcW w:w="943" w:type="dxa"/>
            <w:vMerge/>
          </w:tcPr>
          <w:p w14:paraId="0757A651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48942640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768C4142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7DB08346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7A90FD5" w14:textId="67865A21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FR128</w:t>
            </w:r>
          </w:p>
        </w:tc>
        <w:tc>
          <w:tcPr>
            <w:tcW w:w="1807" w:type="dxa"/>
          </w:tcPr>
          <w:p w14:paraId="2BD164E0" w14:textId="145C3AF0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ระบบตรวจสอบการซ้ำกันของ </w:t>
            </w:r>
            <w:r w:rsidRPr="004D265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Email/Username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อัตโนมัติ</w:t>
            </w:r>
          </w:p>
        </w:tc>
        <w:tc>
          <w:tcPr>
            <w:tcW w:w="1759" w:type="dxa"/>
          </w:tcPr>
          <w:p w14:paraId="1B17C104" w14:textId="25DF66E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614FD" w:rsidRPr="00F14880" w14:paraId="16126ED9" w14:textId="77777777" w:rsidTr="009614FD">
        <w:tc>
          <w:tcPr>
            <w:tcW w:w="943" w:type="dxa"/>
            <w:vMerge/>
          </w:tcPr>
          <w:p w14:paraId="297F390D" w14:textId="77777777" w:rsidR="009614FD" w:rsidRPr="00D13A0F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833" w:type="dxa"/>
            <w:vMerge/>
          </w:tcPr>
          <w:p w14:paraId="10BC8157" w14:textId="77777777" w:rsidR="009614FD" w:rsidRDefault="009614FD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ABAA360" w14:textId="77777777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6" w:type="dxa"/>
            <w:vMerge/>
          </w:tcPr>
          <w:p w14:paraId="551A5943" w14:textId="77777777" w:rsidR="009614FD" w:rsidRPr="004D2652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6EDF52CD" w14:textId="615B61BA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FR129</w:t>
            </w:r>
          </w:p>
        </w:tc>
        <w:tc>
          <w:tcPr>
            <w:tcW w:w="1807" w:type="dxa"/>
          </w:tcPr>
          <w:p w14:paraId="08787F28" w14:textId="46F2BE25" w:rsidR="009614FD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ระบบสร้าง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Username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ใหม่ จากระบบแนะนำชื่อ เมื่อมีชื่อซ้ำกันในระบบ</w:t>
            </w:r>
          </w:p>
        </w:tc>
        <w:tc>
          <w:tcPr>
            <w:tcW w:w="1759" w:type="dxa"/>
          </w:tcPr>
          <w:p w14:paraId="11B2DE9A" w14:textId="067ACEA3" w:rsidR="009614FD" w:rsidRPr="00F14880" w:rsidRDefault="009614FD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Registration</w:t>
            </w:r>
          </w:p>
        </w:tc>
      </w:tr>
      <w:tr w:rsidR="009A1B37" w:rsidRPr="00F14880" w14:paraId="0BA316A2" w14:textId="77777777" w:rsidTr="009614FD">
        <w:tc>
          <w:tcPr>
            <w:tcW w:w="943" w:type="dxa"/>
          </w:tcPr>
          <w:p w14:paraId="7C10448B" w14:textId="4BE1209F" w:rsidR="009A1B37" w:rsidRPr="00D13A0F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2.7.6</w:t>
            </w:r>
          </w:p>
        </w:tc>
        <w:tc>
          <w:tcPr>
            <w:tcW w:w="2833" w:type="dxa"/>
          </w:tcPr>
          <w:p w14:paraId="17227E83" w14:textId="633D9E48" w:rsidR="009A1B37" w:rsidRPr="00815E5C" w:rsidRDefault="00387682" w:rsidP="00E672DF">
            <w:pPr>
              <w:rPr>
                <w:rtl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ระบบสามารถเชื่อมโยงข้อมูลจาก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เพื่อสอบตรวจสอบข้อมูล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บุคลากรได้ทั้ง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ข้าราชการ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พนักงานราชการ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ลูกจ้างประจำ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และลูกจ้างชั่วคราวได้</w:t>
            </w:r>
          </w:p>
        </w:tc>
        <w:tc>
          <w:tcPr>
            <w:tcW w:w="706" w:type="dxa"/>
          </w:tcPr>
          <w:p w14:paraId="215C1E5D" w14:textId="10A7BA86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BR63</w:t>
            </w:r>
          </w:p>
        </w:tc>
        <w:tc>
          <w:tcPr>
            <w:tcW w:w="1846" w:type="dxa"/>
          </w:tcPr>
          <w:p w14:paraId="6605A728" w14:textId="07DE2FDD" w:rsidR="009A1B37" w:rsidRPr="00A34322" w:rsidRDefault="00822C07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ระบบสามารถเชื่อมโยงข้อมูลของ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LDAP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ทั้งหมดสามารถเชื่อมโยงกันได้</w:t>
            </w:r>
          </w:p>
        </w:tc>
        <w:tc>
          <w:tcPr>
            <w:tcW w:w="816" w:type="dxa"/>
          </w:tcPr>
          <w:p w14:paraId="01EA8D6A" w14:textId="7753537B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FR130</w:t>
            </w:r>
          </w:p>
        </w:tc>
        <w:tc>
          <w:tcPr>
            <w:tcW w:w="1807" w:type="dxa"/>
          </w:tcPr>
          <w:p w14:paraId="1E3FD3DB" w14:textId="59962A57" w:rsidR="009A1B37" w:rsidRDefault="009614FD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Sync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ข้อมูลกับ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DPI, e-Office, </w:t>
            </w:r>
            <w:r w:rsidRPr="00E4210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42108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LDAP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เองอัตโนมัติ</w:t>
            </w:r>
          </w:p>
        </w:tc>
        <w:tc>
          <w:tcPr>
            <w:tcW w:w="1759" w:type="dxa"/>
          </w:tcPr>
          <w:p w14:paraId="11AF42D1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0B599188" w14:textId="77777777" w:rsidTr="009614FD">
        <w:tc>
          <w:tcPr>
            <w:tcW w:w="943" w:type="dxa"/>
          </w:tcPr>
          <w:p w14:paraId="0AA7FC01" w14:textId="5479AB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2.7.7</w:t>
            </w:r>
          </w:p>
        </w:tc>
        <w:tc>
          <w:tcPr>
            <w:tcW w:w="2833" w:type="dxa"/>
          </w:tcPr>
          <w:p w14:paraId="697B59D9" w14:textId="52A77CD7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เมื่อมีการลงทะเบียนใหม่ระบบจะต้องสามารถส่งข้อมูลเพื่อใช้ใ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นการปรับปรุงหรือเพิ่มใหม่ได้ทั้ง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DPIS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e-Office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3C32CF78" w14:textId="4977436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BR64</w:t>
            </w:r>
          </w:p>
        </w:tc>
        <w:tc>
          <w:tcPr>
            <w:tcW w:w="1846" w:type="dxa"/>
          </w:tcPr>
          <w:p w14:paraId="044E0F2E" w14:textId="26881A11" w:rsidR="009A1B37" w:rsidRPr="000E51DA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มีระบบที่สามารถนำส่งข้อมูลปรับปรุงให้แก่ระบบ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เพื่อให้ข้อมูลพนักงานประจำ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ข้าราชการ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สามารถปรับปรุงในระบบ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41A9105B" w14:textId="2F75200F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FR131</w:t>
            </w:r>
          </w:p>
        </w:tc>
        <w:tc>
          <w:tcPr>
            <w:tcW w:w="1807" w:type="dxa"/>
          </w:tcPr>
          <w:p w14:paraId="0DE5593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329B5005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A1B37" w:rsidRPr="00F14880" w14:paraId="488C8879" w14:textId="77777777" w:rsidTr="009614FD">
        <w:tc>
          <w:tcPr>
            <w:tcW w:w="943" w:type="dxa"/>
          </w:tcPr>
          <w:p w14:paraId="0630CD5A" w14:textId="74E8E09F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lastRenderedPageBreak/>
              <w:t>2.7.8</w:t>
            </w:r>
          </w:p>
        </w:tc>
        <w:tc>
          <w:tcPr>
            <w:tcW w:w="2833" w:type="dxa"/>
          </w:tcPr>
          <w:p w14:paraId="194298FD" w14:textId="6599B8E0" w:rsidR="009A1B37" w:rsidRPr="00636123" w:rsidRDefault="00822C07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การปรับแก้ระบบ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DPIS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e-Office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ให้มีเขตข้อมูล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Field)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รองรับข้อมูลจากข้อมูล</w:t>
            </w:r>
            <w:r w:rsidRPr="00ED795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D795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การลงทะเบียนใหม่ได้</w:t>
            </w:r>
          </w:p>
        </w:tc>
        <w:tc>
          <w:tcPr>
            <w:tcW w:w="706" w:type="dxa"/>
          </w:tcPr>
          <w:p w14:paraId="2AF3EA98" w14:textId="1901DF82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BR65</w:t>
            </w:r>
          </w:p>
        </w:tc>
        <w:tc>
          <w:tcPr>
            <w:tcW w:w="1846" w:type="dxa"/>
          </w:tcPr>
          <w:p w14:paraId="45EE6EF3" w14:textId="0C753E1D" w:rsidR="009A1B37" w:rsidRPr="00050CE2" w:rsidRDefault="00822C0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ต้องมีมีการปรับปรุง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>/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เพิ่ม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Attribute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ใหม่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ในฐานข้อมูลของระบบ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DPIS, e-Office </w:t>
            </w:r>
            <w:r w:rsidRPr="00CC1D37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เพื่อรองรับข้อมูลใหม่ได้</w:t>
            </w:r>
            <w:r w:rsidRPr="00CC1D37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 xml:space="preserve"> (Reject)</w:t>
            </w:r>
          </w:p>
        </w:tc>
        <w:tc>
          <w:tcPr>
            <w:tcW w:w="816" w:type="dxa"/>
          </w:tcPr>
          <w:p w14:paraId="67232C2D" w14:textId="278C13BC" w:rsidR="009A1B37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FR132</w:t>
            </w:r>
          </w:p>
        </w:tc>
        <w:tc>
          <w:tcPr>
            <w:tcW w:w="1807" w:type="dxa"/>
          </w:tcPr>
          <w:p w14:paraId="4B62BAA0" w14:textId="77777777" w:rsidR="009A1B37" w:rsidRDefault="009A1B37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1759" w:type="dxa"/>
          </w:tcPr>
          <w:p w14:paraId="259E64C4" w14:textId="77777777" w:rsidR="009A1B37" w:rsidRPr="00F14880" w:rsidRDefault="009A1B37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187AEE93" w14:textId="3F1F4243" w:rsidR="009A1B37" w:rsidRDefault="009A1B37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2"/>
        <w:gridCol w:w="706"/>
        <w:gridCol w:w="1840"/>
        <w:gridCol w:w="816"/>
        <w:gridCol w:w="1664"/>
        <w:gridCol w:w="1782"/>
      </w:tblGrid>
      <w:tr w:rsidR="00841C85" w:rsidRPr="00635677" w14:paraId="0C01A2CB" w14:textId="77777777" w:rsidTr="003B3CA0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49CE632F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16" w:type="dxa"/>
            <w:shd w:val="clear" w:color="auto" w:fill="BDD6EE" w:themeFill="accent1" w:themeFillTint="66"/>
          </w:tcPr>
          <w:p w14:paraId="0DBFEBCD" w14:textId="77777777" w:rsidR="00841C85" w:rsidRPr="008B2895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6C5D644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2" w:type="dxa"/>
            <w:shd w:val="clear" w:color="auto" w:fill="BDD6EE" w:themeFill="accent1" w:themeFillTint="66"/>
          </w:tcPr>
          <w:p w14:paraId="3EB9AA6C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73CBC227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3" w:type="dxa"/>
            <w:shd w:val="clear" w:color="auto" w:fill="BDD6EE" w:themeFill="accent1" w:themeFillTint="66"/>
          </w:tcPr>
          <w:p w14:paraId="6AE458F6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87" w:type="dxa"/>
            <w:shd w:val="clear" w:color="auto" w:fill="BDD6EE" w:themeFill="accent1" w:themeFillTint="66"/>
          </w:tcPr>
          <w:p w14:paraId="5535CCE0" w14:textId="77777777" w:rsidR="00841C85" w:rsidRPr="00635677" w:rsidRDefault="00841C85" w:rsidP="00E672DF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841C85" w:rsidRPr="00F14880" w14:paraId="75C08B9D" w14:textId="77777777" w:rsidTr="003B3CA0">
        <w:tc>
          <w:tcPr>
            <w:tcW w:w="900" w:type="dxa"/>
          </w:tcPr>
          <w:p w14:paraId="35CEEB10" w14:textId="50FD6E5C" w:rsidR="00841C85" w:rsidRPr="00D13A0F" w:rsidRDefault="00841C85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D13A0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</w:t>
            </w:r>
            <w:r w:rsidR="00E672DF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.9</w:t>
            </w:r>
          </w:p>
        </w:tc>
        <w:tc>
          <w:tcPr>
            <w:tcW w:w="3016" w:type="dxa"/>
          </w:tcPr>
          <w:p w14:paraId="5E1C89D2" w14:textId="775D641B" w:rsidR="00841C85" w:rsidRPr="00815E5C" w:rsidRDefault="00DC33D0" w:rsidP="00E672DF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ระบบสามารถแจ้งเตือนไปยังผู้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ใช้งานได้อย่างน้อย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ช่องทางเช่นอีเมล์หรือ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SMS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706" w:type="dxa"/>
          </w:tcPr>
          <w:p w14:paraId="07E0224C" w14:textId="7AE4D0EC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BR66</w:t>
            </w:r>
          </w:p>
        </w:tc>
        <w:tc>
          <w:tcPr>
            <w:tcW w:w="1842" w:type="dxa"/>
          </w:tcPr>
          <w:p w14:paraId="3C906B64" w14:textId="7C05F299" w:rsidR="00841C85" w:rsidRPr="00CB159F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มีระบบแจ้งเตือน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ช่วยให้สามารถแจ้งเตือนไปยังผู้ใช้งาน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D2C3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Email </w:t>
            </w:r>
            <w:r w:rsidRPr="008D2C3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B74B47F" w14:textId="563FCB80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FR133</w:t>
            </w:r>
          </w:p>
        </w:tc>
        <w:tc>
          <w:tcPr>
            <w:tcW w:w="1643" w:type="dxa"/>
          </w:tcPr>
          <w:p w14:paraId="173D2576" w14:textId="608C4C27" w:rsidR="00841C85" w:rsidRPr="00A63452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Email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แจ้งเตือนไปยังผู้ใช้งาน</w:t>
            </w:r>
          </w:p>
        </w:tc>
        <w:tc>
          <w:tcPr>
            <w:tcW w:w="1787" w:type="dxa"/>
          </w:tcPr>
          <w:p w14:paraId="1FD2D19F" w14:textId="169C69C3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Notification</w:t>
            </w:r>
          </w:p>
        </w:tc>
      </w:tr>
      <w:tr w:rsidR="00841C85" w:rsidRPr="00F14880" w14:paraId="086A94D2" w14:textId="77777777" w:rsidTr="003B3CA0">
        <w:tc>
          <w:tcPr>
            <w:tcW w:w="900" w:type="dxa"/>
          </w:tcPr>
          <w:p w14:paraId="76B8F17B" w14:textId="0C64BAA8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2.7.10</w:t>
            </w:r>
          </w:p>
        </w:tc>
        <w:tc>
          <w:tcPr>
            <w:tcW w:w="3016" w:type="dxa"/>
          </w:tcPr>
          <w:p w14:paraId="3014E7CE" w14:textId="75FA14BD" w:rsidR="00841C85" w:rsidRPr="003B3CA0" w:rsidRDefault="00DC33D0" w:rsidP="00E672DF">
            <w:pPr>
              <w:rPr>
                <w:color w:val="FF0000"/>
                <w:rtl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จัดพิมพ์ข้อมูลคูปองรหัสผ่านของแขก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</w:p>
        </w:tc>
        <w:tc>
          <w:tcPr>
            <w:tcW w:w="706" w:type="dxa"/>
          </w:tcPr>
          <w:p w14:paraId="2D0DA7DF" w14:textId="2527D012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BR67</w:t>
            </w:r>
          </w:p>
        </w:tc>
        <w:tc>
          <w:tcPr>
            <w:tcW w:w="1842" w:type="dxa"/>
          </w:tcPr>
          <w:p w14:paraId="7FEDEE46" w14:textId="1B6BDA34" w:rsidR="00841C85" w:rsidRPr="003B3CA0" w:rsidRDefault="00DC33D0" w:rsidP="00E672DF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มีระบบจัดเตรียม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คูปองรหัสผ่านของแขก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(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ล่วงหน้าได้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ช่วยให้ทีมงานสามารถเตรียมคูปองล่วงหน้าได้</w:t>
            </w:r>
          </w:p>
        </w:tc>
        <w:tc>
          <w:tcPr>
            <w:tcW w:w="816" w:type="dxa"/>
          </w:tcPr>
          <w:p w14:paraId="65DAF295" w14:textId="2C65EEC8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FR134</w:t>
            </w:r>
          </w:p>
        </w:tc>
        <w:tc>
          <w:tcPr>
            <w:tcW w:w="1643" w:type="dxa"/>
          </w:tcPr>
          <w:p w14:paraId="1B992169" w14:textId="0061E6C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5CA38678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172058FB" w14:textId="77777777" w:rsidTr="003B3CA0">
        <w:tc>
          <w:tcPr>
            <w:tcW w:w="900" w:type="dxa"/>
          </w:tcPr>
          <w:p w14:paraId="7BDBECFD" w14:textId="0324CDDC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2.7.11</w:t>
            </w:r>
          </w:p>
        </w:tc>
        <w:tc>
          <w:tcPr>
            <w:tcW w:w="3016" w:type="dxa"/>
          </w:tcPr>
          <w:p w14:paraId="3F1FA8A9" w14:textId="1FDCC752" w:rsidR="00841C85" w:rsidRPr="003B3CA0" w:rsidRDefault="00DC33D0" w:rsidP="00E672DF">
            <w:pPr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(One Time Password)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>Guest</w:t>
            </w:r>
          </w:p>
        </w:tc>
        <w:tc>
          <w:tcPr>
            <w:tcW w:w="706" w:type="dxa"/>
          </w:tcPr>
          <w:p w14:paraId="3C9633E3" w14:textId="4C2B99A0" w:rsidR="00841C85" w:rsidRPr="003B3CA0" w:rsidRDefault="00E672DF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BR68</w:t>
            </w:r>
          </w:p>
        </w:tc>
        <w:tc>
          <w:tcPr>
            <w:tcW w:w="1842" w:type="dxa"/>
          </w:tcPr>
          <w:p w14:paraId="695152CB" w14:textId="57BB0AD9" w:rsidR="00841C85" w:rsidRPr="003B3CA0" w:rsidRDefault="00DC33D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ระบบรองรับการทำ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OTP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สำหรับ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</w:rPr>
              <w:t xml:space="preserve">Guest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ในการลงทะเบียน</w:t>
            </w:r>
            <w:r w:rsidRPr="003B3CA0"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  <w:t xml:space="preserve"> </w:t>
            </w:r>
            <w:r w:rsidRPr="003B3CA0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หรือใช้งานส่วนต่างๆ</w:t>
            </w:r>
          </w:p>
        </w:tc>
        <w:tc>
          <w:tcPr>
            <w:tcW w:w="816" w:type="dxa"/>
          </w:tcPr>
          <w:p w14:paraId="6FE232F3" w14:textId="7A730B7A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FR135</w:t>
            </w:r>
          </w:p>
        </w:tc>
        <w:tc>
          <w:tcPr>
            <w:tcW w:w="1643" w:type="dxa"/>
          </w:tcPr>
          <w:p w14:paraId="53C9821F" w14:textId="62A9511D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 w:rsidRPr="003B3CA0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AC</w:t>
            </w:r>
          </w:p>
        </w:tc>
        <w:tc>
          <w:tcPr>
            <w:tcW w:w="1787" w:type="dxa"/>
          </w:tcPr>
          <w:p w14:paraId="7491C430" w14:textId="77777777" w:rsidR="00841C85" w:rsidRPr="00F14880" w:rsidRDefault="00841C85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41C85" w:rsidRPr="00F14880" w14:paraId="3C844A74" w14:textId="77777777" w:rsidTr="003B3CA0">
        <w:tc>
          <w:tcPr>
            <w:tcW w:w="900" w:type="dxa"/>
          </w:tcPr>
          <w:p w14:paraId="4F024C41" w14:textId="23682ADE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2.7.12</w:t>
            </w:r>
          </w:p>
        </w:tc>
        <w:tc>
          <w:tcPr>
            <w:tcW w:w="3016" w:type="dxa"/>
          </w:tcPr>
          <w:p w14:paraId="263446DC" w14:textId="32C379B0" w:rsidR="00841C85" w:rsidRPr="00636123" w:rsidRDefault="00DC33D0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การพัฒนา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สามารถดำ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เนินการได้ทั้งฝั่งรับและส่งได้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หรืออาจพิจารณาวิธีการอื่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นๆ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ที่ใกล้เคียงกัน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ซึ่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งมีประสิทธิภาพมากกว่า</w:t>
            </w:r>
            <w:r w:rsidRPr="00124760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24760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โดยพิจารณาความปลอดภัยของข้อมูลและระบบที่เกี่ยวข้องเป็นหลัก</w:t>
            </w:r>
          </w:p>
        </w:tc>
        <w:tc>
          <w:tcPr>
            <w:tcW w:w="706" w:type="dxa"/>
          </w:tcPr>
          <w:p w14:paraId="3E8F3951" w14:textId="5E982C9D" w:rsidR="00841C85" w:rsidRDefault="00E672DF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BR69</w:t>
            </w:r>
          </w:p>
        </w:tc>
        <w:tc>
          <w:tcPr>
            <w:tcW w:w="1842" w:type="dxa"/>
          </w:tcPr>
          <w:p w14:paraId="3DC6782A" w14:textId="4E59BF84" w:rsidR="00841C85" w:rsidRPr="00050CE2" w:rsidRDefault="00DC33D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หรือระบบ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Integration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อื่นๆ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ที่ให้ความปลอดภัยของข้อมูล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ช่วยให้สามารถ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รับ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-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ส่ง</w:t>
            </w:r>
            <w:r w:rsidRPr="00812FC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12FC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ข้อมูลกันได้</w:t>
            </w:r>
          </w:p>
        </w:tc>
        <w:tc>
          <w:tcPr>
            <w:tcW w:w="816" w:type="dxa"/>
          </w:tcPr>
          <w:p w14:paraId="01FCB695" w14:textId="736C016C" w:rsidR="00841C85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FR136</w:t>
            </w:r>
          </w:p>
        </w:tc>
        <w:tc>
          <w:tcPr>
            <w:tcW w:w="1643" w:type="dxa"/>
          </w:tcPr>
          <w:p w14:paraId="56F52501" w14:textId="4165CDDE" w:rsidR="00841C85" w:rsidRPr="003B3CA0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UMS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เรียกใช้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AC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เพื่อดึงข้อมูลที่ต้องนำมาใช้</w:t>
            </w:r>
          </w:p>
        </w:tc>
        <w:tc>
          <w:tcPr>
            <w:tcW w:w="1787" w:type="dxa"/>
          </w:tcPr>
          <w:p w14:paraId="15997E05" w14:textId="7BDF4627" w:rsidR="00841C85" w:rsidRPr="00F14880" w:rsidRDefault="003B3CA0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8C1CA9" w:rsidRPr="00F14880" w14:paraId="0AD87DFE" w14:textId="77777777" w:rsidTr="003B3CA0">
        <w:tc>
          <w:tcPr>
            <w:tcW w:w="900" w:type="dxa"/>
          </w:tcPr>
          <w:p w14:paraId="6086E56A" w14:textId="49DF4331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B3CA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2.7.13.1</w:t>
            </w:r>
          </w:p>
        </w:tc>
        <w:tc>
          <w:tcPr>
            <w:tcW w:w="3016" w:type="dxa"/>
          </w:tcPr>
          <w:p w14:paraId="321C00AE" w14:textId="6C029C93" w:rsidR="008C1CA9" w:rsidRPr="00124760" w:rsidRDefault="008C1CA9" w:rsidP="00E672DF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การทำงานของ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ต้องมีกระบวนการของการตรวจสอบตัวตน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(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Authentication)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โดย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ต้องมีอย่างน้อย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</w:t>
            </w:r>
            <w:r w:rsidRPr="001E2A8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1E2A8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จัดการที่ดีกว่า</w:t>
            </w:r>
          </w:p>
        </w:tc>
        <w:tc>
          <w:tcPr>
            <w:tcW w:w="706" w:type="dxa"/>
          </w:tcPr>
          <w:p w14:paraId="7752DFA2" w14:textId="6D322F6E" w:rsidR="008C1CA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BR70</w:t>
            </w:r>
          </w:p>
        </w:tc>
        <w:tc>
          <w:tcPr>
            <w:tcW w:w="1842" w:type="dxa"/>
          </w:tcPr>
          <w:p w14:paraId="415A548B" w14:textId="437923F8" w:rsidR="008C1CA9" w:rsidRPr="00812FC9" w:rsidRDefault="008C1CA9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ต้องมีการ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Authentication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Password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ก่อน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ถึงจะสามารถใช้งาน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416A3ABA" w14:textId="6413669D" w:rsidR="008C1CA9" w:rsidRDefault="003B3CA0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FR137</w:t>
            </w:r>
          </w:p>
        </w:tc>
        <w:tc>
          <w:tcPr>
            <w:tcW w:w="1643" w:type="dxa"/>
          </w:tcPr>
          <w:p w14:paraId="235BD06E" w14:textId="7D6D24D3" w:rsidR="008C1CA9" w:rsidRDefault="00E06D96" w:rsidP="00E672D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ระบบ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ใช้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Username </w:t>
            </w:r>
            <w:r w:rsidRPr="00A46C2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Password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ในการ </w:t>
            </w:r>
            <w:r w:rsidRPr="00A46C2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</w:p>
        </w:tc>
        <w:tc>
          <w:tcPr>
            <w:tcW w:w="1787" w:type="dxa"/>
          </w:tcPr>
          <w:p w14:paraId="1457E428" w14:textId="25CDEF02" w:rsidR="008C1CA9" w:rsidRPr="00F14880" w:rsidRDefault="00E06D96" w:rsidP="00E672DF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Integration</w:t>
            </w:r>
          </w:p>
        </w:tc>
      </w:tr>
    </w:tbl>
    <w:p w14:paraId="2D3DDB68" w14:textId="4664EBD8" w:rsidR="009A1B37" w:rsidRDefault="009A1B37" w:rsidP="00DC4690">
      <w:pPr>
        <w:rPr>
          <w:rFonts w:ascii="Trirong" w:hAnsi="Trirong" w:cs="Trirong"/>
          <w:lang w:bidi="th-TH"/>
        </w:rPr>
      </w:pPr>
    </w:p>
    <w:p w14:paraId="28B884E1" w14:textId="302C9A91" w:rsidR="00841C85" w:rsidRDefault="00841C85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00"/>
        <w:gridCol w:w="3007"/>
        <w:gridCol w:w="706"/>
        <w:gridCol w:w="1844"/>
        <w:gridCol w:w="816"/>
        <w:gridCol w:w="1647"/>
        <w:gridCol w:w="1790"/>
      </w:tblGrid>
      <w:tr w:rsidR="00C83210" w:rsidRPr="00635677" w14:paraId="13E34E2E" w14:textId="77777777" w:rsidTr="00E4222C">
        <w:trPr>
          <w:trHeight w:val="1340"/>
        </w:trPr>
        <w:tc>
          <w:tcPr>
            <w:tcW w:w="900" w:type="dxa"/>
            <w:shd w:val="clear" w:color="auto" w:fill="BDD6EE" w:themeFill="accent1" w:themeFillTint="66"/>
          </w:tcPr>
          <w:p w14:paraId="317F70E5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07" w:type="dxa"/>
            <w:shd w:val="clear" w:color="auto" w:fill="BDD6EE" w:themeFill="accent1" w:themeFillTint="66"/>
          </w:tcPr>
          <w:p w14:paraId="011ACFCC" w14:textId="77777777" w:rsidR="00C83210" w:rsidRPr="008B2895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CA266F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44" w:type="dxa"/>
            <w:shd w:val="clear" w:color="auto" w:fill="BDD6EE" w:themeFill="accent1" w:themeFillTint="66"/>
          </w:tcPr>
          <w:p w14:paraId="7D55628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4FB2CFF4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47" w:type="dxa"/>
            <w:shd w:val="clear" w:color="auto" w:fill="BDD6EE" w:themeFill="accent1" w:themeFillTint="66"/>
          </w:tcPr>
          <w:p w14:paraId="19E0B2E9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0" w:type="dxa"/>
            <w:shd w:val="clear" w:color="auto" w:fill="BDD6EE" w:themeFill="accent1" w:themeFillTint="66"/>
          </w:tcPr>
          <w:p w14:paraId="5C3C645E" w14:textId="77777777" w:rsidR="00C83210" w:rsidRPr="00635677" w:rsidRDefault="00C8321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C83210" w:rsidRPr="00F14880" w14:paraId="6BF1633E" w14:textId="77777777" w:rsidTr="00E4222C">
        <w:tc>
          <w:tcPr>
            <w:tcW w:w="900" w:type="dxa"/>
          </w:tcPr>
          <w:p w14:paraId="123B00FF" w14:textId="109F63F8" w:rsidR="00C83210" w:rsidRPr="00E4222C" w:rsidRDefault="00C8321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</w:t>
            </w:r>
            <w:r w:rsidR="00BB09B3"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.13.2</w:t>
            </w:r>
          </w:p>
        </w:tc>
        <w:tc>
          <w:tcPr>
            <w:tcW w:w="3007" w:type="dxa"/>
          </w:tcPr>
          <w:p w14:paraId="7CA1F8A5" w14:textId="597BDDCA" w:rsidR="00C83210" w:rsidRPr="00815E5C" w:rsidRDefault="00BB09B3" w:rsidP="001B697A">
            <w:pPr>
              <w:rPr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การทำงานรับส่งค่าต่างๆ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ต้องทำงาน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ผ่านโปรโตคอล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https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Protocol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อื่นที่มีความปลอดภัย</w:t>
            </w:r>
            <w:r w:rsidRPr="003E3BB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E3BB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เท่านั้น</w:t>
            </w:r>
          </w:p>
        </w:tc>
        <w:tc>
          <w:tcPr>
            <w:tcW w:w="706" w:type="dxa"/>
          </w:tcPr>
          <w:p w14:paraId="6CCCD31E" w14:textId="6DE32192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BR71</w:t>
            </w:r>
          </w:p>
        </w:tc>
        <w:tc>
          <w:tcPr>
            <w:tcW w:w="1844" w:type="dxa"/>
          </w:tcPr>
          <w:p w14:paraId="08CC0570" w14:textId="7EFE6CAD" w:rsidR="00C83210" w:rsidRPr="00CB159F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ใช้งานผ่าน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HTTPS 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E96AB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</w:t>
            </w:r>
            <w:r w:rsidRPr="00E96AB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ขึ้น</w:t>
            </w:r>
          </w:p>
        </w:tc>
        <w:tc>
          <w:tcPr>
            <w:tcW w:w="816" w:type="dxa"/>
          </w:tcPr>
          <w:p w14:paraId="15F93D95" w14:textId="0ACFE9E8" w:rsidR="00C83210" w:rsidRDefault="00E4222C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FR138</w:t>
            </w:r>
          </w:p>
        </w:tc>
        <w:tc>
          <w:tcPr>
            <w:tcW w:w="1647" w:type="dxa"/>
          </w:tcPr>
          <w:p w14:paraId="15BC30D5" w14:textId="0D091988" w:rsidR="00C83210" w:rsidRPr="00A63452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เรียกใช้งานผ่าน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HTTPS</w:t>
            </w:r>
          </w:p>
        </w:tc>
        <w:tc>
          <w:tcPr>
            <w:tcW w:w="1790" w:type="dxa"/>
          </w:tcPr>
          <w:p w14:paraId="6FAA1B97" w14:textId="26FC011C" w:rsidR="00C83210" w:rsidRPr="00F14880" w:rsidRDefault="005549D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83210" w:rsidRPr="00F14880" w14:paraId="05F976CA" w14:textId="77777777" w:rsidTr="00E4222C">
        <w:tc>
          <w:tcPr>
            <w:tcW w:w="900" w:type="dxa"/>
          </w:tcPr>
          <w:p w14:paraId="2679373D" w14:textId="0B69C3F2" w:rsidR="00C83210" w:rsidRPr="00E4222C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2.7.13.3</w:t>
            </w:r>
          </w:p>
        </w:tc>
        <w:tc>
          <w:tcPr>
            <w:tcW w:w="3007" w:type="dxa"/>
          </w:tcPr>
          <w:p w14:paraId="1348E06D" w14:textId="69129D9C" w:rsidR="00C83210" w:rsidRPr="00815E5C" w:rsidRDefault="00BB09B3" w:rsidP="001B697A">
            <w:pPr>
              <w:rPr>
                <w:rtl/>
                <w:cs/>
                <w:lang w:bidi="th-TH"/>
              </w:rPr>
            </w:pP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ขั้นตอนการ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Authentication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ควรล็อคหมายเลข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ฝั่งรับข้อมูลเท่านั้นเพื่อให้มีสิทธิ์ใน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การเข้าใช้งาน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เพื่อความปลอดภัย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และป้องกันการรบกวนระบบจากบุคคลไม่ประสงค์ดี</w:t>
            </w:r>
            <w:r w:rsidRPr="007D17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7D17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ทั้งนี้อาจปรับเปลี่ยนได้หากมีกลไกการจัดการที่ดีกว่า</w:t>
            </w:r>
          </w:p>
        </w:tc>
        <w:tc>
          <w:tcPr>
            <w:tcW w:w="706" w:type="dxa"/>
          </w:tcPr>
          <w:p w14:paraId="6DD67117" w14:textId="1CE81718" w:rsidR="00C83210" w:rsidRDefault="00BB09B3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BR72</w:t>
            </w:r>
          </w:p>
        </w:tc>
        <w:tc>
          <w:tcPr>
            <w:tcW w:w="1844" w:type="dxa"/>
          </w:tcPr>
          <w:p w14:paraId="56BD61BC" w14:textId="35BBAFD1" w:rsidR="00C83210" w:rsidRPr="00A34322" w:rsidRDefault="00BB09B3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API/Integration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มีการตรวจสอบ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requester 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เพื่อให้การใช้งาน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API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มีความปลอดภัยมากขึ้น</w:t>
            </w:r>
            <w:r w:rsidRPr="00D427A7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427A7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และป้องกันการรบกวนจากบุคคลไม่ประสงค์ดี</w:t>
            </w:r>
          </w:p>
        </w:tc>
        <w:tc>
          <w:tcPr>
            <w:tcW w:w="816" w:type="dxa"/>
          </w:tcPr>
          <w:p w14:paraId="3A5B562B" w14:textId="40EC8BAE" w:rsidR="00C83210" w:rsidRDefault="005549D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FR139</w:t>
            </w:r>
          </w:p>
        </w:tc>
        <w:tc>
          <w:tcPr>
            <w:tcW w:w="1647" w:type="dxa"/>
          </w:tcPr>
          <w:p w14:paraId="5D058689" w14:textId="3ACAEE16" w:rsidR="00C83210" w:rsidRPr="00B516B0" w:rsidRDefault="00B516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API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มีการทำ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Whitelist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เพื่อตรวจสอบ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IP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Requester</w:t>
            </w:r>
          </w:p>
        </w:tc>
        <w:tc>
          <w:tcPr>
            <w:tcW w:w="1790" w:type="dxa"/>
          </w:tcPr>
          <w:p w14:paraId="38072A95" w14:textId="43F6D44E" w:rsidR="00C83210" w:rsidRPr="00F14880" w:rsidRDefault="00B516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Integration</w:t>
            </w:r>
          </w:p>
        </w:tc>
      </w:tr>
      <w:tr w:rsidR="00C60868" w:rsidRPr="00F14880" w14:paraId="32E788E3" w14:textId="77777777" w:rsidTr="00E4222C">
        <w:tc>
          <w:tcPr>
            <w:tcW w:w="900" w:type="dxa"/>
            <w:vMerge w:val="restart"/>
          </w:tcPr>
          <w:p w14:paraId="4E4EE2FF" w14:textId="49586AF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2.7.14</w:t>
            </w:r>
          </w:p>
        </w:tc>
        <w:tc>
          <w:tcPr>
            <w:tcW w:w="3007" w:type="dxa"/>
            <w:vMerge w:val="restart"/>
          </w:tcPr>
          <w:p w14:paraId="436732A5" w14:textId="16D971B5" w:rsidR="00C60868" w:rsidRPr="00636123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ถออกรายงานเพื่อตรวจสอบรายการที่เปลี่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ยนแปลงได้รายวัน</w:t>
            </w:r>
            <w:r w:rsidRPr="0048220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48220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และรายสัปดาห์</w:t>
            </w:r>
          </w:p>
        </w:tc>
        <w:tc>
          <w:tcPr>
            <w:tcW w:w="706" w:type="dxa"/>
            <w:vMerge w:val="restart"/>
          </w:tcPr>
          <w:p w14:paraId="690EADE5" w14:textId="28D515A5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BR73</w:t>
            </w:r>
          </w:p>
        </w:tc>
        <w:tc>
          <w:tcPr>
            <w:tcW w:w="1844" w:type="dxa"/>
            <w:vMerge w:val="restart"/>
          </w:tcPr>
          <w:p w14:paraId="73320EBE" w14:textId="0B4EB32C" w:rsidR="00C60868" w:rsidRPr="000E51DA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มีระบบรายงาน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ที่สามารถตรวจสอบรายการที่เปลี่ยนแปลงรายวัน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รายสัปดาห์</w:t>
            </w:r>
            <w:r w:rsidRPr="00A34026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A34026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626C8615" w14:textId="37A10495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FR140</w:t>
            </w:r>
          </w:p>
        </w:tc>
        <w:tc>
          <w:tcPr>
            <w:tcW w:w="1647" w:type="dxa"/>
          </w:tcPr>
          <w:p w14:paraId="7860C597" w14:textId="5F52FD3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เมื่อมีการเปลี่ยนแปลงต่างๆ</w:t>
            </w:r>
          </w:p>
        </w:tc>
        <w:tc>
          <w:tcPr>
            <w:tcW w:w="1790" w:type="dxa"/>
          </w:tcPr>
          <w:p w14:paraId="33893CA0" w14:textId="64013748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C60868" w:rsidRPr="00F14880" w14:paraId="2AFF8E39" w14:textId="77777777" w:rsidTr="00E4222C">
        <w:tc>
          <w:tcPr>
            <w:tcW w:w="900" w:type="dxa"/>
            <w:vMerge/>
          </w:tcPr>
          <w:p w14:paraId="5B45D6E0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215130C9" w14:textId="77777777" w:rsidR="00C60868" w:rsidRPr="0048220D" w:rsidRDefault="00C60868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2C94797" w14:textId="77777777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ECC4B04" w14:textId="77777777" w:rsidR="00C60868" w:rsidRPr="00A34026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E66A627" w14:textId="49FA8F8F" w:rsidR="00C60868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FR141</w:t>
            </w:r>
          </w:p>
        </w:tc>
        <w:tc>
          <w:tcPr>
            <w:tcW w:w="1647" w:type="dxa"/>
          </w:tcPr>
          <w:p w14:paraId="03010DDF" w14:textId="79F97BD8" w:rsidR="00C60868" w:rsidRDefault="00C60868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การเปลี่ยนแปลง แบ่งออกเป็นรายวัน และรายสัปดาห์</w:t>
            </w:r>
          </w:p>
        </w:tc>
        <w:tc>
          <w:tcPr>
            <w:tcW w:w="1790" w:type="dxa"/>
          </w:tcPr>
          <w:p w14:paraId="5A7DE679" w14:textId="63F2A4F9" w:rsidR="00C60868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Report</w:t>
            </w:r>
          </w:p>
        </w:tc>
      </w:tr>
      <w:tr w:rsidR="005C4116" w:rsidRPr="00F14880" w14:paraId="5F2F8FF0" w14:textId="77777777" w:rsidTr="00E4222C">
        <w:tc>
          <w:tcPr>
            <w:tcW w:w="900" w:type="dxa"/>
            <w:vMerge w:val="restart"/>
          </w:tcPr>
          <w:p w14:paraId="777B403B" w14:textId="4900BF04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2.7.15</w:t>
            </w:r>
          </w:p>
        </w:tc>
        <w:tc>
          <w:tcPr>
            <w:tcW w:w="3007" w:type="dxa"/>
            <w:vMerge w:val="restart"/>
          </w:tcPr>
          <w:p w14:paraId="4E5C1A7C" w14:textId="092B19B7" w:rsidR="005C4116" w:rsidRPr="00636123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1048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ผู้ใช้งานเข้าสู่หน้าจอการลงทะเบียนอัตโนมัติ</w:t>
            </w:r>
          </w:p>
        </w:tc>
        <w:tc>
          <w:tcPr>
            <w:tcW w:w="706" w:type="dxa"/>
            <w:vMerge w:val="restart"/>
          </w:tcPr>
          <w:p w14:paraId="3E70D50C" w14:textId="73507F83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BR74</w:t>
            </w:r>
          </w:p>
        </w:tc>
        <w:tc>
          <w:tcPr>
            <w:tcW w:w="1844" w:type="dxa"/>
            <w:vMerge w:val="restart"/>
          </w:tcPr>
          <w:p w14:paraId="09AA0A93" w14:textId="5F209E91" w:rsidR="005C4116" w:rsidRPr="00050CE2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มีระบบจัดการผู้ใช้งานที่ยังไม่ได้ลงทะเบียน</w:t>
            </w:r>
            <w:r w:rsidRPr="00F32DA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32DA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ให้นำทางไปยังหน้าจอลงทะเบียนอัตโนัติ</w:t>
            </w:r>
          </w:p>
        </w:tc>
        <w:tc>
          <w:tcPr>
            <w:tcW w:w="816" w:type="dxa"/>
          </w:tcPr>
          <w:p w14:paraId="5B645B61" w14:textId="3998045B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FR142</w:t>
            </w:r>
          </w:p>
        </w:tc>
        <w:tc>
          <w:tcPr>
            <w:tcW w:w="1647" w:type="dxa"/>
          </w:tcPr>
          <w:p w14:paraId="341277FF" w14:textId="1AAB2F6B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ตรวจสอบอุปกรณ์ที่เข้าใช้งานของ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0" w:type="dxa"/>
          </w:tcPr>
          <w:p w14:paraId="439250B9" w14:textId="405FDCF6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5C4116" w:rsidRPr="00F14880" w14:paraId="6B17E499" w14:textId="77777777" w:rsidTr="00E4222C">
        <w:tc>
          <w:tcPr>
            <w:tcW w:w="900" w:type="dxa"/>
            <w:vMerge/>
          </w:tcPr>
          <w:p w14:paraId="4CBFD960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70314C8" w14:textId="77777777" w:rsidR="005C4116" w:rsidRPr="0081048B" w:rsidRDefault="005C4116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4145D9" w14:textId="77777777" w:rsid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7F218625" w14:textId="77777777" w:rsidR="005C4116" w:rsidRPr="00F32DAE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424445C" w14:textId="6B64E134" w:rsidR="005C4116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FR143</w:t>
            </w:r>
          </w:p>
        </w:tc>
        <w:tc>
          <w:tcPr>
            <w:tcW w:w="1647" w:type="dxa"/>
          </w:tcPr>
          <w:p w14:paraId="3E5F4E45" w14:textId="03C5382D" w:rsidR="005C4116" w:rsidRPr="005C4116" w:rsidRDefault="005C4116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แสดงหน้าต่างเข้าสู่ระบบเพื่อทำการลงทะเบียน</w:t>
            </w:r>
          </w:p>
        </w:tc>
        <w:tc>
          <w:tcPr>
            <w:tcW w:w="1790" w:type="dxa"/>
          </w:tcPr>
          <w:p w14:paraId="694A8687" w14:textId="36F01979" w:rsidR="005C4116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16DDD8B" w14:textId="77777777" w:rsidTr="00E4222C">
        <w:tc>
          <w:tcPr>
            <w:tcW w:w="900" w:type="dxa"/>
            <w:vMerge w:val="restart"/>
          </w:tcPr>
          <w:p w14:paraId="1D5B5DE5" w14:textId="637D1EFD" w:rsidR="0017135A" w:rsidRPr="00E4222C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E4222C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</w:t>
            </w:r>
          </w:p>
        </w:tc>
        <w:tc>
          <w:tcPr>
            <w:tcW w:w="3007" w:type="dxa"/>
            <w:vMerge w:val="restart"/>
          </w:tcPr>
          <w:p w14:paraId="552DD53C" w14:textId="521ABC41" w:rsidR="0017135A" w:rsidRPr="0081048B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ผู้ใช้งานสามารถปรับเปลี่ยนการตั้งค่าของตัวเองได้</w:t>
            </w:r>
          </w:p>
        </w:tc>
        <w:tc>
          <w:tcPr>
            <w:tcW w:w="706" w:type="dxa"/>
            <w:vMerge w:val="restart"/>
          </w:tcPr>
          <w:p w14:paraId="5A5A3DBB" w14:textId="5F94F09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BR75</w:t>
            </w:r>
          </w:p>
        </w:tc>
        <w:tc>
          <w:tcPr>
            <w:tcW w:w="1844" w:type="dxa"/>
            <w:vMerge w:val="restart"/>
          </w:tcPr>
          <w:p w14:paraId="52FF0E17" w14:textId="5CA23229" w:rsidR="0017135A" w:rsidRPr="00F32DA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profile menu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เพื่อให้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0C411E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0C411E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สามารถปรับเปลี่ยนการตั้งค่าของตัวเองได้</w:t>
            </w:r>
          </w:p>
        </w:tc>
        <w:tc>
          <w:tcPr>
            <w:tcW w:w="816" w:type="dxa"/>
          </w:tcPr>
          <w:p w14:paraId="1DCC7C6C" w14:textId="4933113B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FR144</w:t>
            </w:r>
          </w:p>
        </w:tc>
        <w:tc>
          <w:tcPr>
            <w:tcW w:w="1647" w:type="dxa"/>
          </w:tcPr>
          <w:p w14:paraId="48CDFC92" w14:textId="316CD85C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Profile menu</w:t>
            </w:r>
          </w:p>
        </w:tc>
        <w:tc>
          <w:tcPr>
            <w:tcW w:w="1790" w:type="dxa"/>
          </w:tcPr>
          <w:p w14:paraId="215F55DE" w14:textId="64076985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91BA7" w:rsidRPr="00F14880" w14:paraId="53F2A4AF" w14:textId="77777777" w:rsidTr="00E4222C">
        <w:tc>
          <w:tcPr>
            <w:tcW w:w="900" w:type="dxa"/>
            <w:vMerge/>
          </w:tcPr>
          <w:p w14:paraId="30D89421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7FB778E5" w14:textId="77777777" w:rsidR="00191BA7" w:rsidRPr="00A24FDF" w:rsidRDefault="00191BA7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CA5F143" w14:textId="77777777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45256BC9" w14:textId="77777777" w:rsidR="00191BA7" w:rsidRPr="000C411E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47A4CCB2" w14:textId="67128F85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FR145</w:t>
            </w:r>
          </w:p>
        </w:tc>
        <w:tc>
          <w:tcPr>
            <w:tcW w:w="1647" w:type="dxa"/>
          </w:tcPr>
          <w:p w14:paraId="184D97DE" w14:textId="5D79D92D" w:rsidR="00191BA7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เข้าสู่หน้าจอแก้ไขข้อมูล</w:t>
            </w:r>
          </w:p>
        </w:tc>
        <w:tc>
          <w:tcPr>
            <w:tcW w:w="1790" w:type="dxa"/>
          </w:tcPr>
          <w:p w14:paraId="73C7D2E6" w14:textId="710D4BBD" w:rsidR="00191BA7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3E095287" w14:textId="77777777" w:rsidTr="00E4222C">
        <w:tc>
          <w:tcPr>
            <w:tcW w:w="900" w:type="dxa"/>
            <w:vMerge/>
          </w:tcPr>
          <w:p w14:paraId="10F38A12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6A0494F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4CD41CC0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005FDB1A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86536C1" w14:textId="7E521270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FR146</w:t>
            </w:r>
          </w:p>
        </w:tc>
        <w:tc>
          <w:tcPr>
            <w:tcW w:w="1647" w:type="dxa"/>
          </w:tcPr>
          <w:p w14:paraId="5DF280CD" w14:textId="2BB17C2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แก้ไขข้อมูลที่ต้องการ</w:t>
            </w:r>
          </w:p>
        </w:tc>
        <w:tc>
          <w:tcPr>
            <w:tcW w:w="1790" w:type="dxa"/>
          </w:tcPr>
          <w:p w14:paraId="3B4415E9" w14:textId="69F06DC8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  <w:tr w:rsidR="0017135A" w:rsidRPr="00F14880" w14:paraId="6F6F840A" w14:textId="77777777" w:rsidTr="00E4222C">
        <w:tc>
          <w:tcPr>
            <w:tcW w:w="900" w:type="dxa"/>
            <w:vMerge/>
          </w:tcPr>
          <w:p w14:paraId="7453886A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07" w:type="dxa"/>
            <w:vMerge/>
          </w:tcPr>
          <w:p w14:paraId="43A545EA" w14:textId="77777777" w:rsidR="0017135A" w:rsidRPr="00A24FDF" w:rsidRDefault="0017135A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6780224" w14:textId="77777777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44" w:type="dxa"/>
            <w:vMerge/>
          </w:tcPr>
          <w:p w14:paraId="34F6FAA4" w14:textId="77777777" w:rsidR="0017135A" w:rsidRPr="000C411E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1FA3E13" w14:textId="58F6D24C" w:rsidR="0017135A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FR147</w:t>
            </w:r>
          </w:p>
        </w:tc>
        <w:tc>
          <w:tcPr>
            <w:tcW w:w="1647" w:type="dxa"/>
          </w:tcPr>
          <w:p w14:paraId="782BFFDE" w14:textId="01A4B3CD" w:rsidR="0017135A" w:rsidRDefault="0017135A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บันทึกข้อมูลที่แก้ไขไป</w:t>
            </w:r>
          </w:p>
        </w:tc>
        <w:tc>
          <w:tcPr>
            <w:tcW w:w="1790" w:type="dxa"/>
          </w:tcPr>
          <w:p w14:paraId="4B03E4DB" w14:textId="43B0913B" w:rsidR="0017135A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UMS</w:t>
            </w:r>
          </w:p>
        </w:tc>
      </w:tr>
    </w:tbl>
    <w:p w14:paraId="78B218CB" w14:textId="4BAF8561" w:rsidR="00C83210" w:rsidRDefault="00C83210" w:rsidP="00DC4690">
      <w:pPr>
        <w:rPr>
          <w:rFonts w:ascii="Trirong" w:hAnsi="Trirong" w:cs="Trirong"/>
          <w:lang w:bidi="th-TH"/>
        </w:rPr>
      </w:pPr>
    </w:p>
    <w:p w14:paraId="279CC2D7" w14:textId="43EB7B76" w:rsidR="007745A0" w:rsidRDefault="007745A0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879"/>
        <w:gridCol w:w="3038"/>
        <w:gridCol w:w="706"/>
        <w:gridCol w:w="1830"/>
        <w:gridCol w:w="816"/>
        <w:gridCol w:w="1659"/>
        <w:gridCol w:w="1782"/>
      </w:tblGrid>
      <w:tr w:rsidR="007745A0" w:rsidRPr="00635677" w14:paraId="7F050186" w14:textId="77777777" w:rsidTr="00C251B0">
        <w:trPr>
          <w:trHeight w:val="1340"/>
        </w:trPr>
        <w:tc>
          <w:tcPr>
            <w:tcW w:w="810" w:type="dxa"/>
            <w:shd w:val="clear" w:color="auto" w:fill="BDD6EE" w:themeFill="accent1" w:themeFillTint="66"/>
          </w:tcPr>
          <w:p w14:paraId="4DF6D817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3087" w:type="dxa"/>
            <w:shd w:val="clear" w:color="auto" w:fill="BDD6EE" w:themeFill="accent1" w:themeFillTint="66"/>
          </w:tcPr>
          <w:p w14:paraId="11CCBCA1" w14:textId="77777777" w:rsidR="007745A0" w:rsidRPr="008B2895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766D30E5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38" w:type="dxa"/>
            <w:shd w:val="clear" w:color="auto" w:fill="BDD6EE" w:themeFill="accent1" w:themeFillTint="66"/>
          </w:tcPr>
          <w:p w14:paraId="55F9BB2C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688E7C18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62" w:type="dxa"/>
            <w:shd w:val="clear" w:color="auto" w:fill="BDD6EE" w:themeFill="accent1" w:themeFillTint="66"/>
          </w:tcPr>
          <w:p w14:paraId="3D3BA140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91" w:type="dxa"/>
            <w:shd w:val="clear" w:color="auto" w:fill="BDD6EE" w:themeFill="accent1" w:themeFillTint="66"/>
          </w:tcPr>
          <w:p w14:paraId="33A5E9BF" w14:textId="77777777" w:rsidR="007745A0" w:rsidRPr="00635677" w:rsidRDefault="007745A0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185C9F" w:rsidRPr="00F14880" w14:paraId="7A6CED64" w14:textId="77777777" w:rsidTr="00C251B0">
        <w:tc>
          <w:tcPr>
            <w:tcW w:w="810" w:type="dxa"/>
            <w:vMerge w:val="restart"/>
          </w:tcPr>
          <w:p w14:paraId="7E187A45" w14:textId="0B1A5896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2.7.16.2</w:t>
            </w:r>
          </w:p>
        </w:tc>
        <w:tc>
          <w:tcPr>
            <w:tcW w:w="3087" w:type="dxa"/>
            <w:vMerge w:val="restart"/>
          </w:tcPr>
          <w:p w14:paraId="0C17AE5E" w14:textId="567D0F95" w:rsidR="00185C9F" w:rsidRPr="00815E5C" w:rsidRDefault="00185C9F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ผู้ใช้งานสามารถสนทนาผ่านเว็บกับผู้ดูแลหรือผู้รับผิดชอบระบบได้</w:t>
            </w:r>
          </w:p>
        </w:tc>
        <w:tc>
          <w:tcPr>
            <w:tcW w:w="706" w:type="dxa"/>
            <w:vMerge w:val="restart"/>
          </w:tcPr>
          <w:p w14:paraId="03890506" w14:textId="66572E7B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BR76</w:t>
            </w:r>
          </w:p>
        </w:tc>
        <w:tc>
          <w:tcPr>
            <w:tcW w:w="1838" w:type="dxa"/>
            <w:vMerge w:val="restart"/>
          </w:tcPr>
          <w:p w14:paraId="3A92657C" w14:textId="1D94DEE1" w:rsidR="00185C9F" w:rsidRPr="00CB15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มีระบบช่วยเหลือรองรับการสนทนาผ่าน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352911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1D4C29A1" w14:textId="19043988" w:rsidR="00185C9F" w:rsidRDefault="00191BA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FR148</w:t>
            </w:r>
          </w:p>
        </w:tc>
        <w:tc>
          <w:tcPr>
            <w:tcW w:w="1662" w:type="dxa"/>
          </w:tcPr>
          <w:p w14:paraId="0DE5C854" w14:textId="5AFE1021" w:rsidR="00185C9F" w:rsidRPr="00A63452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สามารถร้องขอการสนทนาออนไลน์ได้</w:t>
            </w:r>
          </w:p>
        </w:tc>
        <w:tc>
          <w:tcPr>
            <w:tcW w:w="1791" w:type="dxa"/>
          </w:tcPr>
          <w:p w14:paraId="4342F2E4" w14:textId="15A4AFFB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3E252817" w14:textId="77777777" w:rsidTr="00C251B0">
        <w:tc>
          <w:tcPr>
            <w:tcW w:w="810" w:type="dxa"/>
            <w:vMerge/>
          </w:tcPr>
          <w:p w14:paraId="2BB3BBA5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29327080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F12A3E3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5925F69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719809" w14:textId="21751CE6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FR149</w:t>
            </w:r>
          </w:p>
        </w:tc>
        <w:tc>
          <w:tcPr>
            <w:tcW w:w="1662" w:type="dxa"/>
          </w:tcPr>
          <w:p w14:paraId="40E245F2" w14:textId="27CCCC10" w:rsidR="00185C9F" w:rsidRDefault="00185C9F" w:rsidP="00095278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จะได้รับการแจ้งเตือน เมื่อมีการร้องขอสนทนาออนไลน์</w:t>
            </w:r>
          </w:p>
        </w:tc>
        <w:tc>
          <w:tcPr>
            <w:tcW w:w="1791" w:type="dxa"/>
          </w:tcPr>
          <w:p w14:paraId="43A222FD" w14:textId="19286309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85C9F" w:rsidRPr="00F14880" w14:paraId="57919C9F" w14:textId="77777777" w:rsidTr="00C251B0">
        <w:tc>
          <w:tcPr>
            <w:tcW w:w="810" w:type="dxa"/>
            <w:vMerge/>
          </w:tcPr>
          <w:p w14:paraId="3A0CF710" w14:textId="77777777" w:rsidR="00185C9F" w:rsidRPr="00C251B0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E6EF004" w14:textId="77777777" w:rsidR="00185C9F" w:rsidRPr="00A24FDF" w:rsidRDefault="00185C9F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0FA7CB5" w14:textId="77777777" w:rsidR="00185C9F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48EE885" w14:textId="77777777" w:rsidR="00185C9F" w:rsidRPr="00352911" w:rsidRDefault="00185C9F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97B1C12" w14:textId="59A3C293" w:rsidR="00185C9F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FR150</w:t>
            </w:r>
          </w:p>
        </w:tc>
        <w:tc>
          <w:tcPr>
            <w:tcW w:w="1662" w:type="dxa"/>
          </w:tcPr>
          <w:p w14:paraId="42F0ABA4" w14:textId="2B12813C" w:rsidR="00185C9F" w:rsidRPr="00352911" w:rsidRDefault="00185C9F" w:rsidP="00185C9F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352911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สามารถตอบรับเพื่อเข้าสู่การสนทนาออนไลน์กับ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25F588E6" w14:textId="3D6C0BC3" w:rsidR="00185C9F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6149A38F" w14:textId="77777777" w:rsidTr="00C251B0">
        <w:tc>
          <w:tcPr>
            <w:tcW w:w="810" w:type="dxa"/>
            <w:vMerge w:val="restart"/>
          </w:tcPr>
          <w:p w14:paraId="3FDC09FE" w14:textId="2CDF7CAE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2.7.16.3</w:t>
            </w:r>
          </w:p>
        </w:tc>
        <w:tc>
          <w:tcPr>
            <w:tcW w:w="3087" w:type="dxa"/>
            <w:vMerge w:val="restart"/>
          </w:tcPr>
          <w:p w14:paraId="77782811" w14:textId="68597902" w:rsidR="00C251B0" w:rsidRPr="00815E5C" w:rsidRDefault="00C251B0" w:rsidP="001B697A">
            <w:pPr>
              <w:rPr>
                <w:rtl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ผู้ใช้งานสามารถฝากคำถามถึงผู้ดูแลระบบได้</w:t>
            </w:r>
          </w:p>
        </w:tc>
        <w:tc>
          <w:tcPr>
            <w:tcW w:w="706" w:type="dxa"/>
            <w:vMerge w:val="restart"/>
          </w:tcPr>
          <w:p w14:paraId="57A6095D" w14:textId="7543158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BR77</w:t>
            </w:r>
          </w:p>
        </w:tc>
        <w:tc>
          <w:tcPr>
            <w:tcW w:w="1838" w:type="dxa"/>
            <w:vMerge w:val="restart"/>
          </w:tcPr>
          <w:p w14:paraId="17C211EC" w14:textId="44D53FC1" w:rsidR="00C251B0" w:rsidRPr="00A34322" w:rsidRDefault="00C251B0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มีระบบช่วยเหลือรองรับการฝากคำถามผ่าน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6A7F89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ไปยัง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B365C1C" w14:textId="34ABABA9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FR151</w:t>
            </w:r>
          </w:p>
        </w:tc>
        <w:tc>
          <w:tcPr>
            <w:tcW w:w="1662" w:type="dxa"/>
          </w:tcPr>
          <w:p w14:paraId="3F785BB0" w14:textId="173DB5BC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สามารถฝากข้อความผ่านทาง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07624DA7" w14:textId="750C1A38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251B0" w:rsidRPr="00F14880" w14:paraId="27438ABE" w14:textId="77777777" w:rsidTr="00C251B0">
        <w:tc>
          <w:tcPr>
            <w:tcW w:w="810" w:type="dxa"/>
            <w:vMerge/>
          </w:tcPr>
          <w:p w14:paraId="75E2ECAB" w14:textId="77777777" w:rsidR="00C251B0" w:rsidRP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1D9E42DA" w14:textId="77777777" w:rsidR="00C251B0" w:rsidRPr="00A24FDF" w:rsidRDefault="00C251B0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B7759DE" w14:textId="77777777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0CBF8E17" w14:textId="77777777" w:rsidR="00C251B0" w:rsidRPr="006A7F8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BBAC62C" w14:textId="14F46F1F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FR152</w:t>
            </w:r>
          </w:p>
        </w:tc>
        <w:tc>
          <w:tcPr>
            <w:tcW w:w="1662" w:type="dxa"/>
          </w:tcPr>
          <w:p w14:paraId="37515A34" w14:textId="7F0B57FE" w:rsidR="00C251B0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A7F89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เข้าดูข้อความที่ฝากไว้ผ่านทาง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46FE5D06" w14:textId="6C56C323" w:rsidR="00C251B0" w:rsidRPr="00F14880" w:rsidRDefault="00C251B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43EDF0BF" w14:textId="77777777" w:rsidTr="00C251B0">
        <w:tc>
          <w:tcPr>
            <w:tcW w:w="810" w:type="dxa"/>
            <w:vMerge w:val="restart"/>
          </w:tcPr>
          <w:p w14:paraId="61147F03" w14:textId="6E59C965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2.7.16.4</w:t>
            </w:r>
          </w:p>
        </w:tc>
        <w:tc>
          <w:tcPr>
            <w:tcW w:w="3087" w:type="dxa"/>
            <w:vMerge w:val="restart"/>
          </w:tcPr>
          <w:p w14:paraId="6A597CAA" w14:textId="633D0E7C" w:rsidR="00152E71" w:rsidRPr="00636123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มีระบบสำรวจความคิดเห็นหรือพึงพอใจ</w:t>
            </w:r>
          </w:p>
        </w:tc>
        <w:tc>
          <w:tcPr>
            <w:tcW w:w="706" w:type="dxa"/>
            <w:vMerge w:val="restart"/>
          </w:tcPr>
          <w:p w14:paraId="06107927" w14:textId="28A52179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BR78</w:t>
            </w:r>
          </w:p>
        </w:tc>
        <w:tc>
          <w:tcPr>
            <w:tcW w:w="1838" w:type="dxa"/>
            <w:vMerge w:val="restart"/>
          </w:tcPr>
          <w:p w14:paraId="41047627" w14:textId="443B52F7" w:rsidR="00152E71" w:rsidRPr="000E51DA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A5A4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มีระบบช่วยเหลือรองรับการสำรวจความคิดเห็นหรือความพึงพอใจของ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A5A4D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63359DB8" w14:textId="08D0EFD1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FR153</w:t>
            </w:r>
          </w:p>
        </w:tc>
        <w:tc>
          <w:tcPr>
            <w:tcW w:w="1662" w:type="dxa"/>
          </w:tcPr>
          <w:p w14:paraId="1AF076BC" w14:textId="66A239B5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สร้างแบบสอบถามความคิดเห็น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หรือพึงพอใจ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1607CA70" w14:textId="57890C07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152E71" w:rsidRPr="00F14880" w14:paraId="5D3AA654" w14:textId="77777777" w:rsidTr="00C251B0">
        <w:tc>
          <w:tcPr>
            <w:tcW w:w="810" w:type="dxa"/>
            <w:vMerge/>
          </w:tcPr>
          <w:p w14:paraId="79ABD014" w14:textId="77777777" w:rsidR="00152E71" w:rsidRPr="00C251B0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4F5A7C49" w14:textId="77777777" w:rsidR="00152E71" w:rsidRPr="00A24FDF" w:rsidRDefault="00152E71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D5EE172" w14:textId="77777777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1BFBC5F5" w14:textId="77777777" w:rsidR="00152E71" w:rsidRPr="00CA5A4D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4E5FEEE" w14:textId="2AE73647" w:rsidR="00152E71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FR154</w:t>
            </w:r>
          </w:p>
        </w:tc>
        <w:tc>
          <w:tcPr>
            <w:tcW w:w="1662" w:type="dxa"/>
          </w:tcPr>
          <w:p w14:paraId="2671A969" w14:textId="2EE89701" w:rsidR="00152E71" w:rsidRDefault="00152E71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แบบสอบถามจะแสดงให้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ทำหลังจากเสร็จสิ้นการใช้งาน</w:t>
            </w:r>
          </w:p>
        </w:tc>
        <w:tc>
          <w:tcPr>
            <w:tcW w:w="1791" w:type="dxa"/>
          </w:tcPr>
          <w:p w14:paraId="717CD66A" w14:textId="3F9F3B30" w:rsidR="00152E71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233C5E7C" w14:textId="77777777" w:rsidTr="00C251B0">
        <w:tc>
          <w:tcPr>
            <w:tcW w:w="810" w:type="dxa"/>
            <w:vMerge w:val="restart"/>
          </w:tcPr>
          <w:p w14:paraId="1A39A2DC" w14:textId="6B149A3C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2.7.16.5</w:t>
            </w:r>
          </w:p>
        </w:tc>
        <w:tc>
          <w:tcPr>
            <w:tcW w:w="3087" w:type="dxa"/>
            <w:vMerge w:val="restart"/>
          </w:tcPr>
          <w:p w14:paraId="302992BC" w14:textId="2A33D257" w:rsidR="00CB0229" w:rsidRPr="00636123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มีระบบส่งไฟล์แนบเอกสารไปยังผู้ดูแลระบบ</w:t>
            </w:r>
          </w:p>
        </w:tc>
        <w:tc>
          <w:tcPr>
            <w:tcW w:w="706" w:type="dxa"/>
            <w:vMerge w:val="restart"/>
          </w:tcPr>
          <w:p w14:paraId="45EF14B5" w14:textId="6C98A8B0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BR79</w:t>
            </w:r>
          </w:p>
        </w:tc>
        <w:tc>
          <w:tcPr>
            <w:tcW w:w="1838" w:type="dxa"/>
            <w:vMerge w:val="restart"/>
          </w:tcPr>
          <w:p w14:paraId="7FFA387F" w14:textId="4EC58571" w:rsidR="00CB0229" w:rsidRPr="00050CE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มีระบบช่วยเหลือรองรับการส่งเอกสารจาก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ไปถึง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ด้วยการ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Upload </w:t>
            </w:r>
            <w:r w:rsidRPr="00227442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จาก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Web</w:t>
            </w:r>
          </w:p>
        </w:tc>
        <w:tc>
          <w:tcPr>
            <w:tcW w:w="816" w:type="dxa"/>
          </w:tcPr>
          <w:p w14:paraId="3D564AAF" w14:textId="2ED59C3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FR155</w:t>
            </w:r>
          </w:p>
        </w:tc>
        <w:tc>
          <w:tcPr>
            <w:tcW w:w="1662" w:type="dxa"/>
          </w:tcPr>
          <w:p w14:paraId="327C00CE" w14:textId="43C9C89D" w:rsidR="00CB0229" w:rsidRPr="005C3555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Upload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ไฟล์ผ่านทาง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Web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1791" w:type="dxa"/>
          </w:tcPr>
          <w:p w14:paraId="5A37A185" w14:textId="5AAE87B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CB0229" w:rsidRPr="00F14880" w14:paraId="547D7B11" w14:textId="77777777" w:rsidTr="00C251B0">
        <w:tc>
          <w:tcPr>
            <w:tcW w:w="810" w:type="dxa"/>
            <w:vMerge/>
          </w:tcPr>
          <w:p w14:paraId="3239D240" w14:textId="77777777" w:rsidR="00CB0229" w:rsidRPr="00C251B0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3087" w:type="dxa"/>
            <w:vMerge/>
          </w:tcPr>
          <w:p w14:paraId="6F43AE93" w14:textId="77777777" w:rsidR="00CB0229" w:rsidRPr="00A24FDF" w:rsidRDefault="00CB0229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128D28A1" w14:textId="77777777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4C5C5944" w14:textId="77777777" w:rsidR="00CB0229" w:rsidRPr="00227442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DD96910" w14:textId="4FBD6400" w:rsidR="00CB0229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FR156</w:t>
            </w:r>
          </w:p>
        </w:tc>
        <w:tc>
          <w:tcPr>
            <w:tcW w:w="1662" w:type="dxa"/>
          </w:tcPr>
          <w:p w14:paraId="68A038BE" w14:textId="25C6F3C5" w:rsidR="00CB0229" w:rsidRDefault="00CB0229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227442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เข้าดูไฟล์ที่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 Upload</w:t>
            </w:r>
            <w:r w:rsidR="009B797D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ผ่านทาง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Web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</w:t>
            </w:r>
          </w:p>
        </w:tc>
        <w:tc>
          <w:tcPr>
            <w:tcW w:w="1791" w:type="dxa"/>
          </w:tcPr>
          <w:p w14:paraId="65ADB81F" w14:textId="74985050" w:rsidR="00CB0229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0C1FF8DC" w14:textId="77777777" w:rsidTr="00C251B0">
        <w:tc>
          <w:tcPr>
            <w:tcW w:w="810" w:type="dxa"/>
            <w:vMerge w:val="restart"/>
          </w:tcPr>
          <w:p w14:paraId="5E01757D" w14:textId="0E7EEDD2" w:rsidR="00BA6922" w:rsidRPr="00C251B0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lastRenderedPageBreak/>
              <w:t>2.7.16.6</w:t>
            </w:r>
          </w:p>
        </w:tc>
        <w:tc>
          <w:tcPr>
            <w:tcW w:w="3087" w:type="dxa"/>
            <w:vMerge w:val="restart"/>
          </w:tcPr>
          <w:p w14:paraId="79053052" w14:textId="18D2FD4F" w:rsidR="00BA6922" w:rsidRPr="0081048B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มีระบบจัดเก็บสถิติของผู้ใช้งาน</w:t>
            </w:r>
          </w:p>
        </w:tc>
        <w:tc>
          <w:tcPr>
            <w:tcW w:w="706" w:type="dxa"/>
            <w:vMerge w:val="restart"/>
          </w:tcPr>
          <w:p w14:paraId="571BB9EA" w14:textId="05D77CC9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BR80</w:t>
            </w:r>
          </w:p>
        </w:tc>
        <w:tc>
          <w:tcPr>
            <w:tcW w:w="1838" w:type="dxa"/>
            <w:vMerge w:val="restart"/>
          </w:tcPr>
          <w:p w14:paraId="5DB83739" w14:textId="7EEA0650" w:rsidR="00BA6922" w:rsidRPr="00F32DAE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DD4A44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และสามารถแสดงสถิติการใช้งาน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DD4A44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816" w:type="dxa"/>
          </w:tcPr>
          <w:p w14:paraId="7F2B7127" w14:textId="4E833FB8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FR157</w:t>
            </w:r>
          </w:p>
        </w:tc>
        <w:tc>
          <w:tcPr>
            <w:tcW w:w="1662" w:type="dxa"/>
          </w:tcPr>
          <w:p w14:paraId="40A0D124" w14:textId="70E18A3F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การเข้าใช้งานของ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7484222C" w14:textId="124E040D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BA6922" w:rsidRPr="00F14880" w14:paraId="60503D40" w14:textId="77777777" w:rsidTr="00C251B0">
        <w:tc>
          <w:tcPr>
            <w:tcW w:w="810" w:type="dxa"/>
            <w:vMerge/>
          </w:tcPr>
          <w:p w14:paraId="6F179A37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3087" w:type="dxa"/>
            <w:vMerge/>
          </w:tcPr>
          <w:p w14:paraId="77841A87" w14:textId="77777777" w:rsidR="00BA6922" w:rsidRPr="00A24FDF" w:rsidRDefault="00BA6922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21FA9246" w14:textId="77777777" w:rsidR="00BA6922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38" w:type="dxa"/>
            <w:vMerge/>
          </w:tcPr>
          <w:p w14:paraId="24CA4A31" w14:textId="77777777" w:rsidR="00BA6922" w:rsidRPr="00DD4A44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7F8D0D91" w14:textId="39963C76" w:rsidR="00BA6922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FR158</w:t>
            </w:r>
          </w:p>
        </w:tc>
        <w:tc>
          <w:tcPr>
            <w:tcW w:w="1662" w:type="dxa"/>
          </w:tcPr>
          <w:p w14:paraId="614E76B9" w14:textId="413FF7EF" w:rsidR="00BA6922" w:rsidRPr="00F44F51" w:rsidRDefault="00BA6922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แสดงสถิติการใช้เข้างานของ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</w:p>
        </w:tc>
        <w:tc>
          <w:tcPr>
            <w:tcW w:w="1791" w:type="dxa"/>
          </w:tcPr>
          <w:p w14:paraId="1A2D8B93" w14:textId="55FE2B48" w:rsidR="00BA6922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3BEC310A" w14:textId="6F2217EF" w:rsidR="007745A0" w:rsidRDefault="007745A0" w:rsidP="00DC4690">
      <w:pPr>
        <w:rPr>
          <w:rFonts w:ascii="Trirong" w:hAnsi="Trirong" w:cs="Trirong"/>
          <w:lang w:bidi="th-TH"/>
        </w:rPr>
      </w:pPr>
    </w:p>
    <w:p w14:paraId="09FD1AB9" w14:textId="77777777" w:rsidR="007745A0" w:rsidRDefault="007745A0" w:rsidP="00DC4690">
      <w:pPr>
        <w:rPr>
          <w:rFonts w:ascii="Trirong" w:hAnsi="Trirong" w:cs="Trirong"/>
          <w:lang w:bidi="th-TH"/>
        </w:rPr>
      </w:pPr>
    </w:p>
    <w:p w14:paraId="13A81021" w14:textId="1F530FD9" w:rsidR="00C83210" w:rsidRDefault="00C83210" w:rsidP="00DC4690">
      <w:pPr>
        <w:rPr>
          <w:rFonts w:ascii="Trirong" w:hAnsi="Trirong" w:cs="Trirong"/>
          <w:lang w:bidi="th-TH"/>
        </w:rPr>
      </w:pPr>
    </w:p>
    <w:p w14:paraId="5093B32D" w14:textId="4D4D99CB" w:rsidR="00F22E24" w:rsidRDefault="00F22E24" w:rsidP="00DC4690">
      <w:pPr>
        <w:rPr>
          <w:rFonts w:ascii="Trirong" w:hAnsi="Trirong" w:cs="Trirong"/>
          <w:lang w:bidi="th-TH"/>
        </w:rPr>
      </w:pPr>
    </w:p>
    <w:p w14:paraId="3511CF6C" w14:textId="074F3170" w:rsidR="00F22E24" w:rsidRDefault="00F22E24" w:rsidP="00DC4690">
      <w:pPr>
        <w:rPr>
          <w:rFonts w:ascii="Trirong" w:hAnsi="Trirong" w:cs="Trirong"/>
          <w:lang w:bidi="th-TH"/>
        </w:rPr>
      </w:pPr>
    </w:p>
    <w:p w14:paraId="042848F1" w14:textId="18830252" w:rsidR="00F22E24" w:rsidRDefault="00F22E24" w:rsidP="00DC4690">
      <w:pPr>
        <w:rPr>
          <w:rFonts w:ascii="Trirong" w:hAnsi="Trirong" w:cs="Trirong"/>
          <w:lang w:bidi="th-TH"/>
        </w:rPr>
      </w:pP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990"/>
        <w:gridCol w:w="2933"/>
        <w:gridCol w:w="706"/>
        <w:gridCol w:w="1828"/>
        <w:gridCol w:w="816"/>
        <w:gridCol w:w="1658"/>
        <w:gridCol w:w="1779"/>
      </w:tblGrid>
      <w:tr w:rsidR="00F22E24" w:rsidRPr="00635677" w14:paraId="17E12F81" w14:textId="77777777" w:rsidTr="00C251B0">
        <w:trPr>
          <w:trHeight w:val="1340"/>
        </w:trPr>
        <w:tc>
          <w:tcPr>
            <w:tcW w:w="990" w:type="dxa"/>
            <w:shd w:val="clear" w:color="auto" w:fill="BDD6EE" w:themeFill="accent1" w:themeFillTint="66"/>
          </w:tcPr>
          <w:p w14:paraId="57BEA00A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lastRenderedPageBreak/>
              <w:t>TOR No.</w:t>
            </w:r>
          </w:p>
        </w:tc>
        <w:tc>
          <w:tcPr>
            <w:tcW w:w="2933" w:type="dxa"/>
            <w:shd w:val="clear" w:color="auto" w:fill="BDD6EE" w:themeFill="accent1" w:themeFillTint="66"/>
          </w:tcPr>
          <w:p w14:paraId="470E76C6" w14:textId="77777777" w:rsidR="00F22E24" w:rsidRPr="008B2895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 w:rsidRPr="008B2895"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รายละเอียดข้อกำหนดตาม</w:t>
            </w:r>
            <w:r w:rsidRPr="008B2895"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TOR</w:t>
            </w:r>
          </w:p>
        </w:tc>
        <w:tc>
          <w:tcPr>
            <w:tcW w:w="706" w:type="dxa"/>
            <w:shd w:val="clear" w:color="auto" w:fill="BDD6EE" w:themeFill="accent1" w:themeFillTint="66"/>
          </w:tcPr>
          <w:p w14:paraId="10EF6D4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BR No.</w:t>
            </w:r>
          </w:p>
        </w:tc>
        <w:tc>
          <w:tcPr>
            <w:tcW w:w="1828" w:type="dxa"/>
            <w:shd w:val="clear" w:color="auto" w:fill="BDD6EE" w:themeFill="accent1" w:themeFillTint="66"/>
          </w:tcPr>
          <w:p w14:paraId="4C405DD0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>รายละเอียดขอบเขตงานตาม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 xml:space="preserve"> BR</w:t>
            </w:r>
          </w:p>
        </w:tc>
        <w:tc>
          <w:tcPr>
            <w:tcW w:w="816" w:type="dxa"/>
            <w:shd w:val="clear" w:color="auto" w:fill="BDD6EE" w:themeFill="accent1" w:themeFillTint="66"/>
          </w:tcPr>
          <w:p w14:paraId="5C5BDBAA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 No.</w:t>
            </w:r>
          </w:p>
        </w:tc>
        <w:tc>
          <w:tcPr>
            <w:tcW w:w="1658" w:type="dxa"/>
            <w:shd w:val="clear" w:color="auto" w:fill="BDD6EE" w:themeFill="accent1" w:themeFillTint="66"/>
          </w:tcPr>
          <w:p w14:paraId="4B06E033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</w:pPr>
            <w:r>
              <w:rPr>
                <w:rFonts w:ascii="Trirong" w:hAnsi="Trirong" w:cs="Trirong" w:hint="cs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  <w:t xml:space="preserve">รายละเอียดขอบเขตงานตาม </w:t>
            </w: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FR</w:t>
            </w:r>
          </w:p>
        </w:tc>
        <w:tc>
          <w:tcPr>
            <w:tcW w:w="1779" w:type="dxa"/>
            <w:shd w:val="clear" w:color="auto" w:fill="BDD6EE" w:themeFill="accent1" w:themeFillTint="66"/>
          </w:tcPr>
          <w:p w14:paraId="61D3DD64" w14:textId="77777777" w:rsidR="00F22E24" w:rsidRPr="00635677" w:rsidRDefault="00F22E24" w:rsidP="001B697A">
            <w:pPr>
              <w:pStyle w:val="Heading1"/>
              <w:jc w:val="center"/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cs/>
                <w:lang w:bidi="th-TH"/>
              </w:rPr>
            </w:pPr>
            <w:r>
              <w:rPr>
                <w:rFonts w:ascii="Trirong" w:hAnsi="Trirong" w:cs="Trirong"/>
                <w:b/>
                <w:bCs/>
                <w:color w:val="000000" w:themeColor="text1"/>
                <w:sz w:val="22"/>
                <w:szCs w:val="22"/>
                <w:lang w:bidi="th-TH"/>
              </w:rPr>
              <w:t>Functional Reference</w:t>
            </w:r>
          </w:p>
        </w:tc>
      </w:tr>
      <w:tr w:rsidR="003A2BBD" w:rsidRPr="00F14880" w14:paraId="2EFA5665" w14:textId="77777777" w:rsidTr="00C251B0">
        <w:tc>
          <w:tcPr>
            <w:tcW w:w="990" w:type="dxa"/>
            <w:vMerge w:val="restart"/>
          </w:tcPr>
          <w:p w14:paraId="34E82A1A" w14:textId="71C8FBA1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2.7.16.7</w:t>
            </w:r>
          </w:p>
        </w:tc>
        <w:tc>
          <w:tcPr>
            <w:tcW w:w="2933" w:type="dxa"/>
            <w:vMerge w:val="restart"/>
          </w:tcPr>
          <w:p w14:paraId="49A3F0CD" w14:textId="3430F9DA" w:rsidR="003A2BBD" w:rsidRPr="00815E5C" w:rsidRDefault="003A2BBD" w:rsidP="001B697A">
            <w:pPr>
              <w:rPr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มีระบบชี้ชัดหมายเลข</w:t>
            </w:r>
            <w:r w:rsidRPr="00A24FDF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IP</w:t>
            </w: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706" w:type="dxa"/>
            <w:vMerge w:val="restart"/>
          </w:tcPr>
          <w:p w14:paraId="3159BBA5" w14:textId="2B68610A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BR81</w:t>
            </w:r>
          </w:p>
        </w:tc>
        <w:tc>
          <w:tcPr>
            <w:tcW w:w="1828" w:type="dxa"/>
            <w:vMerge w:val="restart"/>
          </w:tcPr>
          <w:p w14:paraId="5A80743E" w14:textId="162CE0B5" w:rsidR="003A2BBD" w:rsidRPr="00CB159F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ที่เข้ามาใช้งาน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และสามารถนำมาแสดง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C26CF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IP </w:t>
            </w:r>
            <w:r w:rsidRPr="00C26CF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</w:t>
            </w:r>
          </w:p>
        </w:tc>
        <w:tc>
          <w:tcPr>
            <w:tcW w:w="816" w:type="dxa"/>
          </w:tcPr>
          <w:p w14:paraId="0CF85D6C" w14:textId="58850BE7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FR159</w:t>
            </w:r>
          </w:p>
        </w:tc>
        <w:tc>
          <w:tcPr>
            <w:tcW w:w="1658" w:type="dxa"/>
          </w:tcPr>
          <w:p w14:paraId="2F24A51E" w14:textId="3A759799" w:rsidR="003A2BBD" w:rsidRPr="00A63452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จัดเก็บ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2BDF422C" w14:textId="1C2389B5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3A2BBD" w:rsidRPr="00F14880" w14:paraId="4DE0D94F" w14:textId="77777777" w:rsidTr="00C251B0">
        <w:tc>
          <w:tcPr>
            <w:tcW w:w="990" w:type="dxa"/>
            <w:vMerge/>
          </w:tcPr>
          <w:p w14:paraId="38A194D2" w14:textId="77777777" w:rsidR="003A2BBD" w:rsidRPr="00C251B0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</w:p>
        </w:tc>
        <w:tc>
          <w:tcPr>
            <w:tcW w:w="2933" w:type="dxa"/>
            <w:vMerge/>
          </w:tcPr>
          <w:p w14:paraId="29D702A6" w14:textId="77777777" w:rsidR="003A2BBD" w:rsidRPr="00A24FDF" w:rsidRDefault="003A2BBD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388D6349" w14:textId="77777777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26BE37" w14:textId="77777777" w:rsidR="003A2BBD" w:rsidRPr="00C26CF5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205BFD87" w14:textId="44D0E722" w:rsidR="003A2BBD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FR160</w:t>
            </w:r>
          </w:p>
        </w:tc>
        <w:tc>
          <w:tcPr>
            <w:tcW w:w="1658" w:type="dxa"/>
          </w:tcPr>
          <w:p w14:paraId="0419EAB4" w14:textId="6CB4E621" w:rsidR="003A2BBD" w:rsidRDefault="003A2BBD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แสดง </w:t>
            </w:r>
            <w:r w:rsidR="00693C2A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User</w:t>
            </w:r>
            <w:r w:rsidR="00693C2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และ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IP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</w:p>
        </w:tc>
        <w:tc>
          <w:tcPr>
            <w:tcW w:w="1779" w:type="dxa"/>
          </w:tcPr>
          <w:p w14:paraId="714DB9E1" w14:textId="1A66ACB0" w:rsidR="003A2BBD" w:rsidRPr="00F14880" w:rsidRDefault="00734C60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F22E24" w:rsidRPr="00F14880" w14:paraId="28CAC80E" w14:textId="77777777" w:rsidTr="00C251B0">
        <w:tc>
          <w:tcPr>
            <w:tcW w:w="990" w:type="dxa"/>
          </w:tcPr>
          <w:p w14:paraId="54D1344F" w14:textId="29A7D7F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2.7.16.8</w:t>
            </w:r>
          </w:p>
        </w:tc>
        <w:tc>
          <w:tcPr>
            <w:tcW w:w="2933" w:type="dxa"/>
          </w:tcPr>
          <w:p w14:paraId="78D0AFCF" w14:textId="06DEFF92" w:rsidR="00F22E24" w:rsidRPr="0040607F" w:rsidRDefault="00514005" w:rsidP="001B697A">
            <w:pPr>
              <w:rPr>
                <w:color w:val="FF0000"/>
                <w:rtl/>
                <w:cs/>
                <w:lang w:bidi="th-TH"/>
              </w:rPr>
            </w:pPr>
            <w:r w:rsidRPr="0040607F">
              <w:rPr>
                <w:rFonts w:ascii="Trirong" w:hAnsi="Trirong" w:cs="Trirong" w:hint="cs"/>
                <w:color w:val="FF0000"/>
                <w:sz w:val="20"/>
                <w:szCs w:val="20"/>
                <w:cs/>
                <w:lang w:bidi="th-TH"/>
              </w:rPr>
              <w:t>มีระบบตรวจสอบสภาพแวดล้อมอุปกรณ์ของผู้ใช้งาน</w:t>
            </w:r>
          </w:p>
        </w:tc>
        <w:tc>
          <w:tcPr>
            <w:tcW w:w="706" w:type="dxa"/>
          </w:tcPr>
          <w:p w14:paraId="78F594BA" w14:textId="2BFB807E" w:rsidR="00F22E24" w:rsidRPr="0040607F" w:rsidRDefault="00F22E24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</w:pPr>
            <w:r w:rsidRPr="0040607F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BR82</w:t>
            </w:r>
          </w:p>
        </w:tc>
        <w:tc>
          <w:tcPr>
            <w:tcW w:w="1828" w:type="dxa"/>
          </w:tcPr>
          <w:p w14:paraId="00579F95" w14:textId="13B17FBE" w:rsidR="00F22E24" w:rsidRPr="0040607F" w:rsidRDefault="00514005" w:rsidP="001B697A">
            <w:pPr>
              <w:pStyle w:val="Heading1"/>
              <w:rPr>
                <w:rFonts w:ascii="Trirong" w:hAnsi="Trirong" w:cs="Trirong"/>
                <w:b/>
                <w:bCs/>
                <w:color w:val="FF0000"/>
                <w:sz w:val="22"/>
                <w:szCs w:val="22"/>
                <w:cs/>
                <w:lang w:bidi="th-TH"/>
              </w:rPr>
            </w:pPr>
            <w:r w:rsidRPr="0040607F">
              <w:rPr>
                <w:rFonts w:ascii="Trirong" w:hAnsi="Trirong" w:cs="Trirong"/>
                <w:b/>
                <w:bCs/>
                <w:color w:val="FF0000"/>
                <w:sz w:val="20"/>
                <w:szCs w:val="20"/>
                <w:lang w:bidi="th-TH"/>
              </w:rPr>
              <w:t>Discuss</w:t>
            </w:r>
          </w:p>
        </w:tc>
        <w:tc>
          <w:tcPr>
            <w:tcW w:w="816" w:type="dxa"/>
          </w:tcPr>
          <w:p w14:paraId="3C91BBEB" w14:textId="7777777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658" w:type="dxa"/>
          </w:tcPr>
          <w:p w14:paraId="3DE30755" w14:textId="4D920281" w:rsidR="00F22E24" w:rsidRPr="00E600DD" w:rsidRDefault="0034790A" w:rsidP="001B697A">
            <w:pPr>
              <w:pStyle w:val="Heading1"/>
              <w:rPr>
                <w:rFonts w:ascii="Trirong" w:hAnsi="Trirong" w:cs="Trirong"/>
                <w:color w:val="FF0000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Browser, IP, l</w:t>
            </w:r>
            <w:bookmarkStart w:id="11" w:name="_GoBack"/>
            <w:bookmarkEnd w:id="11"/>
            <w:r w:rsidR="00E600DD">
              <w:rPr>
                <w:rFonts w:ascii="Trirong" w:hAnsi="Trirong" w:cs="Trirong"/>
                <w:color w:val="FF0000"/>
                <w:sz w:val="20"/>
                <w:szCs w:val="20"/>
                <w:lang w:bidi="th-TH"/>
              </w:rPr>
              <w:t>ocation of user’s device</w:t>
            </w:r>
          </w:p>
        </w:tc>
        <w:tc>
          <w:tcPr>
            <w:tcW w:w="1779" w:type="dxa"/>
          </w:tcPr>
          <w:p w14:paraId="499D0B64" w14:textId="77777777" w:rsidR="00F22E24" w:rsidRPr="00F14880" w:rsidRDefault="00F22E24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F22E24" w:rsidRPr="00F14880" w14:paraId="62E905D8" w14:textId="77777777" w:rsidTr="00C251B0">
        <w:tc>
          <w:tcPr>
            <w:tcW w:w="990" w:type="dxa"/>
          </w:tcPr>
          <w:p w14:paraId="06699AEE" w14:textId="3170096D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2.7.16.9</w:t>
            </w:r>
          </w:p>
        </w:tc>
        <w:tc>
          <w:tcPr>
            <w:tcW w:w="2933" w:type="dxa"/>
          </w:tcPr>
          <w:p w14:paraId="1C6947C6" w14:textId="0EBD5FDA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A24FDF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มีระบบตรวจสอบสถานที่ตั้งของผู้ใช้งาน</w:t>
            </w:r>
          </w:p>
        </w:tc>
        <w:tc>
          <w:tcPr>
            <w:tcW w:w="706" w:type="dxa"/>
          </w:tcPr>
          <w:p w14:paraId="0DF329F6" w14:textId="3ED775F7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BR83</w:t>
            </w:r>
          </w:p>
        </w:tc>
        <w:tc>
          <w:tcPr>
            <w:tcW w:w="1828" w:type="dxa"/>
          </w:tcPr>
          <w:p w14:paraId="449D6A3B" w14:textId="6EFB3D31" w:rsidR="00F22E24" w:rsidRPr="000E51DA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มีระบบจัดเก็บการใช้งานของ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 w:rsidR="00976D1B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และเก็บที่</w:t>
            </w:r>
            <w:r w:rsidR="00976D1B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site </w:t>
            </w:r>
            <w:r w:rsidRPr="0051400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ของผู้ใช้งาน</w:t>
            </w:r>
            <w:r w:rsidRPr="0051400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</w:p>
        </w:tc>
        <w:tc>
          <w:tcPr>
            <w:tcW w:w="816" w:type="dxa"/>
          </w:tcPr>
          <w:p w14:paraId="6601252F" w14:textId="412B558E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FR161</w:t>
            </w:r>
          </w:p>
        </w:tc>
        <w:tc>
          <w:tcPr>
            <w:tcW w:w="1658" w:type="dxa"/>
          </w:tcPr>
          <w:p w14:paraId="54FC6E6A" w14:textId="2CB109AC" w:rsidR="00F22E24" w:rsidRPr="00976D1B" w:rsidRDefault="00976D1B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="00002D1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site </w:t>
            </w:r>
            <w:r w:rsidR="00002D18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ที่ผู้ใช้งานอยู่ขณะเข้ามาใช้งาน</w:t>
            </w:r>
          </w:p>
        </w:tc>
        <w:tc>
          <w:tcPr>
            <w:tcW w:w="1779" w:type="dxa"/>
          </w:tcPr>
          <w:p w14:paraId="7324B963" w14:textId="67B8409B" w:rsidR="00F22E24" w:rsidRPr="00F14880" w:rsidRDefault="00191BA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  <w:tr w:rsidR="00F22E24" w:rsidRPr="00F14880" w14:paraId="19366253" w14:textId="77777777" w:rsidTr="00C251B0">
        <w:tc>
          <w:tcPr>
            <w:tcW w:w="990" w:type="dxa"/>
          </w:tcPr>
          <w:p w14:paraId="20922B7A" w14:textId="7EA60380" w:rsidR="00F22E24" w:rsidRPr="00C251B0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2.7.16.10</w:t>
            </w:r>
          </w:p>
        </w:tc>
        <w:tc>
          <w:tcPr>
            <w:tcW w:w="2933" w:type="dxa"/>
          </w:tcPr>
          <w:p w14:paraId="229AB267" w14:textId="4B64C9DD" w:rsidR="00F22E24" w:rsidRPr="00636123" w:rsidRDefault="0051400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61441A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มีระบบสำเนาหรือจัดเก็บข้อความสนทนาระหว่างผู้ใช้งานและผู้ดูแลระบบ</w:t>
            </w:r>
          </w:p>
        </w:tc>
        <w:tc>
          <w:tcPr>
            <w:tcW w:w="706" w:type="dxa"/>
          </w:tcPr>
          <w:p w14:paraId="23BACD0C" w14:textId="5F066A3B" w:rsidR="00F22E24" w:rsidRDefault="00F22E24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BR84</w:t>
            </w:r>
          </w:p>
        </w:tc>
        <w:tc>
          <w:tcPr>
            <w:tcW w:w="1828" w:type="dxa"/>
          </w:tcPr>
          <w:p w14:paraId="5058FE9B" w14:textId="1D17AFCC" w:rsidR="00F22E24" w:rsidRPr="00050CE2" w:rsidRDefault="0051400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มีการจัดเก็บการสนทนาระหว่าง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816" w:type="dxa"/>
          </w:tcPr>
          <w:p w14:paraId="012C5176" w14:textId="34F4C7B4" w:rsidR="00F22E24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FR162</w:t>
            </w:r>
          </w:p>
        </w:tc>
        <w:tc>
          <w:tcPr>
            <w:tcW w:w="1658" w:type="dxa"/>
          </w:tcPr>
          <w:p w14:paraId="1C3DC47B" w14:textId="5D5714BE" w:rsidR="00F22E24" w:rsidRDefault="00EE5357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จัดเก็บ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250528"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Log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การสนทนา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844AC5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กับ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844AC5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</w:p>
        </w:tc>
        <w:tc>
          <w:tcPr>
            <w:tcW w:w="1779" w:type="dxa"/>
          </w:tcPr>
          <w:p w14:paraId="08A76766" w14:textId="61FCA555" w:rsidR="00F22E24" w:rsidRPr="00F14880" w:rsidRDefault="00EE5357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User Support</w:t>
            </w:r>
          </w:p>
        </w:tc>
      </w:tr>
      <w:tr w:rsidR="00216645" w:rsidRPr="00F14880" w14:paraId="65791C8D" w14:textId="77777777" w:rsidTr="00C251B0">
        <w:tc>
          <w:tcPr>
            <w:tcW w:w="990" w:type="dxa"/>
            <w:vMerge w:val="restart"/>
          </w:tcPr>
          <w:p w14:paraId="5666D711" w14:textId="3060763F" w:rsidR="00216645" w:rsidRPr="00C251B0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</w:pPr>
            <w:r w:rsidRPr="00C251B0">
              <w:rPr>
                <w:rFonts w:ascii="Trirong" w:hAnsi="Trirong" w:cs="Trirong"/>
                <w:color w:val="000000" w:themeColor="text1"/>
                <w:sz w:val="18"/>
                <w:szCs w:val="18"/>
                <w:lang w:bidi="th-TH"/>
              </w:rPr>
              <w:t>2.7.16.11</w:t>
            </w:r>
          </w:p>
        </w:tc>
        <w:tc>
          <w:tcPr>
            <w:tcW w:w="2933" w:type="dxa"/>
            <w:vMerge w:val="restart"/>
          </w:tcPr>
          <w:p w14:paraId="42557F41" w14:textId="464A8E4F" w:rsidR="00216645" w:rsidRPr="0081048B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ระบบสามารถมีผ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ู้ดูแลระบบที่สามารถออนไลน์ตอบคำ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ถามพร้อมกันได้มากกว่า</w:t>
            </w:r>
            <w:r w:rsidRPr="00162CB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>1</w:t>
            </w:r>
            <w:r w:rsidRPr="00162CB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706" w:type="dxa"/>
            <w:vMerge w:val="restart"/>
          </w:tcPr>
          <w:p w14:paraId="64FFBB20" w14:textId="3DA2B5D3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BR85</w:t>
            </w:r>
          </w:p>
        </w:tc>
        <w:tc>
          <w:tcPr>
            <w:tcW w:w="1828" w:type="dxa"/>
            <w:vMerge w:val="restart"/>
          </w:tcPr>
          <w:p w14:paraId="41BAA4A6" w14:textId="0EAD4F0A" w:rsidR="00216645" w:rsidRPr="00F32DAE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ระบบสนทนาผ่าน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Web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ระหว่าง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และ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สามารถมี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Administrator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ออนไลน์ได้พร้อมกันมากกว่า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ทำให้สามารถ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support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การตอบคำถาม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User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ได้มากกว่า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  <w:t xml:space="preserve"> 1 </w:t>
            </w:r>
            <w:r w:rsidRPr="00FB286C"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816" w:type="dxa"/>
          </w:tcPr>
          <w:p w14:paraId="304B4EF8" w14:textId="6344ADE6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FR163</w:t>
            </w:r>
          </w:p>
        </w:tc>
        <w:tc>
          <w:tcPr>
            <w:tcW w:w="1658" w:type="dxa"/>
          </w:tcPr>
          <w:p w14:paraId="542151B1" w14:textId="2978E13B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กำหนดสิทธิ์ </w:t>
            </w: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D47C5B9" w14:textId="63CC66B3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UMS</w:t>
            </w:r>
          </w:p>
        </w:tc>
      </w:tr>
      <w:tr w:rsidR="00216645" w:rsidRPr="00F14880" w14:paraId="0254E8C1" w14:textId="77777777" w:rsidTr="00C251B0">
        <w:tc>
          <w:tcPr>
            <w:tcW w:w="990" w:type="dxa"/>
            <w:vMerge/>
          </w:tcPr>
          <w:p w14:paraId="6B384D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69FF7D08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096C876F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2394538A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0C55A10A" w14:textId="6DFFA695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FR164</w:t>
            </w:r>
          </w:p>
        </w:tc>
        <w:tc>
          <w:tcPr>
            <w:tcW w:w="1658" w:type="dxa"/>
          </w:tcPr>
          <w:p w14:paraId="4C0FB02F" w14:textId="60FB1BA1" w:rsidR="00216645" w:rsidRP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ออนไลน์พร้อมกันได้มากกว่า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1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คน</w:t>
            </w:r>
          </w:p>
        </w:tc>
        <w:tc>
          <w:tcPr>
            <w:tcW w:w="1779" w:type="dxa"/>
          </w:tcPr>
          <w:p w14:paraId="10E6D3B8" w14:textId="01115070" w:rsidR="00216645" w:rsidRPr="00F14880" w:rsidRDefault="00A21B93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  <w:lang w:bidi="th-TH"/>
              </w:rPr>
              <w:t>Policies</w:t>
            </w:r>
          </w:p>
        </w:tc>
      </w:tr>
      <w:tr w:rsidR="00216645" w:rsidRPr="00F14880" w14:paraId="43447196" w14:textId="77777777" w:rsidTr="00C251B0">
        <w:tc>
          <w:tcPr>
            <w:tcW w:w="990" w:type="dxa"/>
            <w:vMerge/>
          </w:tcPr>
          <w:p w14:paraId="50D6B4FE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2933" w:type="dxa"/>
            <w:vMerge/>
          </w:tcPr>
          <w:p w14:paraId="57EA4A71" w14:textId="77777777" w:rsidR="00216645" w:rsidRPr="00162CBC" w:rsidRDefault="00216645" w:rsidP="001B697A">
            <w:pPr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706" w:type="dxa"/>
            <w:vMerge/>
          </w:tcPr>
          <w:p w14:paraId="5236A68B" w14:textId="7777777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</w:p>
        </w:tc>
        <w:tc>
          <w:tcPr>
            <w:tcW w:w="1828" w:type="dxa"/>
            <w:vMerge/>
          </w:tcPr>
          <w:p w14:paraId="15A00601" w14:textId="77777777" w:rsidR="00216645" w:rsidRPr="00FB286C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</w:p>
        </w:tc>
        <w:tc>
          <w:tcPr>
            <w:tcW w:w="816" w:type="dxa"/>
          </w:tcPr>
          <w:p w14:paraId="3713103B" w14:textId="68EC361A" w:rsidR="00216645" w:rsidRDefault="00C251B0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</w:pP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FR165</w:t>
            </w:r>
          </w:p>
        </w:tc>
        <w:tc>
          <w:tcPr>
            <w:tcW w:w="1658" w:type="dxa"/>
          </w:tcPr>
          <w:p w14:paraId="7162864A" w14:textId="32AF5107" w:rsidR="00216645" w:rsidRDefault="00216645" w:rsidP="001B697A">
            <w:pPr>
              <w:pStyle w:val="Heading1"/>
              <w:rPr>
                <w:rFonts w:ascii="Trirong" w:hAnsi="Trirong" w:cs="Trirong"/>
                <w:color w:val="000000" w:themeColor="text1"/>
                <w:sz w:val="20"/>
                <w:szCs w:val="20"/>
                <w:cs/>
                <w:lang w:bidi="th-TH"/>
              </w:rPr>
            </w:pPr>
            <w:r w:rsidRPr="00FB286C">
              <w:rPr>
                <w:rFonts w:ascii="Trirong" w:hAnsi="Trirong" w:cs="Trirong"/>
                <w:color w:val="000000" w:themeColor="text1"/>
                <w:sz w:val="20"/>
                <w:szCs w:val="20"/>
              </w:rPr>
              <w:t>Administrator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>แต่ละคน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สนทนาออนไลน์กับ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 xml:space="preserve">User 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โดยแยก </w:t>
            </w:r>
            <w:r>
              <w:rPr>
                <w:rFonts w:ascii="Trirong" w:hAnsi="Trirong" w:cs="Trirong"/>
                <w:color w:val="000000" w:themeColor="text1"/>
                <w:sz w:val="20"/>
                <w:szCs w:val="20"/>
                <w:lang w:bidi="th-TH"/>
              </w:rPr>
              <w:t>session</w:t>
            </w:r>
            <w:r>
              <w:rPr>
                <w:rFonts w:ascii="Trirong" w:hAnsi="Trirong" w:cs="Trirong" w:hint="cs"/>
                <w:color w:val="000000" w:themeColor="text1"/>
                <w:sz w:val="20"/>
                <w:szCs w:val="20"/>
                <w:cs/>
                <w:lang w:bidi="th-TH"/>
              </w:rPr>
              <w:t xml:space="preserve"> กันได้</w:t>
            </w:r>
          </w:p>
        </w:tc>
        <w:tc>
          <w:tcPr>
            <w:tcW w:w="1779" w:type="dxa"/>
          </w:tcPr>
          <w:p w14:paraId="6BC6C36F" w14:textId="4683AA6A" w:rsidR="00216645" w:rsidRPr="00F14880" w:rsidRDefault="00216645" w:rsidP="001B697A">
            <w:pP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rirong" w:eastAsiaTheme="majorEastAsia" w:hAnsi="Trirong" w:cs="Trirong"/>
                <w:b/>
                <w:bCs/>
                <w:color w:val="000000" w:themeColor="text1"/>
                <w:sz w:val="20"/>
                <w:szCs w:val="20"/>
              </w:rPr>
              <w:t>User Support</w:t>
            </w:r>
          </w:p>
        </w:tc>
      </w:tr>
    </w:tbl>
    <w:p w14:paraId="72A7F4B2" w14:textId="30634315" w:rsidR="002719F3" w:rsidRDefault="002719F3" w:rsidP="00DC4690">
      <w:pPr>
        <w:rPr>
          <w:rFonts w:ascii="Trirong" w:hAnsi="Trirong" w:cs="Trirong"/>
          <w:lang w:bidi="th-TH"/>
        </w:rPr>
      </w:pPr>
    </w:p>
    <w:p w14:paraId="66A94A70" w14:textId="64FA4FF8" w:rsidR="002719F3" w:rsidRDefault="002719F3" w:rsidP="00DC4690">
      <w:pPr>
        <w:rPr>
          <w:rFonts w:ascii="Trirong" w:hAnsi="Trirong" w:cs="Trirong"/>
          <w:lang w:bidi="th-TH"/>
        </w:rPr>
      </w:pPr>
    </w:p>
    <w:p w14:paraId="1084CC2C" w14:textId="0C6CF7E7" w:rsidR="00561F26" w:rsidRDefault="00561F26" w:rsidP="00DC4690">
      <w:pPr>
        <w:rPr>
          <w:rFonts w:ascii="Trirong" w:hAnsi="Trirong" w:cs="Trirong"/>
          <w:lang w:bidi="th-TH"/>
        </w:rPr>
      </w:pPr>
    </w:p>
    <w:p w14:paraId="4B6F0BCB" w14:textId="77777777" w:rsidR="00167F7F" w:rsidRDefault="00167F7F" w:rsidP="00DC4690">
      <w:pPr>
        <w:rPr>
          <w:rFonts w:ascii="Trirong" w:hAnsi="Trirong" w:cs="Trirong"/>
          <w:lang w:bidi="th-TH"/>
        </w:rPr>
      </w:pPr>
    </w:p>
    <w:p w14:paraId="25039854" w14:textId="77777777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ความต้องการอื่นๆ ของระบบงาน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(Non-Functional Requirement) </w:t>
      </w:r>
    </w:p>
    <w:p w14:paraId="0589560D" w14:textId="0299D2FF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429EE32" w14:textId="77777777" w:rsidR="00753395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2" w:name="_Toc49162399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ความต้องการอื่นนอกเหนือจากข้อกำหนด</w:t>
      </w:r>
      <w:bookmarkEnd w:id="1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0B090670" w14:textId="23AEF3AE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EC7C39A" w14:textId="47A3B13B" w:rsidR="00B91B58" w:rsidRDefault="00B91B5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3" w:name="_Toc49162399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รายชื่อผู้เข้าร่วมให้รายละเอียดความต้องการ </w:t>
      </w:r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>(Requirement Providers)</w:t>
      </w:r>
      <w:bookmarkEnd w:id="13"/>
    </w:p>
    <w:p w14:paraId="5E048C75" w14:textId="1BBCA3B1" w:rsidR="00A11DA1" w:rsidRPr="00A11DA1" w:rsidRDefault="00A11DA1" w:rsidP="00A11DA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5E021BA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4" w:name="_Toc49162399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Flow Diagram)</w:t>
      </w:r>
      <w:bookmarkEnd w:id="14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709109D3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5" w:name="_Toc49162400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</w:t>
      </w:r>
      <w:bookmarkEnd w:id="15"/>
    </w:p>
    <w:p w14:paraId="6E8CAAA5" w14:textId="0973D5F0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1A8A414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6" w:name="_Toc49162400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16"/>
    </w:p>
    <w:p w14:paraId="1353C554" w14:textId="32D12692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39AC130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7" w:name="_Toc49162400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แผนภาพการทำงานของระบบ</w:t>
      </w:r>
      <w:bookmarkEnd w:id="1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94469DE" w14:textId="62F1F3FA" w:rsidR="00753395" w:rsidRDefault="00753395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8" w:name="_Toc491624003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แผนภาพการทำงานของระบบงานที่จะพัฒนา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(To Be Process Flow)</w:t>
      </w:r>
      <w:bookmarkEnd w:id="18"/>
    </w:p>
    <w:p w14:paraId="6A5DB4CE" w14:textId="7A4C8B47" w:rsidR="004A66E1" w:rsidRPr="004A66E1" w:rsidRDefault="004A66E1" w:rsidP="004A66E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5B55580" w14:textId="77777777" w:rsidR="0075339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19" w:name="_Toc491624004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การออกแบบความต้องการของระบบงาน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(Functional Design)</w:t>
      </w:r>
      <w:bookmarkEnd w:id="19"/>
      <w:r w:rsidR="00753395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E5DB76" w14:textId="77777777" w:rsidR="00753395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0" w:name="_Toc49162400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คำอธิบายสัญลักษณ์</w:t>
      </w:r>
      <w:bookmarkEnd w:id="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17C4DE49" w14:textId="1A1CFA2C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9E648CE" w14:textId="77777777" w:rsidR="003F3DE8" w:rsidRDefault="00753395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1" w:name="_Toc491624006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Diagram and Use Case Description</w:t>
      </w:r>
      <w:bookmarkEnd w:id="21"/>
      <w:r w:rsidR="003F3DE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273FDD7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2" w:name="_Toc491624007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รายการ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</w:t>
      </w:r>
      <w:bookmarkEnd w:id="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</w:p>
    <w:p w14:paraId="56C537BF" w14:textId="63BDE72F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1899D34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3" w:name="_Toc491624008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ผู้ใช้งานระบบ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(Actor)</w:t>
      </w:r>
      <w:bookmarkEnd w:id="23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C5EF2E9" w14:textId="51D5A534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12E74803" w14:textId="77777777" w:rsidR="003F3DE8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4" w:name="_Toc49162400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1</w:t>
      </w:r>
      <w:bookmarkEnd w:id="24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4A7B46F" w14:textId="10D29F94" w:rsidR="00596D8F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5" w:name="_Toc49162401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  <w:bookmarkEnd w:id="25"/>
    </w:p>
    <w:p w14:paraId="56751287" w14:textId="1C54C1CE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9EDD7F9" w14:textId="55027E48" w:rsidR="003F3DE8" w:rsidRDefault="003F3DE8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6" w:name="_Toc491624011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  <w:bookmarkEnd w:id="26"/>
    </w:p>
    <w:p w14:paraId="1454C7D8" w14:textId="34C79C9A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AC5DECB" w14:textId="77777777" w:rsidR="008715B5" w:rsidRDefault="003F3DE8" w:rsidP="005A797E">
      <w:pPr>
        <w:pStyle w:val="Heading1"/>
        <w:numPr>
          <w:ilvl w:val="2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7" w:name="_Toc491624012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Use Case – XX 2</w:t>
      </w:r>
      <w:bookmarkEnd w:id="27"/>
    </w:p>
    <w:p w14:paraId="033D4BD6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Diagram</w:t>
      </w:r>
    </w:p>
    <w:p w14:paraId="6192F1EF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5D584992" w14:textId="77777777" w:rsidR="00596D8F" w:rsidRDefault="00596D8F" w:rsidP="005A797E">
      <w:pPr>
        <w:pStyle w:val="Heading1"/>
        <w:numPr>
          <w:ilvl w:val="3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Description</w:t>
      </w:r>
    </w:p>
    <w:p w14:paraId="1F0B5E87" w14:textId="77777777" w:rsidR="00596D8F" w:rsidRPr="00596D8F" w:rsidRDefault="00596D8F" w:rsidP="00596D8F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lastRenderedPageBreak/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E55011" w14:textId="77777777" w:rsidR="00596D8F" w:rsidRPr="00596D8F" w:rsidRDefault="00596D8F" w:rsidP="00596D8F">
      <w:pPr>
        <w:rPr>
          <w:lang w:bidi="th-TH"/>
        </w:rPr>
      </w:pPr>
    </w:p>
    <w:p w14:paraId="32857D43" w14:textId="2400EF1C" w:rsidR="005E6186" w:rsidRPr="008715B5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28" w:name="_Toc491624013"/>
      <w:r w:rsidRPr="008715B5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ข้อกำหนดการออกแบบ</w:t>
      </w:r>
      <w:bookmarkEnd w:id="28"/>
      <w:r w:rsidR="005E6186" w:rsidRPr="008715B5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4DD4273C" w14:textId="77777777" w:rsidR="00AD00C8" w:rsidRDefault="005E6186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29" w:name="_Toc491624014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มาตราฐานการออกแบบหน้าจอการทำงาน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(Standard Compliance)</w:t>
      </w:r>
      <w:bookmarkEnd w:id="29"/>
      <w:r w:rsidR="00AD00C8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1316BBD" w14:textId="618F370A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885301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0" w:name="_Toc491624015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หน้าจอการทำงาน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(User Interface)</w:t>
      </w:r>
      <w:bookmarkEnd w:id="30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B91C4F7" w14:textId="2373F15C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C0BDA6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1" w:name="_Toc491624016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Class Diagram</w:t>
      </w:r>
      <w:bookmarkEnd w:id="31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1D86DEE6" w14:textId="6292E114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7C29059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2" w:name="_Toc491624017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การออกแบบฐานข้อมูล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(ER Diagram)</w:t>
      </w:r>
      <w:bookmarkEnd w:id="32"/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378482F4" w14:textId="37FB9513" w:rsidR="00596D76" w:rsidRPr="00596D76" w:rsidRDefault="00596D76" w:rsidP="00596D76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EFAF224" w14:textId="4E286964" w:rsidR="00AD00C8" w:rsidRDefault="00AD00C8" w:rsidP="005A797E">
      <w:pPr>
        <w:pStyle w:val="Heading1"/>
        <w:numPr>
          <w:ilvl w:val="1"/>
          <w:numId w:val="3"/>
        </w:num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bookmarkStart w:id="33" w:name="_Toc491624018"/>
      <w:r>
        <w:rPr>
          <w:rFonts w:ascii="Trirong" w:eastAsia="Tahoma" w:hAnsi="Trirong" w:cs="Trirong" w:hint="cs"/>
          <w:color w:val="000000" w:themeColor="text1"/>
          <w:sz w:val="36"/>
          <w:szCs w:val="36"/>
          <w:cs/>
          <w:lang w:bidi="th-TH"/>
        </w:rPr>
        <w:t xml:space="preserve">พจนานุกรมข้อมูล </w:t>
      </w:r>
      <w: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(Data Dictionary)</w:t>
      </w:r>
      <w:bookmarkEnd w:id="33"/>
    </w:p>
    <w:p w14:paraId="3A98499C" w14:textId="7B7998FB" w:rsidR="00514B58" w:rsidRPr="008321B9" w:rsidRDefault="00514B58" w:rsidP="008321B9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6CD93DC3" w14:textId="77777777" w:rsidR="00AD00C8" w:rsidRDefault="00804357" w:rsidP="005A797E">
      <w:pPr>
        <w:pStyle w:val="Heading1"/>
        <w:numPr>
          <w:ilvl w:val="0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4" w:name="_Toc491624019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แผนภาพการติดตั้งระบบงาน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Architecture)</w:t>
      </w:r>
      <w:bookmarkEnd w:id="34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5D0108C0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5" w:name="_Toc491624020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ผังแสดงการเชื่อมต่อของระบบคอมพิวเตอร์</w:t>
      </w:r>
      <w:bookmarkEnd w:id="35"/>
    </w:p>
    <w:p w14:paraId="523D0D87" w14:textId="57BF6545" w:rsidR="00505F75" w:rsidRPr="00BD105C" w:rsidRDefault="00505F75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26FB448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6" w:name="_Toc491624021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แผนภาพการติดตั้งซอฟต์แวร์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(System Software)</w:t>
      </w:r>
      <w:bookmarkEnd w:id="36"/>
    </w:p>
    <w:p w14:paraId="231F4B7E" w14:textId="4A7017F9" w:rsidR="00BD105C" w:rsidRPr="00BD105C" w:rsidRDefault="00BD105C" w:rsidP="00BD105C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377ECA9" w14:textId="1263E289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7" w:name="_Toc491624022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lastRenderedPageBreak/>
        <w:t xml:space="preserve">แผนภาพแสดงความสัมพันธ์ของ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Component</w:t>
      </w:r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(Software Component)</w:t>
      </w:r>
      <w:bookmarkEnd w:id="37"/>
    </w:p>
    <w:p w14:paraId="0913E30B" w14:textId="0CE1BF2F" w:rsidR="00E8745A" w:rsidRPr="00E8745A" w:rsidRDefault="00E8745A" w:rsidP="00E8745A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B9D7EC8" w14:textId="77777777" w:rsidR="00AD00C8" w:rsidRPr="00AD00C8" w:rsidRDefault="00804357" w:rsidP="005A797E">
      <w:pPr>
        <w:pStyle w:val="Heading1"/>
        <w:numPr>
          <w:ilvl w:val="0"/>
          <w:numId w:val="3"/>
        </w:numPr>
        <w:rPr>
          <w:lang w:bidi="th-TH"/>
        </w:rPr>
      </w:pPr>
      <w:bookmarkStart w:id="38" w:name="_Toc491624023"/>
      <w:r w:rsidRPr="00B926D2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ขั้นตอนการติดตั้งโปรแกรมบ</w:t>
      </w:r>
      <w:r w:rsidRPr="00B926D2">
        <w:rPr>
          <w:rFonts w:ascii="Trirong" w:hAnsi="Trirong" w:cs="Trirong"/>
          <w:color w:val="000000" w:themeColor="text1"/>
          <w:sz w:val="36"/>
          <w:szCs w:val="36"/>
          <w:cs/>
          <w:lang w:bidi="th-TH"/>
        </w:rPr>
        <w:t xml:space="preserve">นเครื่องแม่ข่าย </w:t>
      </w:r>
      <w:r w:rsidRPr="00B926D2">
        <w:rPr>
          <w:rFonts w:ascii="Trirong" w:hAnsi="Trirong" w:cs="Trirong"/>
          <w:color w:val="000000" w:themeColor="text1"/>
          <w:sz w:val="36"/>
          <w:szCs w:val="36"/>
          <w:lang w:bidi="th-TH"/>
        </w:rPr>
        <w:t>Application Server</w:t>
      </w:r>
      <w:bookmarkEnd w:id="38"/>
      <w:r w:rsidR="00AD00C8"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6920ED7B" w14:textId="77777777" w:rsidR="00AD00C8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39" w:name="_Toc491624024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 xml:space="preserve">ขั้นตอนการติดตั้งและ </w:t>
      </w:r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>Configure Java Environment</w:t>
      </w:r>
      <w:bookmarkEnd w:id="39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29B259A7" w14:textId="77777777" w:rsidR="004D7711" w:rsidRPr="00596D8F" w:rsidRDefault="004D7711" w:rsidP="004D771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4B702E70" w14:textId="77777777" w:rsidR="004D7711" w:rsidRPr="004D7711" w:rsidRDefault="004D7711" w:rsidP="004D7711">
      <w:pPr>
        <w:rPr>
          <w:lang w:bidi="th-TH"/>
        </w:rPr>
      </w:pPr>
    </w:p>
    <w:p w14:paraId="7244D0CA" w14:textId="2F4386FD" w:rsidR="00804357" w:rsidRDefault="00AD00C8" w:rsidP="005A797E">
      <w:pPr>
        <w:pStyle w:val="Heading1"/>
        <w:numPr>
          <w:ilvl w:val="1"/>
          <w:numId w:val="3"/>
        </w:num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  <w:bookmarkStart w:id="40" w:name="_Toc491624025"/>
      <w:r>
        <w:rPr>
          <w:rFonts w:ascii="Trirong" w:hAnsi="Trirong" w:cs="Trirong" w:hint="cs"/>
          <w:color w:val="000000" w:themeColor="text1"/>
          <w:sz w:val="36"/>
          <w:szCs w:val="36"/>
          <w:cs/>
          <w:lang w:bidi="th-TH"/>
        </w:rPr>
        <w:t>ขั้นตอนการติดตั้ง</w:t>
      </w:r>
      <w:bookmarkEnd w:id="40"/>
      <w:r>
        <w:rPr>
          <w:rFonts w:ascii="Trirong" w:hAnsi="Trirong" w:cs="Trirong"/>
          <w:color w:val="000000" w:themeColor="text1"/>
          <w:sz w:val="36"/>
          <w:szCs w:val="36"/>
          <w:lang w:bidi="th-TH"/>
        </w:rPr>
        <w:t xml:space="preserve"> </w:t>
      </w:r>
    </w:p>
    <w:p w14:paraId="032B2349" w14:textId="77777777" w:rsidR="00667F68" w:rsidRPr="00596D8F" w:rsidRDefault="00667F68" w:rsidP="00667F68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0A98A4C" w14:textId="77777777" w:rsidR="00667F68" w:rsidRPr="00667F68" w:rsidRDefault="00667F68" w:rsidP="00667F68">
      <w:pPr>
        <w:rPr>
          <w:cs/>
          <w:lang w:bidi="th-TH"/>
        </w:rPr>
      </w:pPr>
    </w:p>
    <w:p w14:paraId="2EA60B73" w14:textId="77777777" w:rsidR="00804357" w:rsidRPr="00A778EF" w:rsidRDefault="00804357" w:rsidP="00407AB6">
      <w:pPr>
        <w:rPr>
          <w:rFonts w:ascii="Trirong" w:hAnsi="Trirong" w:cs="Trirong"/>
          <w:color w:val="000000" w:themeColor="text1"/>
          <w:lang w:bidi="th-TH"/>
        </w:rPr>
      </w:pPr>
    </w:p>
    <w:p w14:paraId="2CD2BC37" w14:textId="528674A6" w:rsidR="00407AB6" w:rsidRPr="00006084" w:rsidRDefault="00804357" w:rsidP="00407AB6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ก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รายการแบบฟอร์ม </w:t>
      </w:r>
    </w:p>
    <w:p w14:paraId="16A7EA2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0B35EBDC" w14:textId="77777777" w:rsidR="00804357" w:rsidRDefault="00804357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04063871" w14:textId="77777777" w:rsidR="00412548" w:rsidRPr="00006084" w:rsidRDefault="00412548" w:rsidP="00407AB6">
      <w:pPr>
        <w:rPr>
          <w:rFonts w:ascii="Trirong" w:hAnsi="Trirong" w:cs="Trirong"/>
          <w:color w:val="000000" w:themeColor="text1"/>
          <w:sz w:val="36"/>
          <w:szCs w:val="36"/>
          <w:lang w:bidi="th-TH"/>
        </w:rPr>
      </w:pPr>
    </w:p>
    <w:p w14:paraId="69A22632" w14:textId="2E2FFFE9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ข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 xml:space="preserve">แผนภาพการทำงานระบบบริหารจัดการทรัพยากร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>ICT</w:t>
      </w:r>
    </w:p>
    <w:p w14:paraId="44E09B5B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2CA417C1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7BF6119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418256F3" w14:textId="2F69067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lastRenderedPageBreak/>
        <w:t>ภาคผนวก ค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Component Diagram</w:t>
      </w:r>
    </w:p>
    <w:p w14:paraId="77B4D9C2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7BF98B7C" w14:textId="77777777" w:rsidR="00804357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3FCCB22" w14:textId="77777777" w:rsidR="00B35DE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6409A307" w14:textId="77777777" w:rsidR="00B35DE4" w:rsidRPr="00006084" w:rsidRDefault="00B35DE4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</w:p>
    <w:p w14:paraId="1B396596" w14:textId="60088647" w:rsidR="00804357" w:rsidRPr="00006084" w:rsidRDefault="00804357" w:rsidP="00804357">
      <w:pPr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</w:pP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ภาคผนวก ง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lang w:bidi="th-TH"/>
        </w:rPr>
        <w:t xml:space="preserve"> : </w:t>
      </w:r>
      <w:r w:rsidRPr="00006084">
        <w:rPr>
          <w:rFonts w:ascii="Trirong" w:eastAsia="Tahoma" w:hAnsi="Trirong" w:cs="Trirong"/>
          <w:color w:val="000000" w:themeColor="text1"/>
          <w:sz w:val="36"/>
          <w:szCs w:val="36"/>
          <w:cs/>
          <w:lang w:bidi="th-TH"/>
        </w:rPr>
        <w:t>แผนภาพรวมการทำงาน</w:t>
      </w:r>
    </w:p>
    <w:p w14:paraId="7012D04C" w14:textId="77777777" w:rsidR="00E93A41" w:rsidRPr="00596D8F" w:rsidRDefault="00E93A41" w:rsidP="00E93A41">
      <w:pPr>
        <w:pStyle w:val="Heading1"/>
        <w:rPr>
          <w:rFonts w:ascii="Trirong" w:hAnsi="Trirong" w:cs="Trirong"/>
          <w:color w:val="000000" w:themeColor="text1"/>
          <w:sz w:val="24"/>
          <w:szCs w:val="24"/>
          <w:lang w:bidi="th-TH"/>
        </w:rPr>
      </w:pP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 xml:space="preserve">&lt;&lt; </w:t>
      </w:r>
      <w:r>
        <w:rPr>
          <w:rFonts w:ascii="Trirong" w:hAnsi="Trirong" w:cs="Trirong" w:hint="cs"/>
          <w:color w:val="000000" w:themeColor="text1"/>
          <w:sz w:val="24"/>
          <w:szCs w:val="24"/>
          <w:cs/>
          <w:lang w:bidi="th-TH"/>
        </w:rPr>
        <w:t xml:space="preserve">ส่วนของ </w:t>
      </w:r>
      <w:r>
        <w:rPr>
          <w:rFonts w:ascii="Trirong" w:hAnsi="Trirong" w:cs="Trirong"/>
          <w:color w:val="000000" w:themeColor="text1"/>
          <w:sz w:val="24"/>
          <w:szCs w:val="24"/>
          <w:lang w:bidi="th-TH"/>
        </w:rPr>
        <w:t>SKH &gt;&gt;</w:t>
      </w:r>
    </w:p>
    <w:p w14:paraId="3F7EBBDB" w14:textId="77777777" w:rsidR="00804357" w:rsidRPr="00A778EF" w:rsidRDefault="00804357" w:rsidP="00FE26C4">
      <w:pPr>
        <w:rPr>
          <w:rFonts w:ascii="Trirong" w:eastAsia="Tahoma" w:hAnsi="Trirong" w:cs="Trirong"/>
          <w:color w:val="000000" w:themeColor="text1"/>
          <w:lang w:bidi="th-TH"/>
        </w:rPr>
      </w:pPr>
    </w:p>
    <w:sectPr w:rsidR="00804357" w:rsidRPr="00A778EF" w:rsidSect="00FE26C4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A7B757" w14:textId="77777777" w:rsidR="00CC4CBF" w:rsidRDefault="00CC4CBF" w:rsidP="003D029F">
      <w:r>
        <w:separator/>
      </w:r>
    </w:p>
  </w:endnote>
  <w:endnote w:type="continuationSeparator" w:id="0">
    <w:p w14:paraId="0D45BE6E" w14:textId="77777777" w:rsidR="00CC4CBF" w:rsidRDefault="00CC4CBF" w:rsidP="003D0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irong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altName w:val="Times New Roman"/>
    <w:charset w:val="00"/>
    <w:family w:val="roman"/>
    <w:pitch w:val="default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6BF5D" w14:textId="6C490FA1" w:rsidR="00D60046" w:rsidRPr="0069274F" w:rsidRDefault="00D60046">
    <w:pPr>
      <w:pStyle w:val="Footer"/>
      <w:rPr>
        <w:rFonts w:ascii="Trirong" w:hAnsi="Trirong" w:cs="Trirong"/>
        <w:lang w:bidi="th-TH"/>
      </w:rPr>
    </w:pPr>
    <w:r w:rsidRPr="0069274F">
      <w:rPr>
        <w:rFonts w:ascii="Trirong" w:hAnsi="Trirong" w:cs="Trirong"/>
        <w:cs/>
        <w:lang w:bidi="th-TH"/>
      </w:rPr>
      <w:t>เอกสาร</w:t>
    </w:r>
    <w:r>
      <w:rPr>
        <w:rFonts w:ascii="Trirong" w:hAnsi="Trirong" w:cs="Trirong" w:hint="cs"/>
        <w:cs/>
        <w:lang w:bidi="th-TH"/>
      </w:rPr>
      <w:t xml:space="preserve">ผลการศึกษาวิเคราะห์ความต้องการของระบบงาน </w:t>
    </w:r>
    <w:r>
      <w:rPr>
        <w:rFonts w:ascii="Trirong" w:hAnsi="Trirong" w:cs="Trirong"/>
        <w:lang w:bidi="th-TH"/>
      </w:rPr>
      <w:t xml:space="preserve">(Requirement Analysis) </w:t>
    </w:r>
    <w:r>
      <w:rPr>
        <w:rFonts w:ascii="Trirong" w:hAnsi="Trirong" w:cs="Trirong" w:hint="cs"/>
        <w:cs/>
        <w:lang w:bidi="th-TH"/>
      </w:rPr>
      <w:t xml:space="preserve">และการออกแบบระบบ </w:t>
    </w:r>
    <w:r>
      <w:rPr>
        <w:rFonts w:ascii="Trirong" w:hAnsi="Trirong" w:cs="Trirong"/>
        <w:lang w:bidi="th-TH"/>
      </w:rPr>
      <w:t xml:space="preserve">(Solution Specification) </w:t>
    </w:r>
    <w:r>
      <w:rPr>
        <w:rFonts w:ascii="Trirong" w:hAnsi="Trirong" w:cs="Trirong" w:hint="cs"/>
        <w:cs/>
        <w:lang w:bidi="th-TH"/>
      </w:rPr>
      <w:t xml:space="preserve">เวอร์ชั่น </w:t>
    </w:r>
    <w:r>
      <w:rPr>
        <w:rFonts w:ascii="Trirong" w:hAnsi="Trirong" w:cs="Trirong"/>
        <w:lang w:bidi="th-TH"/>
      </w:rPr>
      <w:t>1.0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B3D92" w14:textId="77777777" w:rsidR="00D60046" w:rsidRDefault="00D600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7BD257" w14:textId="77777777" w:rsidR="00CC4CBF" w:rsidRDefault="00CC4CBF" w:rsidP="003D029F">
      <w:r>
        <w:separator/>
      </w:r>
    </w:p>
  </w:footnote>
  <w:footnote w:type="continuationSeparator" w:id="0">
    <w:p w14:paraId="4DDF0C21" w14:textId="77777777" w:rsidR="00CC4CBF" w:rsidRDefault="00CC4CBF" w:rsidP="003D029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51456" w14:textId="77777777" w:rsidR="00D60046" w:rsidRDefault="00D600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pStyle w:val="Heading10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entury Gothic" w:hAnsi="Century Gothic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ascii="Times New Roman" w:hAnsi="Times New Roman" w:cs="Times New Roman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  <w:szCs w:val="20"/>
        <w:lang w:eastAsia="zh-CN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000000A"/>
    <w:multiLevelType w:val="singleLevel"/>
    <w:tmpl w:val="0000000A"/>
    <w:name w:val="WW8Num10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3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20">
    <w:nsid w:val="00ED2380"/>
    <w:multiLevelType w:val="hybridMultilevel"/>
    <w:tmpl w:val="D1BEDFAA"/>
    <w:lvl w:ilvl="0" w:tplc="E51C1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1345FFE"/>
    <w:multiLevelType w:val="hybridMultilevel"/>
    <w:tmpl w:val="89F88442"/>
    <w:lvl w:ilvl="0" w:tplc="5D1EB1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1862130"/>
    <w:multiLevelType w:val="hybridMultilevel"/>
    <w:tmpl w:val="CDAE3B7C"/>
    <w:lvl w:ilvl="0" w:tplc="785CFF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2523443"/>
    <w:multiLevelType w:val="hybridMultilevel"/>
    <w:tmpl w:val="3FBECB20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4002715"/>
    <w:multiLevelType w:val="hybridMultilevel"/>
    <w:tmpl w:val="18E08D28"/>
    <w:lvl w:ilvl="0" w:tplc="AB600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8555BF8"/>
    <w:multiLevelType w:val="hybridMultilevel"/>
    <w:tmpl w:val="3FD8B432"/>
    <w:lvl w:ilvl="0" w:tplc="3E6880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94F4700"/>
    <w:multiLevelType w:val="hybridMultilevel"/>
    <w:tmpl w:val="BDA04370"/>
    <w:lvl w:ilvl="0" w:tplc="496291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97340E0"/>
    <w:multiLevelType w:val="hybridMultilevel"/>
    <w:tmpl w:val="BE2645F4"/>
    <w:lvl w:ilvl="0" w:tplc="43686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28612C"/>
    <w:multiLevelType w:val="hybridMultilevel"/>
    <w:tmpl w:val="14462E14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B562139"/>
    <w:multiLevelType w:val="hybridMultilevel"/>
    <w:tmpl w:val="C16A7C96"/>
    <w:lvl w:ilvl="0" w:tplc="F098AA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BDF1B57"/>
    <w:multiLevelType w:val="hybridMultilevel"/>
    <w:tmpl w:val="362CA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C264611"/>
    <w:multiLevelType w:val="hybridMultilevel"/>
    <w:tmpl w:val="00A2ABFA"/>
    <w:lvl w:ilvl="0" w:tplc="D91A5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EA27DD7"/>
    <w:multiLevelType w:val="hybridMultilevel"/>
    <w:tmpl w:val="6C0ED860"/>
    <w:lvl w:ilvl="0" w:tplc="8A30F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F1C5761"/>
    <w:multiLevelType w:val="hybridMultilevel"/>
    <w:tmpl w:val="D7BCC31A"/>
    <w:lvl w:ilvl="0" w:tplc="CB4E2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1661D0E"/>
    <w:multiLevelType w:val="hybridMultilevel"/>
    <w:tmpl w:val="B8F88F18"/>
    <w:lvl w:ilvl="0" w:tplc="6F8A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17B4862"/>
    <w:multiLevelType w:val="hybridMultilevel"/>
    <w:tmpl w:val="1FC4E1F4"/>
    <w:lvl w:ilvl="0" w:tplc="5EF40C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24A5AF8"/>
    <w:multiLevelType w:val="hybridMultilevel"/>
    <w:tmpl w:val="09B4A2C6"/>
    <w:lvl w:ilvl="0" w:tplc="3D925F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24B0778"/>
    <w:multiLevelType w:val="hybridMultilevel"/>
    <w:tmpl w:val="62CA6B24"/>
    <w:lvl w:ilvl="0" w:tplc="4A447F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2B02766"/>
    <w:multiLevelType w:val="hybridMultilevel"/>
    <w:tmpl w:val="F27C1506"/>
    <w:lvl w:ilvl="0" w:tplc="33546D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6712287"/>
    <w:multiLevelType w:val="hybridMultilevel"/>
    <w:tmpl w:val="B9A4562A"/>
    <w:lvl w:ilvl="0" w:tplc="9B50F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89373A2"/>
    <w:multiLevelType w:val="hybridMultilevel"/>
    <w:tmpl w:val="DA6CDC46"/>
    <w:lvl w:ilvl="0" w:tplc="23D2769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8F647AD"/>
    <w:multiLevelType w:val="hybridMultilevel"/>
    <w:tmpl w:val="D64E0C5E"/>
    <w:lvl w:ilvl="0" w:tplc="07D48B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ADC1A03"/>
    <w:multiLevelType w:val="hybridMultilevel"/>
    <w:tmpl w:val="2DF68F1C"/>
    <w:lvl w:ilvl="0" w:tplc="30323C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B7915AB"/>
    <w:multiLevelType w:val="hybridMultilevel"/>
    <w:tmpl w:val="05B8E5A2"/>
    <w:lvl w:ilvl="0" w:tplc="4A0C2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D127D5B"/>
    <w:multiLevelType w:val="hybridMultilevel"/>
    <w:tmpl w:val="AEA805C0"/>
    <w:lvl w:ilvl="0" w:tplc="C448A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D627971"/>
    <w:multiLevelType w:val="hybridMultilevel"/>
    <w:tmpl w:val="D0B69716"/>
    <w:lvl w:ilvl="0" w:tplc="F45AD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D6D1A80"/>
    <w:multiLevelType w:val="hybridMultilevel"/>
    <w:tmpl w:val="291457B6"/>
    <w:lvl w:ilvl="0" w:tplc="EAF2D1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1DA15F9D"/>
    <w:multiLevelType w:val="hybridMultilevel"/>
    <w:tmpl w:val="40E869F6"/>
    <w:lvl w:ilvl="0" w:tplc="3F6C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DC0032B"/>
    <w:multiLevelType w:val="hybridMultilevel"/>
    <w:tmpl w:val="82381B64"/>
    <w:lvl w:ilvl="0" w:tplc="0930D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1F5D61FD"/>
    <w:multiLevelType w:val="hybridMultilevel"/>
    <w:tmpl w:val="3FCA7390"/>
    <w:lvl w:ilvl="0" w:tplc="0B30A0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20D036C"/>
    <w:multiLevelType w:val="hybridMultilevel"/>
    <w:tmpl w:val="1B7222CC"/>
    <w:lvl w:ilvl="0" w:tplc="FD705C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39F3AEE"/>
    <w:multiLevelType w:val="hybridMultilevel"/>
    <w:tmpl w:val="7D246F66"/>
    <w:lvl w:ilvl="0" w:tplc="7D2C7C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50D2091"/>
    <w:multiLevelType w:val="hybridMultilevel"/>
    <w:tmpl w:val="B2DC2520"/>
    <w:lvl w:ilvl="0" w:tplc="9960A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58776EC"/>
    <w:multiLevelType w:val="hybridMultilevel"/>
    <w:tmpl w:val="2A24EB6A"/>
    <w:lvl w:ilvl="0" w:tplc="66BE1F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61C30DD"/>
    <w:multiLevelType w:val="hybridMultilevel"/>
    <w:tmpl w:val="3D040C5A"/>
    <w:lvl w:ilvl="0" w:tplc="675A5C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9AB394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B871D41"/>
    <w:multiLevelType w:val="hybridMultilevel"/>
    <w:tmpl w:val="20F6C43C"/>
    <w:lvl w:ilvl="0" w:tplc="9D2400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F5D2E5B"/>
    <w:multiLevelType w:val="hybridMultilevel"/>
    <w:tmpl w:val="8104D404"/>
    <w:lvl w:ilvl="0" w:tplc="490EF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2F922438"/>
    <w:multiLevelType w:val="hybridMultilevel"/>
    <w:tmpl w:val="63D09D6C"/>
    <w:lvl w:ilvl="0" w:tplc="45ECE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22A434D"/>
    <w:multiLevelType w:val="hybridMultilevel"/>
    <w:tmpl w:val="93243C98"/>
    <w:lvl w:ilvl="0" w:tplc="7C6A8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324C4096"/>
    <w:multiLevelType w:val="hybridMultilevel"/>
    <w:tmpl w:val="90D01670"/>
    <w:lvl w:ilvl="0" w:tplc="ECC85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4D17B9E"/>
    <w:multiLevelType w:val="hybridMultilevel"/>
    <w:tmpl w:val="82D23A80"/>
    <w:lvl w:ilvl="0" w:tplc="C82491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5A953CC"/>
    <w:multiLevelType w:val="hybridMultilevel"/>
    <w:tmpl w:val="1416D586"/>
    <w:lvl w:ilvl="0" w:tplc="1BA6F8C4">
      <w:start w:val="1"/>
      <w:numFmt w:val="decimal"/>
      <w:lvlText w:val="%1)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62D237A"/>
    <w:multiLevelType w:val="hybridMultilevel"/>
    <w:tmpl w:val="5394A400"/>
    <w:lvl w:ilvl="0" w:tplc="A5624EAC">
      <w:start w:val="13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6575404"/>
    <w:multiLevelType w:val="hybridMultilevel"/>
    <w:tmpl w:val="0D44447E"/>
    <w:lvl w:ilvl="0" w:tplc="ADF65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6E70188"/>
    <w:multiLevelType w:val="hybridMultilevel"/>
    <w:tmpl w:val="46FED74C"/>
    <w:lvl w:ilvl="0" w:tplc="CF6CE7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87C281F"/>
    <w:multiLevelType w:val="hybridMultilevel"/>
    <w:tmpl w:val="E1C85D86"/>
    <w:lvl w:ilvl="0" w:tplc="B6FEE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90816BF"/>
    <w:multiLevelType w:val="hybridMultilevel"/>
    <w:tmpl w:val="258841BC"/>
    <w:lvl w:ilvl="0" w:tplc="CCDA4BFC">
      <w:start w:val="1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3BC3581D"/>
    <w:multiLevelType w:val="hybridMultilevel"/>
    <w:tmpl w:val="B31E0614"/>
    <w:lvl w:ilvl="0" w:tplc="3B967A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>
    <w:nsid w:val="3BCF3731"/>
    <w:multiLevelType w:val="hybridMultilevel"/>
    <w:tmpl w:val="D920352E"/>
    <w:lvl w:ilvl="0" w:tplc="0D721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C0F5586"/>
    <w:multiLevelType w:val="hybridMultilevel"/>
    <w:tmpl w:val="AF525138"/>
    <w:lvl w:ilvl="0" w:tplc="1CFEA5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C5E1C85"/>
    <w:multiLevelType w:val="hybridMultilevel"/>
    <w:tmpl w:val="FEA253B0"/>
    <w:lvl w:ilvl="0" w:tplc="FFA4FB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EEE722C"/>
    <w:multiLevelType w:val="hybridMultilevel"/>
    <w:tmpl w:val="9DFAEAD4"/>
    <w:lvl w:ilvl="0" w:tplc="593837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1ED5B70"/>
    <w:multiLevelType w:val="hybridMultilevel"/>
    <w:tmpl w:val="255C9CE2"/>
    <w:lvl w:ilvl="0" w:tplc="604E27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22309B4"/>
    <w:multiLevelType w:val="hybridMultilevel"/>
    <w:tmpl w:val="84622E54"/>
    <w:lvl w:ilvl="0" w:tplc="4AD42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4379477F"/>
    <w:multiLevelType w:val="hybridMultilevel"/>
    <w:tmpl w:val="6F8CAA8E"/>
    <w:lvl w:ilvl="0" w:tplc="AF04B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46DB13B7"/>
    <w:multiLevelType w:val="hybridMultilevel"/>
    <w:tmpl w:val="DDDCF684"/>
    <w:lvl w:ilvl="0" w:tplc="9788B872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7054CCD"/>
    <w:multiLevelType w:val="hybridMultilevel"/>
    <w:tmpl w:val="DE02A6AA"/>
    <w:lvl w:ilvl="0" w:tplc="D97615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47072E29"/>
    <w:multiLevelType w:val="hybridMultilevel"/>
    <w:tmpl w:val="C778CFD0"/>
    <w:lvl w:ilvl="0" w:tplc="3D4616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7E2626D"/>
    <w:multiLevelType w:val="hybridMultilevel"/>
    <w:tmpl w:val="AAE804A2"/>
    <w:lvl w:ilvl="0" w:tplc="4D785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481E78A6"/>
    <w:multiLevelType w:val="multilevel"/>
    <w:tmpl w:val="8116CB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36"/>
        <w:szCs w:val="36"/>
      </w:rPr>
    </w:lvl>
    <w:lvl w:ilvl="1">
      <w:start w:val="1"/>
      <w:numFmt w:val="decimal"/>
      <w:pStyle w:val="Heading2"/>
      <w:isLgl/>
      <w:lvlText w:val="%1.%2"/>
      <w:lvlJc w:val="left"/>
      <w:pPr>
        <w:ind w:left="1110" w:hanging="39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1">
    <w:nsid w:val="49231080"/>
    <w:multiLevelType w:val="hybridMultilevel"/>
    <w:tmpl w:val="35883146"/>
    <w:lvl w:ilvl="0" w:tplc="9C40DC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9C434D3"/>
    <w:multiLevelType w:val="hybridMultilevel"/>
    <w:tmpl w:val="6AB28744"/>
    <w:lvl w:ilvl="0" w:tplc="8EDAA3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9F20A86"/>
    <w:multiLevelType w:val="hybridMultilevel"/>
    <w:tmpl w:val="CD548874"/>
    <w:lvl w:ilvl="0" w:tplc="8A4CE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4B4F4943"/>
    <w:multiLevelType w:val="hybridMultilevel"/>
    <w:tmpl w:val="1332DD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BCD45ED"/>
    <w:multiLevelType w:val="hybridMultilevel"/>
    <w:tmpl w:val="CDB4032A"/>
    <w:lvl w:ilvl="0" w:tplc="2E42E4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4BF4115D"/>
    <w:multiLevelType w:val="hybridMultilevel"/>
    <w:tmpl w:val="7F426602"/>
    <w:lvl w:ilvl="0" w:tplc="E6E80E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CB0513A"/>
    <w:multiLevelType w:val="hybridMultilevel"/>
    <w:tmpl w:val="D102CAFE"/>
    <w:lvl w:ilvl="0" w:tplc="E5269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E596611"/>
    <w:multiLevelType w:val="hybridMultilevel"/>
    <w:tmpl w:val="2EE2DBD4"/>
    <w:lvl w:ilvl="0" w:tplc="73CCC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50F102C7"/>
    <w:multiLevelType w:val="multilevel"/>
    <w:tmpl w:val="C660D996"/>
    <w:lvl w:ilvl="0">
      <w:start w:val="1"/>
      <w:numFmt w:val="decimal"/>
      <w:lvlText w:val="%1."/>
      <w:lvlJc w:val="left"/>
      <w:pPr>
        <w:ind w:left="360" w:hanging="360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rirong" w:hAnsi="Trirong" w:cs="Trirong" w:hint="default"/>
        <w:b w:val="0"/>
        <w:bCs w:val="0"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>
    <w:nsid w:val="51A3293F"/>
    <w:multiLevelType w:val="hybridMultilevel"/>
    <w:tmpl w:val="94DE94A2"/>
    <w:lvl w:ilvl="0" w:tplc="0A6419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52CD5A95"/>
    <w:multiLevelType w:val="hybridMultilevel"/>
    <w:tmpl w:val="731EC6A2"/>
    <w:lvl w:ilvl="0" w:tplc="CF604EA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55490E8E"/>
    <w:multiLevelType w:val="hybridMultilevel"/>
    <w:tmpl w:val="C506EA9A"/>
    <w:lvl w:ilvl="0" w:tplc="33ACB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576C082E"/>
    <w:multiLevelType w:val="hybridMultilevel"/>
    <w:tmpl w:val="E0E4199C"/>
    <w:lvl w:ilvl="0" w:tplc="E2AEDA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8A5793C"/>
    <w:multiLevelType w:val="hybridMultilevel"/>
    <w:tmpl w:val="9F5627FE"/>
    <w:lvl w:ilvl="0" w:tplc="B2C233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5C53155C"/>
    <w:multiLevelType w:val="hybridMultilevel"/>
    <w:tmpl w:val="3BFCA800"/>
    <w:lvl w:ilvl="0" w:tplc="A08450A2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5CAC7929"/>
    <w:multiLevelType w:val="hybridMultilevel"/>
    <w:tmpl w:val="8CF88224"/>
    <w:lvl w:ilvl="0" w:tplc="E95ADF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5E0105B4"/>
    <w:multiLevelType w:val="hybridMultilevel"/>
    <w:tmpl w:val="FE3E4096"/>
    <w:lvl w:ilvl="0" w:tplc="043276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62A522DE"/>
    <w:multiLevelType w:val="hybridMultilevel"/>
    <w:tmpl w:val="8002520E"/>
    <w:lvl w:ilvl="0" w:tplc="3CD0537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419591D"/>
    <w:multiLevelType w:val="hybridMultilevel"/>
    <w:tmpl w:val="90CEB820"/>
    <w:lvl w:ilvl="0" w:tplc="3C38AD5A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52756EA"/>
    <w:multiLevelType w:val="hybridMultilevel"/>
    <w:tmpl w:val="A44ED160"/>
    <w:lvl w:ilvl="0" w:tplc="E8D6FE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664D77C5"/>
    <w:multiLevelType w:val="hybridMultilevel"/>
    <w:tmpl w:val="3CCE292A"/>
    <w:lvl w:ilvl="0" w:tplc="A16EA7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683759BB"/>
    <w:multiLevelType w:val="hybridMultilevel"/>
    <w:tmpl w:val="4CF257EE"/>
    <w:lvl w:ilvl="0" w:tplc="5C662C32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6A26045F"/>
    <w:multiLevelType w:val="hybridMultilevel"/>
    <w:tmpl w:val="FE9A0FC8"/>
    <w:lvl w:ilvl="0" w:tplc="268AD6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ACC51E7"/>
    <w:multiLevelType w:val="hybridMultilevel"/>
    <w:tmpl w:val="3BB4B2F2"/>
    <w:lvl w:ilvl="0" w:tplc="9A0662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B475124"/>
    <w:multiLevelType w:val="hybridMultilevel"/>
    <w:tmpl w:val="87FA0DE0"/>
    <w:lvl w:ilvl="0" w:tplc="A67EC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6B8C274F"/>
    <w:multiLevelType w:val="hybridMultilevel"/>
    <w:tmpl w:val="5C5A4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B8E7C11"/>
    <w:multiLevelType w:val="hybridMultilevel"/>
    <w:tmpl w:val="1EDAD730"/>
    <w:lvl w:ilvl="0" w:tplc="9DCE69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6E7F4A2D"/>
    <w:multiLevelType w:val="hybridMultilevel"/>
    <w:tmpl w:val="9DEE2DA6"/>
    <w:lvl w:ilvl="0" w:tplc="973A2C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56D28B8"/>
    <w:multiLevelType w:val="hybridMultilevel"/>
    <w:tmpl w:val="95BAA6DC"/>
    <w:lvl w:ilvl="0" w:tplc="62B883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75FE6D3A"/>
    <w:multiLevelType w:val="hybridMultilevel"/>
    <w:tmpl w:val="59DA84C0"/>
    <w:lvl w:ilvl="0" w:tplc="7D80F3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70A0846"/>
    <w:multiLevelType w:val="hybridMultilevel"/>
    <w:tmpl w:val="B0FC5902"/>
    <w:lvl w:ilvl="0" w:tplc="1C960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773E659D"/>
    <w:multiLevelType w:val="hybridMultilevel"/>
    <w:tmpl w:val="0AB4FD88"/>
    <w:lvl w:ilvl="0" w:tplc="5E345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77403075"/>
    <w:multiLevelType w:val="hybridMultilevel"/>
    <w:tmpl w:val="76A8852A"/>
    <w:lvl w:ilvl="0" w:tplc="5894B172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78036CA9"/>
    <w:multiLevelType w:val="hybridMultilevel"/>
    <w:tmpl w:val="827072B6"/>
    <w:lvl w:ilvl="0" w:tplc="594E7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784546B6"/>
    <w:multiLevelType w:val="hybridMultilevel"/>
    <w:tmpl w:val="EAAA3D62"/>
    <w:lvl w:ilvl="0" w:tplc="46942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A76669B"/>
    <w:multiLevelType w:val="hybridMultilevel"/>
    <w:tmpl w:val="26A62B58"/>
    <w:lvl w:ilvl="0" w:tplc="9634B9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B4B3317"/>
    <w:multiLevelType w:val="hybridMultilevel"/>
    <w:tmpl w:val="C640FF30"/>
    <w:lvl w:ilvl="0" w:tplc="1780FD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BFE1A9A"/>
    <w:multiLevelType w:val="hybridMultilevel"/>
    <w:tmpl w:val="7284B85A"/>
    <w:lvl w:ilvl="0" w:tplc="94C83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7EE74793"/>
    <w:multiLevelType w:val="hybridMultilevel"/>
    <w:tmpl w:val="FB127A28"/>
    <w:lvl w:ilvl="0" w:tplc="5F9E97E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7FFB241D"/>
    <w:multiLevelType w:val="hybridMultilevel"/>
    <w:tmpl w:val="4F2CAAF2"/>
    <w:lvl w:ilvl="0" w:tplc="DAE07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0"/>
  </w:num>
  <w:num w:numId="2">
    <w:abstractNumId w:val="0"/>
  </w:num>
  <w:num w:numId="3">
    <w:abstractNumId w:val="89"/>
  </w:num>
  <w:num w:numId="4">
    <w:abstractNumId w:val="106"/>
  </w:num>
  <w:num w:numId="5">
    <w:abstractNumId w:val="68"/>
  </w:num>
  <w:num w:numId="6">
    <w:abstractNumId w:val="91"/>
  </w:num>
  <w:num w:numId="7">
    <w:abstractNumId w:val="79"/>
  </w:num>
  <w:num w:numId="8">
    <w:abstractNumId w:val="56"/>
  </w:num>
  <w:num w:numId="9">
    <w:abstractNumId w:val="49"/>
  </w:num>
  <w:num w:numId="10">
    <w:abstractNumId w:val="101"/>
  </w:num>
  <w:num w:numId="11">
    <w:abstractNumId w:val="119"/>
  </w:num>
  <w:num w:numId="12">
    <w:abstractNumId w:val="66"/>
  </w:num>
  <w:num w:numId="13">
    <w:abstractNumId w:val="73"/>
  </w:num>
  <w:num w:numId="14">
    <w:abstractNumId w:val="95"/>
  </w:num>
  <w:num w:numId="15">
    <w:abstractNumId w:val="40"/>
  </w:num>
  <w:num w:numId="16">
    <w:abstractNumId w:val="84"/>
  </w:num>
  <w:num w:numId="17">
    <w:abstractNumId w:val="52"/>
  </w:num>
  <w:num w:numId="18">
    <w:abstractNumId w:val="67"/>
  </w:num>
  <w:num w:numId="19">
    <w:abstractNumId w:val="98"/>
  </w:num>
  <w:num w:numId="20">
    <w:abstractNumId w:val="99"/>
  </w:num>
  <w:num w:numId="21">
    <w:abstractNumId w:val="63"/>
  </w:num>
  <w:num w:numId="22">
    <w:abstractNumId w:val="93"/>
  </w:num>
  <w:num w:numId="23">
    <w:abstractNumId w:val="102"/>
  </w:num>
  <w:num w:numId="24">
    <w:abstractNumId w:val="113"/>
  </w:num>
  <w:num w:numId="25">
    <w:abstractNumId w:val="76"/>
  </w:num>
  <w:num w:numId="26">
    <w:abstractNumId w:val="61"/>
  </w:num>
  <w:num w:numId="27">
    <w:abstractNumId w:val="83"/>
  </w:num>
  <w:num w:numId="28">
    <w:abstractNumId w:val="43"/>
  </w:num>
  <w:num w:numId="29">
    <w:abstractNumId w:val="109"/>
  </w:num>
  <w:num w:numId="30">
    <w:abstractNumId w:val="97"/>
  </w:num>
  <w:num w:numId="31">
    <w:abstractNumId w:val="37"/>
  </w:num>
  <w:num w:numId="32">
    <w:abstractNumId w:val="92"/>
  </w:num>
  <w:num w:numId="33">
    <w:abstractNumId w:val="85"/>
  </w:num>
  <w:num w:numId="34">
    <w:abstractNumId w:val="54"/>
  </w:num>
  <w:num w:numId="35">
    <w:abstractNumId w:val="100"/>
  </w:num>
  <w:num w:numId="36">
    <w:abstractNumId w:val="117"/>
  </w:num>
  <w:num w:numId="37">
    <w:abstractNumId w:val="32"/>
  </w:num>
  <w:num w:numId="38">
    <w:abstractNumId w:val="70"/>
  </w:num>
  <w:num w:numId="39">
    <w:abstractNumId w:val="64"/>
  </w:num>
  <w:num w:numId="40">
    <w:abstractNumId w:val="20"/>
  </w:num>
  <w:num w:numId="41">
    <w:abstractNumId w:val="47"/>
  </w:num>
  <w:num w:numId="42">
    <w:abstractNumId w:val="42"/>
  </w:num>
  <w:num w:numId="43">
    <w:abstractNumId w:val="105"/>
  </w:num>
  <w:num w:numId="44">
    <w:abstractNumId w:val="87"/>
  </w:num>
  <w:num w:numId="45">
    <w:abstractNumId w:val="115"/>
  </w:num>
  <w:num w:numId="46">
    <w:abstractNumId w:val="107"/>
  </w:num>
  <w:num w:numId="47">
    <w:abstractNumId w:val="35"/>
  </w:num>
  <w:num w:numId="48">
    <w:abstractNumId w:val="22"/>
  </w:num>
  <w:num w:numId="49">
    <w:abstractNumId w:val="27"/>
  </w:num>
  <w:num w:numId="50">
    <w:abstractNumId w:val="120"/>
  </w:num>
  <w:num w:numId="51">
    <w:abstractNumId w:val="74"/>
  </w:num>
  <w:num w:numId="52">
    <w:abstractNumId w:val="33"/>
  </w:num>
  <w:num w:numId="53">
    <w:abstractNumId w:val="77"/>
  </w:num>
  <w:num w:numId="54">
    <w:abstractNumId w:val="29"/>
  </w:num>
  <w:num w:numId="55">
    <w:abstractNumId w:val="24"/>
  </w:num>
  <w:num w:numId="56">
    <w:abstractNumId w:val="90"/>
  </w:num>
  <w:num w:numId="57">
    <w:abstractNumId w:val="36"/>
  </w:num>
  <w:num w:numId="58">
    <w:abstractNumId w:val="69"/>
  </w:num>
  <w:num w:numId="59">
    <w:abstractNumId w:val="86"/>
  </w:num>
  <w:num w:numId="60">
    <w:abstractNumId w:val="88"/>
  </w:num>
  <w:num w:numId="61">
    <w:abstractNumId w:val="34"/>
  </w:num>
  <w:num w:numId="62">
    <w:abstractNumId w:val="75"/>
  </w:num>
  <w:num w:numId="63">
    <w:abstractNumId w:val="48"/>
  </w:num>
  <w:num w:numId="64">
    <w:abstractNumId w:val="53"/>
  </w:num>
  <w:num w:numId="65">
    <w:abstractNumId w:val="71"/>
  </w:num>
  <w:num w:numId="66">
    <w:abstractNumId w:val="51"/>
  </w:num>
  <w:num w:numId="67">
    <w:abstractNumId w:val="65"/>
  </w:num>
  <w:num w:numId="68">
    <w:abstractNumId w:val="81"/>
  </w:num>
  <w:num w:numId="69">
    <w:abstractNumId w:val="31"/>
  </w:num>
  <w:num w:numId="70">
    <w:abstractNumId w:val="58"/>
  </w:num>
  <w:num w:numId="71">
    <w:abstractNumId w:val="25"/>
  </w:num>
  <w:num w:numId="72">
    <w:abstractNumId w:val="50"/>
  </w:num>
  <w:num w:numId="73">
    <w:abstractNumId w:val="114"/>
  </w:num>
  <w:num w:numId="74">
    <w:abstractNumId w:val="103"/>
  </w:num>
  <w:num w:numId="75">
    <w:abstractNumId w:val="94"/>
  </w:num>
  <w:num w:numId="76">
    <w:abstractNumId w:val="104"/>
  </w:num>
  <w:num w:numId="77">
    <w:abstractNumId w:val="108"/>
  </w:num>
  <w:num w:numId="78">
    <w:abstractNumId w:val="59"/>
  </w:num>
  <w:num w:numId="79">
    <w:abstractNumId w:val="96"/>
  </w:num>
  <w:num w:numId="80">
    <w:abstractNumId w:val="110"/>
  </w:num>
  <w:num w:numId="81">
    <w:abstractNumId w:val="82"/>
  </w:num>
  <w:num w:numId="82">
    <w:abstractNumId w:val="112"/>
  </w:num>
  <w:num w:numId="83">
    <w:abstractNumId w:val="21"/>
  </w:num>
  <w:num w:numId="84">
    <w:abstractNumId w:val="57"/>
  </w:num>
  <w:num w:numId="85">
    <w:abstractNumId w:val="26"/>
  </w:num>
  <w:num w:numId="86">
    <w:abstractNumId w:val="45"/>
  </w:num>
  <w:num w:numId="87">
    <w:abstractNumId w:val="116"/>
  </w:num>
  <w:num w:numId="88">
    <w:abstractNumId w:val="38"/>
  </w:num>
  <w:num w:numId="89">
    <w:abstractNumId w:val="118"/>
  </w:num>
  <w:num w:numId="90">
    <w:abstractNumId w:val="41"/>
  </w:num>
  <w:num w:numId="91">
    <w:abstractNumId w:val="46"/>
  </w:num>
  <w:num w:numId="92">
    <w:abstractNumId w:val="78"/>
  </w:num>
  <w:num w:numId="93">
    <w:abstractNumId w:val="111"/>
  </w:num>
  <w:num w:numId="94">
    <w:abstractNumId w:val="39"/>
  </w:num>
  <w:num w:numId="95">
    <w:abstractNumId w:val="60"/>
  </w:num>
  <w:num w:numId="96">
    <w:abstractNumId w:val="72"/>
  </w:num>
  <w:num w:numId="97">
    <w:abstractNumId w:val="44"/>
  </w:num>
  <w:num w:numId="98">
    <w:abstractNumId w:val="28"/>
  </w:num>
  <w:num w:numId="99">
    <w:abstractNumId w:val="62"/>
  </w:num>
  <w:num w:numId="100">
    <w:abstractNumId w:val="23"/>
  </w:num>
  <w:num w:numId="101">
    <w:abstractNumId w:val="55"/>
  </w:num>
  <w:num w:numId="102">
    <w:abstractNumId w:val="30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1A"/>
    <w:rsid w:val="00002D18"/>
    <w:rsid w:val="0000563F"/>
    <w:rsid w:val="00006084"/>
    <w:rsid w:val="00007801"/>
    <w:rsid w:val="00017600"/>
    <w:rsid w:val="0002048D"/>
    <w:rsid w:val="00021A67"/>
    <w:rsid w:val="00027A68"/>
    <w:rsid w:val="00030E41"/>
    <w:rsid w:val="00031987"/>
    <w:rsid w:val="00032DE4"/>
    <w:rsid w:val="00040069"/>
    <w:rsid w:val="00043FBD"/>
    <w:rsid w:val="00047BD0"/>
    <w:rsid w:val="00050CE2"/>
    <w:rsid w:val="00052B69"/>
    <w:rsid w:val="00054B48"/>
    <w:rsid w:val="000575C9"/>
    <w:rsid w:val="00060CDC"/>
    <w:rsid w:val="0006179A"/>
    <w:rsid w:val="00062449"/>
    <w:rsid w:val="00062FAC"/>
    <w:rsid w:val="00075311"/>
    <w:rsid w:val="000754E7"/>
    <w:rsid w:val="0007588E"/>
    <w:rsid w:val="0007749B"/>
    <w:rsid w:val="00077813"/>
    <w:rsid w:val="00080A6C"/>
    <w:rsid w:val="00086CA8"/>
    <w:rsid w:val="000870A7"/>
    <w:rsid w:val="00091D61"/>
    <w:rsid w:val="00095278"/>
    <w:rsid w:val="00095739"/>
    <w:rsid w:val="00095F95"/>
    <w:rsid w:val="000971F9"/>
    <w:rsid w:val="000A0ACF"/>
    <w:rsid w:val="000A0D56"/>
    <w:rsid w:val="000A5839"/>
    <w:rsid w:val="000A5F5E"/>
    <w:rsid w:val="000B3BC3"/>
    <w:rsid w:val="000B56C2"/>
    <w:rsid w:val="000B5E1D"/>
    <w:rsid w:val="000C23FB"/>
    <w:rsid w:val="000C25E2"/>
    <w:rsid w:val="000C2675"/>
    <w:rsid w:val="000C2AFD"/>
    <w:rsid w:val="000C2B36"/>
    <w:rsid w:val="000C32FF"/>
    <w:rsid w:val="000C411E"/>
    <w:rsid w:val="000C4155"/>
    <w:rsid w:val="000C6E63"/>
    <w:rsid w:val="000C75D1"/>
    <w:rsid w:val="000C7948"/>
    <w:rsid w:val="000D337E"/>
    <w:rsid w:val="000D4AE0"/>
    <w:rsid w:val="000D612B"/>
    <w:rsid w:val="000E248E"/>
    <w:rsid w:val="000E51DA"/>
    <w:rsid w:val="000F1648"/>
    <w:rsid w:val="000F38DA"/>
    <w:rsid w:val="000F3EFA"/>
    <w:rsid w:val="000F518B"/>
    <w:rsid w:val="000F6356"/>
    <w:rsid w:val="000F74FD"/>
    <w:rsid w:val="00101F11"/>
    <w:rsid w:val="001023C0"/>
    <w:rsid w:val="0011082D"/>
    <w:rsid w:val="0011199E"/>
    <w:rsid w:val="00113855"/>
    <w:rsid w:val="00115BAC"/>
    <w:rsid w:val="00122F4D"/>
    <w:rsid w:val="00124760"/>
    <w:rsid w:val="0012480E"/>
    <w:rsid w:val="00126FA2"/>
    <w:rsid w:val="001304F9"/>
    <w:rsid w:val="001335BC"/>
    <w:rsid w:val="0013374F"/>
    <w:rsid w:val="001439C2"/>
    <w:rsid w:val="00152A42"/>
    <w:rsid w:val="00152E71"/>
    <w:rsid w:val="001538EE"/>
    <w:rsid w:val="001538EF"/>
    <w:rsid w:val="001600BB"/>
    <w:rsid w:val="001624E9"/>
    <w:rsid w:val="00162A96"/>
    <w:rsid w:val="00162CBC"/>
    <w:rsid w:val="00164A6A"/>
    <w:rsid w:val="00167F7F"/>
    <w:rsid w:val="0017135A"/>
    <w:rsid w:val="001770A1"/>
    <w:rsid w:val="00182FA4"/>
    <w:rsid w:val="001852DF"/>
    <w:rsid w:val="00185C9F"/>
    <w:rsid w:val="00191BA7"/>
    <w:rsid w:val="001968D7"/>
    <w:rsid w:val="00196DDF"/>
    <w:rsid w:val="00197F07"/>
    <w:rsid w:val="001A10D3"/>
    <w:rsid w:val="001A4FC5"/>
    <w:rsid w:val="001B0678"/>
    <w:rsid w:val="001B0B94"/>
    <w:rsid w:val="001B4D9B"/>
    <w:rsid w:val="001B697A"/>
    <w:rsid w:val="001B74D0"/>
    <w:rsid w:val="001C0A21"/>
    <w:rsid w:val="001C4DD5"/>
    <w:rsid w:val="001C723F"/>
    <w:rsid w:val="001D495D"/>
    <w:rsid w:val="001E1292"/>
    <w:rsid w:val="001E2A81"/>
    <w:rsid w:val="001E4C63"/>
    <w:rsid w:val="001E74E8"/>
    <w:rsid w:val="001F2DAE"/>
    <w:rsid w:val="0020145B"/>
    <w:rsid w:val="0020152E"/>
    <w:rsid w:val="00201E92"/>
    <w:rsid w:val="00204873"/>
    <w:rsid w:val="00207975"/>
    <w:rsid w:val="002113EE"/>
    <w:rsid w:val="002143B8"/>
    <w:rsid w:val="00216645"/>
    <w:rsid w:val="00216D34"/>
    <w:rsid w:val="0022210F"/>
    <w:rsid w:val="0022218D"/>
    <w:rsid w:val="00227442"/>
    <w:rsid w:val="0023517A"/>
    <w:rsid w:val="00236167"/>
    <w:rsid w:val="00237F5E"/>
    <w:rsid w:val="002406EE"/>
    <w:rsid w:val="00242172"/>
    <w:rsid w:val="00243D51"/>
    <w:rsid w:val="0024486F"/>
    <w:rsid w:val="00244AE8"/>
    <w:rsid w:val="00250528"/>
    <w:rsid w:val="00250FBA"/>
    <w:rsid w:val="002532A6"/>
    <w:rsid w:val="002607EB"/>
    <w:rsid w:val="00264078"/>
    <w:rsid w:val="00266A67"/>
    <w:rsid w:val="002719F3"/>
    <w:rsid w:val="00277CCD"/>
    <w:rsid w:val="00281F6A"/>
    <w:rsid w:val="00282CBF"/>
    <w:rsid w:val="00285FBF"/>
    <w:rsid w:val="00290531"/>
    <w:rsid w:val="00290EE8"/>
    <w:rsid w:val="00291597"/>
    <w:rsid w:val="00294A13"/>
    <w:rsid w:val="0029738A"/>
    <w:rsid w:val="002A06DB"/>
    <w:rsid w:val="002A17BE"/>
    <w:rsid w:val="002A2294"/>
    <w:rsid w:val="002A3C9B"/>
    <w:rsid w:val="002A6DEB"/>
    <w:rsid w:val="002B2379"/>
    <w:rsid w:val="002B31DE"/>
    <w:rsid w:val="002B4A0F"/>
    <w:rsid w:val="002B4C8C"/>
    <w:rsid w:val="002B64B6"/>
    <w:rsid w:val="002C00B7"/>
    <w:rsid w:val="002C108E"/>
    <w:rsid w:val="002C4AA8"/>
    <w:rsid w:val="002D12CD"/>
    <w:rsid w:val="002D2942"/>
    <w:rsid w:val="002D2EF8"/>
    <w:rsid w:val="002D79CC"/>
    <w:rsid w:val="002D7D00"/>
    <w:rsid w:val="002E1E18"/>
    <w:rsid w:val="002E28AB"/>
    <w:rsid w:val="002E41A0"/>
    <w:rsid w:val="002E77AC"/>
    <w:rsid w:val="002F29DE"/>
    <w:rsid w:val="002F7A7F"/>
    <w:rsid w:val="003006D5"/>
    <w:rsid w:val="003022F4"/>
    <w:rsid w:val="00304D2D"/>
    <w:rsid w:val="003067F8"/>
    <w:rsid w:val="00307AC1"/>
    <w:rsid w:val="003131B3"/>
    <w:rsid w:val="00314827"/>
    <w:rsid w:val="00322BF8"/>
    <w:rsid w:val="00332449"/>
    <w:rsid w:val="00341C96"/>
    <w:rsid w:val="00341DE8"/>
    <w:rsid w:val="0034396B"/>
    <w:rsid w:val="003445D7"/>
    <w:rsid w:val="00346D11"/>
    <w:rsid w:val="00346F08"/>
    <w:rsid w:val="0034790A"/>
    <w:rsid w:val="00352911"/>
    <w:rsid w:val="00354C0E"/>
    <w:rsid w:val="00360087"/>
    <w:rsid w:val="00361425"/>
    <w:rsid w:val="00370A11"/>
    <w:rsid w:val="00371F8F"/>
    <w:rsid w:val="003744E9"/>
    <w:rsid w:val="003767DC"/>
    <w:rsid w:val="00382749"/>
    <w:rsid w:val="00387682"/>
    <w:rsid w:val="00394E9E"/>
    <w:rsid w:val="00395064"/>
    <w:rsid w:val="003974CD"/>
    <w:rsid w:val="003978F2"/>
    <w:rsid w:val="00397C45"/>
    <w:rsid w:val="003A2BBD"/>
    <w:rsid w:val="003A5E3E"/>
    <w:rsid w:val="003B01A7"/>
    <w:rsid w:val="003B2A1F"/>
    <w:rsid w:val="003B3CA0"/>
    <w:rsid w:val="003B491A"/>
    <w:rsid w:val="003B505F"/>
    <w:rsid w:val="003B56EA"/>
    <w:rsid w:val="003B5821"/>
    <w:rsid w:val="003C45B5"/>
    <w:rsid w:val="003C48FB"/>
    <w:rsid w:val="003D029F"/>
    <w:rsid w:val="003D0E78"/>
    <w:rsid w:val="003D288F"/>
    <w:rsid w:val="003D4572"/>
    <w:rsid w:val="003D64EC"/>
    <w:rsid w:val="003E0263"/>
    <w:rsid w:val="003E1CCE"/>
    <w:rsid w:val="003E1FD8"/>
    <w:rsid w:val="003E24EA"/>
    <w:rsid w:val="003E3BB6"/>
    <w:rsid w:val="003E4F92"/>
    <w:rsid w:val="003E7BDF"/>
    <w:rsid w:val="003F149E"/>
    <w:rsid w:val="003F3DE8"/>
    <w:rsid w:val="003F5DE8"/>
    <w:rsid w:val="00401290"/>
    <w:rsid w:val="00401833"/>
    <w:rsid w:val="004024CC"/>
    <w:rsid w:val="004040D9"/>
    <w:rsid w:val="0040476B"/>
    <w:rsid w:val="0040607F"/>
    <w:rsid w:val="00407AB6"/>
    <w:rsid w:val="00412548"/>
    <w:rsid w:val="0041520D"/>
    <w:rsid w:val="00420E11"/>
    <w:rsid w:val="00430768"/>
    <w:rsid w:val="00432831"/>
    <w:rsid w:val="00437003"/>
    <w:rsid w:val="00440919"/>
    <w:rsid w:val="00440D74"/>
    <w:rsid w:val="00441589"/>
    <w:rsid w:val="0044216E"/>
    <w:rsid w:val="00442547"/>
    <w:rsid w:val="00443854"/>
    <w:rsid w:val="00443AA5"/>
    <w:rsid w:val="00446445"/>
    <w:rsid w:val="00446A83"/>
    <w:rsid w:val="00447410"/>
    <w:rsid w:val="00452896"/>
    <w:rsid w:val="00453106"/>
    <w:rsid w:val="004546F1"/>
    <w:rsid w:val="00463CC8"/>
    <w:rsid w:val="00466E29"/>
    <w:rsid w:val="00467B2B"/>
    <w:rsid w:val="00470481"/>
    <w:rsid w:val="0047196D"/>
    <w:rsid w:val="00472E7A"/>
    <w:rsid w:val="0047385C"/>
    <w:rsid w:val="0048220D"/>
    <w:rsid w:val="00483C4E"/>
    <w:rsid w:val="0048439E"/>
    <w:rsid w:val="004874C4"/>
    <w:rsid w:val="00491439"/>
    <w:rsid w:val="00494813"/>
    <w:rsid w:val="004A2550"/>
    <w:rsid w:val="004A4E79"/>
    <w:rsid w:val="004A646A"/>
    <w:rsid w:val="004A66E1"/>
    <w:rsid w:val="004B2273"/>
    <w:rsid w:val="004B24D0"/>
    <w:rsid w:val="004B2C82"/>
    <w:rsid w:val="004B5EAA"/>
    <w:rsid w:val="004B60D4"/>
    <w:rsid w:val="004C181D"/>
    <w:rsid w:val="004C193F"/>
    <w:rsid w:val="004D2652"/>
    <w:rsid w:val="004D3DB0"/>
    <w:rsid w:val="004D40E1"/>
    <w:rsid w:val="004D7711"/>
    <w:rsid w:val="004D7C78"/>
    <w:rsid w:val="004E0303"/>
    <w:rsid w:val="004E2E02"/>
    <w:rsid w:val="004E56EC"/>
    <w:rsid w:val="004E619B"/>
    <w:rsid w:val="004F2B24"/>
    <w:rsid w:val="004F58A2"/>
    <w:rsid w:val="00501B97"/>
    <w:rsid w:val="005039E8"/>
    <w:rsid w:val="00505F75"/>
    <w:rsid w:val="00506895"/>
    <w:rsid w:val="0051064A"/>
    <w:rsid w:val="005106AF"/>
    <w:rsid w:val="00512517"/>
    <w:rsid w:val="005134C7"/>
    <w:rsid w:val="00514005"/>
    <w:rsid w:val="00514190"/>
    <w:rsid w:val="00514B58"/>
    <w:rsid w:val="00516E26"/>
    <w:rsid w:val="0052032B"/>
    <w:rsid w:val="00525EAB"/>
    <w:rsid w:val="005337B3"/>
    <w:rsid w:val="005356F8"/>
    <w:rsid w:val="00536B3B"/>
    <w:rsid w:val="0053780E"/>
    <w:rsid w:val="005421AD"/>
    <w:rsid w:val="005428B6"/>
    <w:rsid w:val="00554161"/>
    <w:rsid w:val="005549D0"/>
    <w:rsid w:val="005558C5"/>
    <w:rsid w:val="00555A14"/>
    <w:rsid w:val="00557356"/>
    <w:rsid w:val="00561F26"/>
    <w:rsid w:val="00562A91"/>
    <w:rsid w:val="0056355E"/>
    <w:rsid w:val="00563A01"/>
    <w:rsid w:val="00572A51"/>
    <w:rsid w:val="005760D7"/>
    <w:rsid w:val="00581D6E"/>
    <w:rsid w:val="005835A7"/>
    <w:rsid w:val="00584105"/>
    <w:rsid w:val="005850CB"/>
    <w:rsid w:val="00586CAE"/>
    <w:rsid w:val="00590171"/>
    <w:rsid w:val="005956F1"/>
    <w:rsid w:val="00596D76"/>
    <w:rsid w:val="00596D8F"/>
    <w:rsid w:val="00597942"/>
    <w:rsid w:val="005A44E6"/>
    <w:rsid w:val="005A4AA4"/>
    <w:rsid w:val="005A784C"/>
    <w:rsid w:val="005A797E"/>
    <w:rsid w:val="005A7BE1"/>
    <w:rsid w:val="005B2E16"/>
    <w:rsid w:val="005B363B"/>
    <w:rsid w:val="005B7B9A"/>
    <w:rsid w:val="005C063E"/>
    <w:rsid w:val="005C3555"/>
    <w:rsid w:val="005C4116"/>
    <w:rsid w:val="005C47F7"/>
    <w:rsid w:val="005D0020"/>
    <w:rsid w:val="005E0108"/>
    <w:rsid w:val="005E40C9"/>
    <w:rsid w:val="005E6186"/>
    <w:rsid w:val="005F31E2"/>
    <w:rsid w:val="005F3F61"/>
    <w:rsid w:val="005F4686"/>
    <w:rsid w:val="005F64D2"/>
    <w:rsid w:val="0060694D"/>
    <w:rsid w:val="00611D18"/>
    <w:rsid w:val="006131F6"/>
    <w:rsid w:val="0061425F"/>
    <w:rsid w:val="0061441A"/>
    <w:rsid w:val="006166CC"/>
    <w:rsid w:val="00620B6D"/>
    <w:rsid w:val="00620D3D"/>
    <w:rsid w:val="00622370"/>
    <w:rsid w:val="00626A7E"/>
    <w:rsid w:val="006328C9"/>
    <w:rsid w:val="0063335D"/>
    <w:rsid w:val="00635677"/>
    <w:rsid w:val="00636123"/>
    <w:rsid w:val="00641916"/>
    <w:rsid w:val="006505A3"/>
    <w:rsid w:val="006505F7"/>
    <w:rsid w:val="00650632"/>
    <w:rsid w:val="00654BF2"/>
    <w:rsid w:val="006608C0"/>
    <w:rsid w:val="00660CFC"/>
    <w:rsid w:val="00662383"/>
    <w:rsid w:val="0066290B"/>
    <w:rsid w:val="00665A4E"/>
    <w:rsid w:val="00667137"/>
    <w:rsid w:val="00667792"/>
    <w:rsid w:val="00667F68"/>
    <w:rsid w:val="006716EF"/>
    <w:rsid w:val="00671B2F"/>
    <w:rsid w:val="0067242B"/>
    <w:rsid w:val="00674799"/>
    <w:rsid w:val="00674A9A"/>
    <w:rsid w:val="00675222"/>
    <w:rsid w:val="006756AF"/>
    <w:rsid w:val="006761D1"/>
    <w:rsid w:val="00677091"/>
    <w:rsid w:val="00677C6A"/>
    <w:rsid w:val="006825B1"/>
    <w:rsid w:val="00685220"/>
    <w:rsid w:val="0069274F"/>
    <w:rsid w:val="00693C2A"/>
    <w:rsid w:val="006A7863"/>
    <w:rsid w:val="006A7F89"/>
    <w:rsid w:val="006B3326"/>
    <w:rsid w:val="006B4BF1"/>
    <w:rsid w:val="006B58C7"/>
    <w:rsid w:val="006B5A29"/>
    <w:rsid w:val="006B650D"/>
    <w:rsid w:val="006C057F"/>
    <w:rsid w:val="006C55E8"/>
    <w:rsid w:val="006C707C"/>
    <w:rsid w:val="006C7766"/>
    <w:rsid w:val="006C7CCC"/>
    <w:rsid w:val="006D0394"/>
    <w:rsid w:val="006D0CB3"/>
    <w:rsid w:val="006D2659"/>
    <w:rsid w:val="006D30E4"/>
    <w:rsid w:val="006D374B"/>
    <w:rsid w:val="006D3A03"/>
    <w:rsid w:val="006D50F3"/>
    <w:rsid w:val="006D71DD"/>
    <w:rsid w:val="006E15EA"/>
    <w:rsid w:val="006F143B"/>
    <w:rsid w:val="006F1E75"/>
    <w:rsid w:val="006F60C7"/>
    <w:rsid w:val="006F6F57"/>
    <w:rsid w:val="007011E1"/>
    <w:rsid w:val="0070259E"/>
    <w:rsid w:val="0070676B"/>
    <w:rsid w:val="00706CE4"/>
    <w:rsid w:val="007078CA"/>
    <w:rsid w:val="00710956"/>
    <w:rsid w:val="00710B75"/>
    <w:rsid w:val="007125BE"/>
    <w:rsid w:val="00712946"/>
    <w:rsid w:val="00712AF8"/>
    <w:rsid w:val="00715575"/>
    <w:rsid w:val="007162A1"/>
    <w:rsid w:val="00716CA5"/>
    <w:rsid w:val="0072068E"/>
    <w:rsid w:val="00722B12"/>
    <w:rsid w:val="00724920"/>
    <w:rsid w:val="007263E3"/>
    <w:rsid w:val="007321A0"/>
    <w:rsid w:val="00734C60"/>
    <w:rsid w:val="00734F03"/>
    <w:rsid w:val="00735B20"/>
    <w:rsid w:val="00736FC9"/>
    <w:rsid w:val="00742EB4"/>
    <w:rsid w:val="007443DB"/>
    <w:rsid w:val="00747CCE"/>
    <w:rsid w:val="007522E4"/>
    <w:rsid w:val="007523B3"/>
    <w:rsid w:val="00753395"/>
    <w:rsid w:val="0075421D"/>
    <w:rsid w:val="00754C43"/>
    <w:rsid w:val="0075582D"/>
    <w:rsid w:val="007567BC"/>
    <w:rsid w:val="00756E68"/>
    <w:rsid w:val="00763C83"/>
    <w:rsid w:val="00766404"/>
    <w:rsid w:val="007745A0"/>
    <w:rsid w:val="00775FBA"/>
    <w:rsid w:val="0078152D"/>
    <w:rsid w:val="00782DD5"/>
    <w:rsid w:val="007844C1"/>
    <w:rsid w:val="00793F7C"/>
    <w:rsid w:val="007948C4"/>
    <w:rsid w:val="00796B89"/>
    <w:rsid w:val="007970CE"/>
    <w:rsid w:val="007A0460"/>
    <w:rsid w:val="007A352A"/>
    <w:rsid w:val="007A389A"/>
    <w:rsid w:val="007A5A80"/>
    <w:rsid w:val="007A7E18"/>
    <w:rsid w:val="007B01AF"/>
    <w:rsid w:val="007B3116"/>
    <w:rsid w:val="007B3C67"/>
    <w:rsid w:val="007B5BDD"/>
    <w:rsid w:val="007B6D8A"/>
    <w:rsid w:val="007C07C4"/>
    <w:rsid w:val="007D1742"/>
    <w:rsid w:val="007E558F"/>
    <w:rsid w:val="007F4AF6"/>
    <w:rsid w:val="007F4BC9"/>
    <w:rsid w:val="007F76B8"/>
    <w:rsid w:val="00804357"/>
    <w:rsid w:val="0080436B"/>
    <w:rsid w:val="0081048B"/>
    <w:rsid w:val="00812A5D"/>
    <w:rsid w:val="00812FC9"/>
    <w:rsid w:val="00815E5C"/>
    <w:rsid w:val="008163D6"/>
    <w:rsid w:val="00821BF1"/>
    <w:rsid w:val="00822C07"/>
    <w:rsid w:val="0082330E"/>
    <w:rsid w:val="0082745A"/>
    <w:rsid w:val="008321B9"/>
    <w:rsid w:val="00835043"/>
    <w:rsid w:val="00840C41"/>
    <w:rsid w:val="00841C85"/>
    <w:rsid w:val="00842552"/>
    <w:rsid w:val="00844AC5"/>
    <w:rsid w:val="0084690A"/>
    <w:rsid w:val="00847CB0"/>
    <w:rsid w:val="008521D5"/>
    <w:rsid w:val="008525F5"/>
    <w:rsid w:val="00853125"/>
    <w:rsid w:val="00856E02"/>
    <w:rsid w:val="00865483"/>
    <w:rsid w:val="00865D82"/>
    <w:rsid w:val="0086615E"/>
    <w:rsid w:val="00866A27"/>
    <w:rsid w:val="008715B5"/>
    <w:rsid w:val="00875737"/>
    <w:rsid w:val="00876536"/>
    <w:rsid w:val="00877951"/>
    <w:rsid w:val="00881593"/>
    <w:rsid w:val="008819FF"/>
    <w:rsid w:val="00882BE0"/>
    <w:rsid w:val="00894D29"/>
    <w:rsid w:val="008A21C6"/>
    <w:rsid w:val="008A347C"/>
    <w:rsid w:val="008A6227"/>
    <w:rsid w:val="008A713F"/>
    <w:rsid w:val="008B2114"/>
    <w:rsid w:val="008B2895"/>
    <w:rsid w:val="008B6845"/>
    <w:rsid w:val="008C1CA9"/>
    <w:rsid w:val="008C1FA9"/>
    <w:rsid w:val="008D1809"/>
    <w:rsid w:val="008D2C31"/>
    <w:rsid w:val="008D319B"/>
    <w:rsid w:val="008D4B36"/>
    <w:rsid w:val="008D4D72"/>
    <w:rsid w:val="008F147B"/>
    <w:rsid w:val="008F786C"/>
    <w:rsid w:val="0090008D"/>
    <w:rsid w:val="009034EA"/>
    <w:rsid w:val="00903FC2"/>
    <w:rsid w:val="00911D16"/>
    <w:rsid w:val="0091221C"/>
    <w:rsid w:val="00912AE4"/>
    <w:rsid w:val="00914F4E"/>
    <w:rsid w:val="009210D8"/>
    <w:rsid w:val="0092778F"/>
    <w:rsid w:val="00927EC1"/>
    <w:rsid w:val="00950D12"/>
    <w:rsid w:val="00951EB0"/>
    <w:rsid w:val="00956299"/>
    <w:rsid w:val="00956F1A"/>
    <w:rsid w:val="00960122"/>
    <w:rsid w:val="009614FD"/>
    <w:rsid w:val="0096181F"/>
    <w:rsid w:val="0097237E"/>
    <w:rsid w:val="00972443"/>
    <w:rsid w:val="00973EF9"/>
    <w:rsid w:val="0097497E"/>
    <w:rsid w:val="00974B94"/>
    <w:rsid w:val="00975730"/>
    <w:rsid w:val="00976D1B"/>
    <w:rsid w:val="00980378"/>
    <w:rsid w:val="009826FC"/>
    <w:rsid w:val="00985852"/>
    <w:rsid w:val="00987C5A"/>
    <w:rsid w:val="009918D3"/>
    <w:rsid w:val="009A1A64"/>
    <w:rsid w:val="009A1B37"/>
    <w:rsid w:val="009A2FF8"/>
    <w:rsid w:val="009B14B1"/>
    <w:rsid w:val="009B6AE4"/>
    <w:rsid w:val="009B797D"/>
    <w:rsid w:val="009C5104"/>
    <w:rsid w:val="009D2583"/>
    <w:rsid w:val="009D2CE7"/>
    <w:rsid w:val="009D5120"/>
    <w:rsid w:val="009D53F2"/>
    <w:rsid w:val="009D6652"/>
    <w:rsid w:val="009E165B"/>
    <w:rsid w:val="009E1892"/>
    <w:rsid w:val="009E2B07"/>
    <w:rsid w:val="009E2DE4"/>
    <w:rsid w:val="009E311A"/>
    <w:rsid w:val="009E3DD9"/>
    <w:rsid w:val="009E617F"/>
    <w:rsid w:val="009F0C42"/>
    <w:rsid w:val="009F28D1"/>
    <w:rsid w:val="009F310F"/>
    <w:rsid w:val="009F3C47"/>
    <w:rsid w:val="009F6621"/>
    <w:rsid w:val="00A03BBE"/>
    <w:rsid w:val="00A03FF4"/>
    <w:rsid w:val="00A06F86"/>
    <w:rsid w:val="00A11DA1"/>
    <w:rsid w:val="00A13DCE"/>
    <w:rsid w:val="00A150C0"/>
    <w:rsid w:val="00A15A39"/>
    <w:rsid w:val="00A1771E"/>
    <w:rsid w:val="00A17C78"/>
    <w:rsid w:val="00A21B93"/>
    <w:rsid w:val="00A24877"/>
    <w:rsid w:val="00A249EC"/>
    <w:rsid w:val="00A24FDF"/>
    <w:rsid w:val="00A263FC"/>
    <w:rsid w:val="00A30520"/>
    <w:rsid w:val="00A31837"/>
    <w:rsid w:val="00A32BC4"/>
    <w:rsid w:val="00A34026"/>
    <w:rsid w:val="00A34322"/>
    <w:rsid w:val="00A411AD"/>
    <w:rsid w:val="00A44D4E"/>
    <w:rsid w:val="00A46C24"/>
    <w:rsid w:val="00A476A2"/>
    <w:rsid w:val="00A52D8F"/>
    <w:rsid w:val="00A54016"/>
    <w:rsid w:val="00A56D3C"/>
    <w:rsid w:val="00A623BA"/>
    <w:rsid w:val="00A63452"/>
    <w:rsid w:val="00A649F4"/>
    <w:rsid w:val="00A64C0D"/>
    <w:rsid w:val="00A70F93"/>
    <w:rsid w:val="00A719C8"/>
    <w:rsid w:val="00A75C9A"/>
    <w:rsid w:val="00A76871"/>
    <w:rsid w:val="00A76B60"/>
    <w:rsid w:val="00A778EF"/>
    <w:rsid w:val="00A80E2C"/>
    <w:rsid w:val="00A822E2"/>
    <w:rsid w:val="00A8246D"/>
    <w:rsid w:val="00A82D03"/>
    <w:rsid w:val="00A92A82"/>
    <w:rsid w:val="00AA1D51"/>
    <w:rsid w:val="00AA4214"/>
    <w:rsid w:val="00AA5C4E"/>
    <w:rsid w:val="00AA61C5"/>
    <w:rsid w:val="00AA751B"/>
    <w:rsid w:val="00AB178E"/>
    <w:rsid w:val="00AB20E2"/>
    <w:rsid w:val="00AC0E95"/>
    <w:rsid w:val="00AC4A6C"/>
    <w:rsid w:val="00AC72C4"/>
    <w:rsid w:val="00AD00C8"/>
    <w:rsid w:val="00AD2234"/>
    <w:rsid w:val="00AD6B00"/>
    <w:rsid w:val="00AE0735"/>
    <w:rsid w:val="00AE4726"/>
    <w:rsid w:val="00AE4E04"/>
    <w:rsid w:val="00AE5BB2"/>
    <w:rsid w:val="00AE6244"/>
    <w:rsid w:val="00AE6AFB"/>
    <w:rsid w:val="00AF4277"/>
    <w:rsid w:val="00AF6F3F"/>
    <w:rsid w:val="00B00D3E"/>
    <w:rsid w:val="00B01D74"/>
    <w:rsid w:val="00B03B24"/>
    <w:rsid w:val="00B03F8E"/>
    <w:rsid w:val="00B10262"/>
    <w:rsid w:val="00B14FC9"/>
    <w:rsid w:val="00B158F3"/>
    <w:rsid w:val="00B16086"/>
    <w:rsid w:val="00B17070"/>
    <w:rsid w:val="00B21FA5"/>
    <w:rsid w:val="00B23DBE"/>
    <w:rsid w:val="00B2407F"/>
    <w:rsid w:val="00B250D1"/>
    <w:rsid w:val="00B2536A"/>
    <w:rsid w:val="00B255D6"/>
    <w:rsid w:val="00B26D4E"/>
    <w:rsid w:val="00B35615"/>
    <w:rsid w:val="00B35937"/>
    <w:rsid w:val="00B35DE4"/>
    <w:rsid w:val="00B35E35"/>
    <w:rsid w:val="00B375F0"/>
    <w:rsid w:val="00B40DA9"/>
    <w:rsid w:val="00B455D9"/>
    <w:rsid w:val="00B4568F"/>
    <w:rsid w:val="00B45F47"/>
    <w:rsid w:val="00B516B0"/>
    <w:rsid w:val="00B53DFD"/>
    <w:rsid w:val="00B55BBE"/>
    <w:rsid w:val="00B60F36"/>
    <w:rsid w:val="00B6127C"/>
    <w:rsid w:val="00B630F1"/>
    <w:rsid w:val="00B63D6D"/>
    <w:rsid w:val="00B65FB4"/>
    <w:rsid w:val="00B67463"/>
    <w:rsid w:val="00B67CE3"/>
    <w:rsid w:val="00B71FDB"/>
    <w:rsid w:val="00B739B6"/>
    <w:rsid w:val="00B76059"/>
    <w:rsid w:val="00B76312"/>
    <w:rsid w:val="00B8758E"/>
    <w:rsid w:val="00B90355"/>
    <w:rsid w:val="00B91B58"/>
    <w:rsid w:val="00B926D2"/>
    <w:rsid w:val="00B94CAC"/>
    <w:rsid w:val="00B96099"/>
    <w:rsid w:val="00BA0328"/>
    <w:rsid w:val="00BA4B1A"/>
    <w:rsid w:val="00BA6922"/>
    <w:rsid w:val="00BB09B3"/>
    <w:rsid w:val="00BB1E8F"/>
    <w:rsid w:val="00BB39F0"/>
    <w:rsid w:val="00BB48A1"/>
    <w:rsid w:val="00BC1EF9"/>
    <w:rsid w:val="00BC3C17"/>
    <w:rsid w:val="00BC61E8"/>
    <w:rsid w:val="00BC777A"/>
    <w:rsid w:val="00BD0A83"/>
    <w:rsid w:val="00BD105C"/>
    <w:rsid w:val="00BD2A1A"/>
    <w:rsid w:val="00BD6ECE"/>
    <w:rsid w:val="00BD7C04"/>
    <w:rsid w:val="00BE00BE"/>
    <w:rsid w:val="00BE0136"/>
    <w:rsid w:val="00BE25A4"/>
    <w:rsid w:val="00BE2653"/>
    <w:rsid w:val="00BE2EE2"/>
    <w:rsid w:val="00BE582C"/>
    <w:rsid w:val="00BF0AEF"/>
    <w:rsid w:val="00BF31CE"/>
    <w:rsid w:val="00BF4F64"/>
    <w:rsid w:val="00C0068F"/>
    <w:rsid w:val="00C03F30"/>
    <w:rsid w:val="00C06784"/>
    <w:rsid w:val="00C06894"/>
    <w:rsid w:val="00C130E4"/>
    <w:rsid w:val="00C17F14"/>
    <w:rsid w:val="00C22407"/>
    <w:rsid w:val="00C22BEE"/>
    <w:rsid w:val="00C22E13"/>
    <w:rsid w:val="00C251B0"/>
    <w:rsid w:val="00C25709"/>
    <w:rsid w:val="00C26CF5"/>
    <w:rsid w:val="00C27321"/>
    <w:rsid w:val="00C27502"/>
    <w:rsid w:val="00C27678"/>
    <w:rsid w:val="00C3215D"/>
    <w:rsid w:val="00C32BC8"/>
    <w:rsid w:val="00C32FA4"/>
    <w:rsid w:val="00C3434E"/>
    <w:rsid w:val="00C34EA1"/>
    <w:rsid w:val="00C40987"/>
    <w:rsid w:val="00C458A8"/>
    <w:rsid w:val="00C51BA8"/>
    <w:rsid w:val="00C5455B"/>
    <w:rsid w:val="00C5648C"/>
    <w:rsid w:val="00C566AB"/>
    <w:rsid w:val="00C56D03"/>
    <w:rsid w:val="00C57BF9"/>
    <w:rsid w:val="00C57E1E"/>
    <w:rsid w:val="00C60868"/>
    <w:rsid w:val="00C63C7C"/>
    <w:rsid w:val="00C64C90"/>
    <w:rsid w:val="00C73FD2"/>
    <w:rsid w:val="00C74B1D"/>
    <w:rsid w:val="00C75D62"/>
    <w:rsid w:val="00C76F00"/>
    <w:rsid w:val="00C810C6"/>
    <w:rsid w:val="00C83210"/>
    <w:rsid w:val="00C84823"/>
    <w:rsid w:val="00C871FD"/>
    <w:rsid w:val="00C904D1"/>
    <w:rsid w:val="00C936CD"/>
    <w:rsid w:val="00C94CC8"/>
    <w:rsid w:val="00C94FA7"/>
    <w:rsid w:val="00C96C2A"/>
    <w:rsid w:val="00C973C8"/>
    <w:rsid w:val="00CA002F"/>
    <w:rsid w:val="00CA143C"/>
    <w:rsid w:val="00CA5A4D"/>
    <w:rsid w:val="00CB0229"/>
    <w:rsid w:val="00CB08CB"/>
    <w:rsid w:val="00CB159F"/>
    <w:rsid w:val="00CB435C"/>
    <w:rsid w:val="00CB6183"/>
    <w:rsid w:val="00CC1D37"/>
    <w:rsid w:val="00CC4CBF"/>
    <w:rsid w:val="00CC578A"/>
    <w:rsid w:val="00CC6324"/>
    <w:rsid w:val="00CD05A3"/>
    <w:rsid w:val="00CD07C3"/>
    <w:rsid w:val="00CD220C"/>
    <w:rsid w:val="00CD39F1"/>
    <w:rsid w:val="00CD402A"/>
    <w:rsid w:val="00CD48D6"/>
    <w:rsid w:val="00CD50EF"/>
    <w:rsid w:val="00CE0975"/>
    <w:rsid w:val="00CE1BBB"/>
    <w:rsid w:val="00CE47F1"/>
    <w:rsid w:val="00CE6EFF"/>
    <w:rsid w:val="00CF17B8"/>
    <w:rsid w:val="00CF43FA"/>
    <w:rsid w:val="00CF688F"/>
    <w:rsid w:val="00D037C5"/>
    <w:rsid w:val="00D0543D"/>
    <w:rsid w:val="00D054B7"/>
    <w:rsid w:val="00D07EAE"/>
    <w:rsid w:val="00D10324"/>
    <w:rsid w:val="00D1190D"/>
    <w:rsid w:val="00D13365"/>
    <w:rsid w:val="00D13A0F"/>
    <w:rsid w:val="00D15E04"/>
    <w:rsid w:val="00D17208"/>
    <w:rsid w:val="00D24108"/>
    <w:rsid w:val="00D24457"/>
    <w:rsid w:val="00D249B4"/>
    <w:rsid w:val="00D308F1"/>
    <w:rsid w:val="00D316B9"/>
    <w:rsid w:val="00D427A7"/>
    <w:rsid w:val="00D43C51"/>
    <w:rsid w:val="00D476DA"/>
    <w:rsid w:val="00D477F1"/>
    <w:rsid w:val="00D479A6"/>
    <w:rsid w:val="00D52A29"/>
    <w:rsid w:val="00D60046"/>
    <w:rsid w:val="00D600C8"/>
    <w:rsid w:val="00D6123E"/>
    <w:rsid w:val="00D615AC"/>
    <w:rsid w:val="00D761A6"/>
    <w:rsid w:val="00D801AB"/>
    <w:rsid w:val="00D81449"/>
    <w:rsid w:val="00D85DC7"/>
    <w:rsid w:val="00D8640D"/>
    <w:rsid w:val="00D920F6"/>
    <w:rsid w:val="00D96183"/>
    <w:rsid w:val="00DA16A3"/>
    <w:rsid w:val="00DA361B"/>
    <w:rsid w:val="00DA5FAD"/>
    <w:rsid w:val="00DB0449"/>
    <w:rsid w:val="00DB75ED"/>
    <w:rsid w:val="00DB7839"/>
    <w:rsid w:val="00DC33D0"/>
    <w:rsid w:val="00DC36D6"/>
    <w:rsid w:val="00DC3F6C"/>
    <w:rsid w:val="00DC4690"/>
    <w:rsid w:val="00DC4A28"/>
    <w:rsid w:val="00DC521F"/>
    <w:rsid w:val="00DD2F58"/>
    <w:rsid w:val="00DD3917"/>
    <w:rsid w:val="00DD4A44"/>
    <w:rsid w:val="00DD56C7"/>
    <w:rsid w:val="00DE4142"/>
    <w:rsid w:val="00DE43C2"/>
    <w:rsid w:val="00DF3E5A"/>
    <w:rsid w:val="00DF4E59"/>
    <w:rsid w:val="00DF5C82"/>
    <w:rsid w:val="00E00105"/>
    <w:rsid w:val="00E001F6"/>
    <w:rsid w:val="00E01405"/>
    <w:rsid w:val="00E06D96"/>
    <w:rsid w:val="00E12D8C"/>
    <w:rsid w:val="00E15279"/>
    <w:rsid w:val="00E15EBD"/>
    <w:rsid w:val="00E178F8"/>
    <w:rsid w:val="00E2344F"/>
    <w:rsid w:val="00E238E0"/>
    <w:rsid w:val="00E310C4"/>
    <w:rsid w:val="00E33877"/>
    <w:rsid w:val="00E36012"/>
    <w:rsid w:val="00E3650F"/>
    <w:rsid w:val="00E40EEA"/>
    <w:rsid w:val="00E42108"/>
    <w:rsid w:val="00E4222C"/>
    <w:rsid w:val="00E52189"/>
    <w:rsid w:val="00E556A6"/>
    <w:rsid w:val="00E56247"/>
    <w:rsid w:val="00E574E0"/>
    <w:rsid w:val="00E600DD"/>
    <w:rsid w:val="00E60680"/>
    <w:rsid w:val="00E62967"/>
    <w:rsid w:val="00E629AA"/>
    <w:rsid w:val="00E646E6"/>
    <w:rsid w:val="00E672C1"/>
    <w:rsid w:val="00E672DF"/>
    <w:rsid w:val="00E67801"/>
    <w:rsid w:val="00E73454"/>
    <w:rsid w:val="00E847A3"/>
    <w:rsid w:val="00E87131"/>
    <w:rsid w:val="00E8745A"/>
    <w:rsid w:val="00E915C5"/>
    <w:rsid w:val="00E919FB"/>
    <w:rsid w:val="00E91D13"/>
    <w:rsid w:val="00E92ABD"/>
    <w:rsid w:val="00E92AE5"/>
    <w:rsid w:val="00E93A41"/>
    <w:rsid w:val="00E940F1"/>
    <w:rsid w:val="00E96AB9"/>
    <w:rsid w:val="00EA4D39"/>
    <w:rsid w:val="00EB0DB1"/>
    <w:rsid w:val="00EB1D21"/>
    <w:rsid w:val="00EB7605"/>
    <w:rsid w:val="00EB78F9"/>
    <w:rsid w:val="00EC611D"/>
    <w:rsid w:val="00EC6E79"/>
    <w:rsid w:val="00ED003F"/>
    <w:rsid w:val="00ED5462"/>
    <w:rsid w:val="00ED5C23"/>
    <w:rsid w:val="00ED7957"/>
    <w:rsid w:val="00EE5224"/>
    <w:rsid w:val="00EE5357"/>
    <w:rsid w:val="00EF0A76"/>
    <w:rsid w:val="00EF19F1"/>
    <w:rsid w:val="00EF1BAD"/>
    <w:rsid w:val="00EF2F3C"/>
    <w:rsid w:val="00F051B9"/>
    <w:rsid w:val="00F1284B"/>
    <w:rsid w:val="00F1295D"/>
    <w:rsid w:val="00F14880"/>
    <w:rsid w:val="00F22E24"/>
    <w:rsid w:val="00F312F9"/>
    <w:rsid w:val="00F319EA"/>
    <w:rsid w:val="00F32DAE"/>
    <w:rsid w:val="00F3532D"/>
    <w:rsid w:val="00F35C92"/>
    <w:rsid w:val="00F40DF6"/>
    <w:rsid w:val="00F41065"/>
    <w:rsid w:val="00F442E5"/>
    <w:rsid w:val="00F44F51"/>
    <w:rsid w:val="00F50E25"/>
    <w:rsid w:val="00F511FE"/>
    <w:rsid w:val="00F519EA"/>
    <w:rsid w:val="00F60735"/>
    <w:rsid w:val="00F621F0"/>
    <w:rsid w:val="00F62568"/>
    <w:rsid w:val="00F63364"/>
    <w:rsid w:val="00F66D79"/>
    <w:rsid w:val="00F725B3"/>
    <w:rsid w:val="00F725ED"/>
    <w:rsid w:val="00F72F89"/>
    <w:rsid w:val="00F758A3"/>
    <w:rsid w:val="00F75A67"/>
    <w:rsid w:val="00F76420"/>
    <w:rsid w:val="00F8144C"/>
    <w:rsid w:val="00F85C68"/>
    <w:rsid w:val="00F87905"/>
    <w:rsid w:val="00F923F7"/>
    <w:rsid w:val="00F95B0B"/>
    <w:rsid w:val="00F97D22"/>
    <w:rsid w:val="00FA302A"/>
    <w:rsid w:val="00FA6F61"/>
    <w:rsid w:val="00FB0D5C"/>
    <w:rsid w:val="00FB0EFA"/>
    <w:rsid w:val="00FB286C"/>
    <w:rsid w:val="00FB2D2C"/>
    <w:rsid w:val="00FB2EA7"/>
    <w:rsid w:val="00FC39C3"/>
    <w:rsid w:val="00FC416D"/>
    <w:rsid w:val="00FC75EF"/>
    <w:rsid w:val="00FD2624"/>
    <w:rsid w:val="00FD5ADB"/>
    <w:rsid w:val="00FD603E"/>
    <w:rsid w:val="00FD62A0"/>
    <w:rsid w:val="00FD7794"/>
    <w:rsid w:val="00FD7CDF"/>
    <w:rsid w:val="00FE0423"/>
    <w:rsid w:val="00FE1463"/>
    <w:rsid w:val="00FE14DA"/>
    <w:rsid w:val="00FE1F32"/>
    <w:rsid w:val="00FE26C4"/>
    <w:rsid w:val="00FE2D24"/>
    <w:rsid w:val="00FE3FB8"/>
    <w:rsid w:val="00FE468D"/>
    <w:rsid w:val="00FE51D8"/>
    <w:rsid w:val="00FE6723"/>
    <w:rsid w:val="00FE6812"/>
    <w:rsid w:val="00FE6B23"/>
    <w:rsid w:val="00FE753A"/>
    <w:rsid w:val="00FF48F7"/>
    <w:rsid w:val="00FF4DBC"/>
    <w:rsid w:val="00FF55F4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5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2D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72A51"/>
    <w:pPr>
      <w:keepNext/>
      <w:keepLines/>
      <w:numPr>
        <w:ilvl w:val="1"/>
        <w:numId w:val="1"/>
      </w:numPr>
      <w:spacing w:before="40"/>
      <w:ind w:hanging="543"/>
      <w:outlineLvl w:val="1"/>
    </w:pPr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Heading3">
    <w:name w:val="heading 3"/>
    <w:basedOn w:val="BodyText"/>
    <w:next w:val="Normal"/>
    <w:link w:val="Heading3Char"/>
    <w:semiHidden/>
    <w:unhideWhenUsed/>
    <w:qFormat/>
    <w:rsid w:val="003067F8"/>
    <w:pPr>
      <w:keepNext/>
      <w:keepLines/>
      <w:tabs>
        <w:tab w:val="num" w:pos="360"/>
        <w:tab w:val="left" w:pos="720"/>
      </w:tabs>
      <w:spacing w:before="240" w:after="24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067F8"/>
    <w:pPr>
      <w:keepNext/>
      <w:tabs>
        <w:tab w:val="num" w:pos="0"/>
        <w:tab w:val="left" w:pos="864"/>
      </w:tabs>
      <w:suppressAutoHyphens/>
      <w:ind w:left="360"/>
      <w:jc w:val="both"/>
      <w:outlineLvl w:val="3"/>
    </w:pPr>
    <w:rPr>
      <w:rFonts w:ascii="Arial" w:eastAsia="SimSun" w:hAnsi="Arial" w:cs="Arial"/>
      <w:lang w:eastAsia="zh-CN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067F8"/>
    <w:pPr>
      <w:keepNext/>
      <w:tabs>
        <w:tab w:val="left" w:pos="0"/>
      </w:tabs>
      <w:suppressAutoHyphens/>
      <w:ind w:left="1008" w:hanging="1008"/>
      <w:jc w:val="center"/>
      <w:outlineLvl w:val="4"/>
    </w:pPr>
    <w:rPr>
      <w:rFonts w:ascii="Verdana" w:eastAsia="SimSun" w:hAnsi="Verdana" w:cs="Verdana"/>
      <w:sz w:val="40"/>
      <w:szCs w:val="40"/>
      <w:lang w:eastAsia="zh-CN"/>
    </w:rPr>
  </w:style>
  <w:style w:type="paragraph" w:styleId="Heading6">
    <w:name w:val="heading 6"/>
    <w:basedOn w:val="Normal"/>
    <w:next w:val="BodyText"/>
    <w:link w:val="Heading6Char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152" w:hanging="1152"/>
      <w:jc w:val="both"/>
      <w:outlineLvl w:val="5"/>
    </w:pPr>
    <w:rPr>
      <w:rFonts w:ascii="Times" w:eastAsia="SimSun" w:hAnsi="Times" w:cs="Times"/>
      <w:sz w:val="20"/>
      <w:szCs w:val="20"/>
      <w:u w:val="single"/>
      <w:lang w:eastAsia="zh-CN"/>
    </w:rPr>
  </w:style>
  <w:style w:type="paragraph" w:styleId="Heading7">
    <w:name w:val="heading 7"/>
    <w:basedOn w:val="Normal"/>
    <w:next w:val="NormalIndent"/>
    <w:link w:val="Heading7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296" w:hanging="1296"/>
      <w:jc w:val="both"/>
      <w:outlineLvl w:val="6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8">
    <w:name w:val="heading 8"/>
    <w:basedOn w:val="Normal"/>
    <w:next w:val="NormalIndent"/>
    <w:link w:val="Heading8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440" w:hanging="1440"/>
      <w:jc w:val="both"/>
      <w:outlineLvl w:val="7"/>
    </w:pPr>
    <w:rPr>
      <w:rFonts w:ascii="Times" w:eastAsia="SimSun" w:hAnsi="Times" w:cs="Times"/>
      <w:i/>
      <w:iCs/>
      <w:sz w:val="20"/>
      <w:szCs w:val="20"/>
      <w:lang w:eastAsia="zh-CN"/>
    </w:rPr>
  </w:style>
  <w:style w:type="paragraph" w:styleId="Heading9">
    <w:name w:val="heading 9"/>
    <w:basedOn w:val="Normal"/>
    <w:next w:val="NormalIndent"/>
    <w:link w:val="Heading9Char"/>
    <w:uiPriority w:val="99"/>
    <w:semiHidden/>
    <w:unhideWhenUsed/>
    <w:qFormat/>
    <w:rsid w:val="003067F8"/>
    <w:pPr>
      <w:tabs>
        <w:tab w:val="left" w:pos="0"/>
      </w:tabs>
      <w:suppressAutoHyphens/>
      <w:overflowPunct w:val="0"/>
      <w:autoSpaceDE w:val="0"/>
      <w:ind w:left="1584" w:hanging="1584"/>
      <w:jc w:val="both"/>
      <w:outlineLvl w:val="8"/>
    </w:pPr>
    <w:rPr>
      <w:rFonts w:ascii="Times" w:eastAsia="SimSun" w:hAnsi="Times" w:cs="Times"/>
      <w:i/>
      <w:i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B2D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527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7792"/>
    <w:pPr>
      <w:spacing w:before="12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E152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5279"/>
    <w:rPr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E15279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unhideWhenUsed/>
    <w:rsid w:val="00E1527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qFormat/>
    <w:rsid w:val="00446A8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4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04D1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72A51"/>
    <w:rPr>
      <w:rFonts w:ascii="Trirong" w:eastAsiaTheme="majorEastAsia" w:hAnsi="Trirong" w:cs="Trirong"/>
      <w:color w:val="000000" w:themeColor="text1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A75C9A"/>
    <w:pPr>
      <w:suppressAutoHyphens/>
      <w:overflowPunct w:val="0"/>
      <w:autoSpaceDE w:val="0"/>
      <w:spacing w:before="120" w:after="120"/>
      <w:jc w:val="both"/>
    </w:pPr>
    <w:rPr>
      <w:rFonts w:ascii="Arial" w:eastAsia="SimSun" w:hAnsi="Arial" w:cs="Arial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A75C9A"/>
    <w:rPr>
      <w:rFonts w:ascii="Arial" w:eastAsia="SimSun" w:hAnsi="Arial" w:cs="Arial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3067F8"/>
    <w:rPr>
      <w:rFonts w:ascii="Arial" w:eastAsia="SimSun" w:hAnsi="Arial" w:cs="Arial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067F8"/>
    <w:rPr>
      <w:rFonts w:ascii="Arial" w:eastAsia="SimSun" w:hAnsi="Arial" w:cs="Arial"/>
      <w:lang w:eastAsia="zh-CN"/>
    </w:rPr>
  </w:style>
  <w:style w:type="character" w:customStyle="1" w:styleId="Heading5Char">
    <w:name w:val="Heading 5 Char"/>
    <w:basedOn w:val="DefaultParagraphFont"/>
    <w:link w:val="Heading5"/>
    <w:semiHidden/>
    <w:rsid w:val="003067F8"/>
    <w:rPr>
      <w:rFonts w:ascii="Verdana" w:eastAsia="SimSun" w:hAnsi="Verdana" w:cs="Verdana"/>
      <w:sz w:val="40"/>
      <w:szCs w:val="40"/>
      <w:lang w:eastAsia="zh-CN"/>
    </w:rPr>
  </w:style>
  <w:style w:type="character" w:customStyle="1" w:styleId="Heading6Char">
    <w:name w:val="Heading 6 Char"/>
    <w:basedOn w:val="DefaultParagraphFont"/>
    <w:link w:val="Heading6"/>
    <w:semiHidden/>
    <w:rsid w:val="003067F8"/>
    <w:rPr>
      <w:rFonts w:ascii="Times" w:eastAsia="SimSun" w:hAnsi="Times" w:cs="Times"/>
      <w:sz w:val="20"/>
      <w:szCs w:val="20"/>
      <w:u w:val="single"/>
      <w:lang w:eastAsia="zh-CN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3067F8"/>
    <w:rPr>
      <w:rFonts w:ascii="Times" w:eastAsia="SimSun" w:hAnsi="Times" w:cs="Times"/>
      <w:i/>
      <w:iCs/>
      <w:sz w:val="20"/>
      <w:szCs w:val="20"/>
      <w:lang w:eastAsia="zh-CN"/>
    </w:rPr>
  </w:style>
  <w:style w:type="character" w:styleId="FollowedHyperlink">
    <w:name w:val="FollowedHyperlink"/>
    <w:semiHidden/>
    <w:unhideWhenUsed/>
    <w:rsid w:val="003067F8"/>
    <w:rPr>
      <w:color w:val="800000"/>
      <w:u w:val="single"/>
    </w:rPr>
  </w:style>
  <w:style w:type="paragraph" w:styleId="NormalWeb">
    <w:name w:val="Normal (Web)"/>
    <w:basedOn w:val="Normal"/>
    <w:uiPriority w:val="99"/>
    <w:semiHidden/>
    <w:unhideWhenUsed/>
    <w:rsid w:val="003067F8"/>
    <w:pPr>
      <w:spacing w:before="280" w:after="280"/>
    </w:pPr>
    <w:rPr>
      <w:rFonts w:ascii="Times New Roman" w:eastAsia="SimSun" w:hAnsi="Times New Roman" w:cs="Times New Roman"/>
      <w:lang w:val="en-MY" w:eastAsia="zh-CN"/>
    </w:rPr>
  </w:style>
  <w:style w:type="paragraph" w:styleId="NormalIndent">
    <w:name w:val="Normal Indent"/>
    <w:basedOn w:val="Normal"/>
    <w:uiPriority w:val="99"/>
    <w:semiHidden/>
    <w:unhideWhenUsed/>
    <w:rsid w:val="003067F8"/>
    <w:pPr>
      <w:suppressAutoHyphens/>
      <w:ind w:left="720"/>
      <w:jc w:val="both"/>
    </w:pPr>
    <w:rPr>
      <w:rFonts w:ascii="Times New Roman" w:eastAsia="SimSun" w:hAnsi="Times New Roman" w:cs="Times New Roman"/>
      <w:lang w:eastAsia="zh-C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067F8"/>
    <w:pPr>
      <w:suppressAutoHyphens/>
      <w:ind w:left="240" w:hanging="240"/>
      <w:jc w:val="both"/>
    </w:pPr>
    <w:rPr>
      <w:rFonts w:ascii="Times New Roman" w:eastAsia="SimSun" w:hAnsi="Times New Roman" w:cs="Times New Roma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Text">
    <w:name w:val="annotation text"/>
    <w:basedOn w:val="BodyText"/>
    <w:link w:val="CommentTextChar"/>
    <w:uiPriority w:val="99"/>
    <w:semiHidden/>
    <w:unhideWhenUsed/>
    <w:rsid w:val="003067F8"/>
    <w:pPr>
      <w:ind w:left="2268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Header">
    <w:name w:val="header"/>
    <w:basedOn w:val="Normal"/>
    <w:link w:val="Head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HeaderChar">
    <w:name w:val="Header Char"/>
    <w:basedOn w:val="DefaultParagraphFont"/>
    <w:semiHidden/>
    <w:rsid w:val="003067F8"/>
  </w:style>
  <w:style w:type="paragraph" w:styleId="Footer">
    <w:name w:val="footer"/>
    <w:basedOn w:val="Normal"/>
    <w:link w:val="FooterChar1"/>
    <w:uiPriority w:val="99"/>
    <w:unhideWhenUsed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FooterChar">
    <w:name w:val="Footer Char"/>
    <w:basedOn w:val="DefaultParagraphFont"/>
    <w:semiHidden/>
    <w:rsid w:val="003067F8"/>
  </w:style>
  <w:style w:type="paragraph" w:styleId="Caption">
    <w:name w:val="caption"/>
    <w:basedOn w:val="Normal"/>
    <w:next w:val="Normal"/>
    <w:uiPriority w:val="99"/>
    <w:semiHidden/>
    <w:unhideWhenUsed/>
    <w:qFormat/>
    <w:rsid w:val="003067F8"/>
    <w:pPr>
      <w:suppressAutoHyphens/>
      <w:spacing w:after="200"/>
      <w:jc w:val="both"/>
    </w:pPr>
    <w:rPr>
      <w:rFonts w:ascii="Times New Roman" w:eastAsia="SimSun" w:hAnsi="Times New Roman" w:cs="Times New Roman"/>
      <w:b/>
      <w:bCs/>
      <w:sz w:val="18"/>
      <w:szCs w:val="18"/>
      <w:lang w:eastAsia="zh-CN"/>
    </w:rPr>
  </w:style>
  <w:style w:type="paragraph" w:styleId="EnvelopeAddress">
    <w:name w:val="envelope address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velopeReturn">
    <w:name w:val="envelope return"/>
    <w:basedOn w:val="Normal"/>
    <w:uiPriority w:val="99"/>
    <w:semiHidden/>
    <w:unhideWhenUsed/>
    <w:rsid w:val="003067F8"/>
    <w:pPr>
      <w:suppressLineNumbers/>
      <w:suppressAutoHyphens/>
      <w:spacing w:after="60"/>
      <w:jc w:val="both"/>
    </w:pPr>
    <w:rPr>
      <w:rFonts w:ascii="Times New Roman" w:eastAsia="SimSun" w:hAnsi="Times New Roman" w:cs="Times New Roman"/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67F8"/>
    <w:pPr>
      <w:suppressLineNumbers/>
      <w:suppressAutoHyphens/>
      <w:ind w:left="339" w:hanging="339"/>
      <w:jc w:val="both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67F8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List">
    <w:name w:val="List"/>
    <w:basedOn w:val="BodyText"/>
    <w:uiPriority w:val="99"/>
    <w:semiHidden/>
    <w:unhideWhenUsed/>
    <w:rsid w:val="003067F8"/>
    <w:rPr>
      <w:rFonts w:ascii="Garamond" w:hAnsi="Garamond" w:cs="Mangal"/>
    </w:rPr>
  </w:style>
  <w:style w:type="paragraph" w:styleId="Subtitle">
    <w:name w:val="Subtitle"/>
    <w:basedOn w:val="Normal"/>
    <w:next w:val="Normal"/>
    <w:link w:val="SubtitleChar1"/>
    <w:uiPriority w:val="99"/>
    <w:qFormat/>
    <w:rsid w:val="003067F8"/>
    <w:pPr>
      <w:suppressAutoHyphens/>
      <w:jc w:val="both"/>
    </w:pPr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SubtitleChar">
    <w:name w:val="Subtitle Char"/>
    <w:basedOn w:val="DefaultParagraphFont"/>
    <w:rsid w:val="003067F8"/>
    <w:rPr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Subtitle"/>
    <w:link w:val="TitleChar1"/>
    <w:uiPriority w:val="99"/>
    <w:qFormat/>
    <w:rsid w:val="003067F8"/>
    <w:pPr>
      <w:suppressAutoHyphens/>
      <w:spacing w:before="240" w:after="60"/>
      <w:jc w:val="center"/>
    </w:pPr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TitleChar">
    <w:name w:val="Title Char"/>
    <w:basedOn w:val="DefaultParagraphFont"/>
    <w:rsid w:val="00306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Indent">
    <w:name w:val="Body Text Indent"/>
    <w:basedOn w:val="BodyText"/>
    <w:link w:val="BodyTextIndentChar"/>
    <w:uiPriority w:val="99"/>
    <w:semiHidden/>
    <w:unhideWhenUsed/>
    <w:rsid w:val="003067F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Salutation">
    <w:name w:val="Salutation"/>
    <w:basedOn w:val="Normal"/>
    <w:link w:val="SalutationChar"/>
    <w:uiPriority w:val="99"/>
    <w:semiHidden/>
    <w:unhideWhenUsed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067F8"/>
    <w:rPr>
      <w:rFonts w:ascii="Times New Roman" w:eastAsia="SimSun" w:hAnsi="Times New Roman" w:cs="Times New Roman"/>
      <w:lang w:eastAsia="zh-CN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067F8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067F8"/>
    <w:rPr>
      <w:rFonts w:ascii="Arial" w:eastAsia="SimSun" w:hAnsi="Arial" w:cs="Arial"/>
      <w:szCs w:val="20"/>
      <w:lang w:eastAsia="zh-CN"/>
    </w:rPr>
  </w:style>
  <w:style w:type="paragraph" w:styleId="BodyText2">
    <w:name w:val="Body Text 2"/>
    <w:basedOn w:val="Normal"/>
    <w:link w:val="BodyText2Char1"/>
    <w:uiPriority w:val="99"/>
    <w:semiHidden/>
    <w:unhideWhenUsed/>
    <w:rsid w:val="003067F8"/>
    <w:pPr>
      <w:suppressAutoHyphens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BodyText2Char">
    <w:name w:val="Body Text 2 Char"/>
    <w:basedOn w:val="DefaultParagraphFont"/>
    <w:semiHidden/>
    <w:rsid w:val="003067F8"/>
  </w:style>
  <w:style w:type="paragraph" w:styleId="BlockText">
    <w:name w:val="Block Text"/>
    <w:basedOn w:val="Normal"/>
    <w:uiPriority w:val="99"/>
    <w:semiHidden/>
    <w:unhideWhenUsed/>
    <w:rsid w:val="003067F8"/>
    <w:pPr>
      <w:suppressAutoHyphens/>
      <w:ind w:left="72" w:right="72"/>
    </w:pPr>
    <w:rPr>
      <w:rFonts w:ascii="Arial" w:eastAsia="SimSun" w:hAnsi="Arial" w:cs="Arial"/>
      <w:sz w:val="18"/>
      <w:szCs w:val="18"/>
      <w:lang w:eastAsia="zh-CN"/>
    </w:rPr>
  </w:style>
  <w:style w:type="paragraph" w:styleId="NoSpacing">
    <w:name w:val="No Spacing"/>
    <w:uiPriority w:val="99"/>
    <w:qFormat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">
    <w:name w:val="Heading"/>
    <w:basedOn w:val="Normal"/>
    <w:next w:val="BodyText"/>
    <w:uiPriority w:val="99"/>
    <w:rsid w:val="003067F8"/>
    <w:pPr>
      <w:keepNext/>
      <w:suppressAutoHyphens/>
      <w:spacing w:before="240" w:after="120"/>
      <w:jc w:val="both"/>
    </w:pPr>
    <w:rPr>
      <w:rFonts w:ascii="Arial" w:eastAsia="Microsoft YaHei" w:hAnsi="Arial" w:cs="Mangal"/>
      <w:sz w:val="28"/>
      <w:szCs w:val="28"/>
      <w:lang w:eastAsia="zh-CN"/>
    </w:rPr>
  </w:style>
  <w:style w:type="paragraph" w:customStyle="1" w:styleId="Index">
    <w:name w:val="Index"/>
    <w:basedOn w:val="Normal"/>
    <w:uiPriority w:val="99"/>
    <w:rsid w:val="003067F8"/>
    <w:pPr>
      <w:keepLines/>
      <w:suppressLineNumbers/>
      <w:suppressAutoHyphens/>
      <w:spacing w:before="120" w:after="120"/>
    </w:pPr>
    <w:rPr>
      <w:rFonts w:ascii="Arial" w:eastAsia="Times New Roman" w:hAnsi="Arial" w:cs="Tahoma"/>
      <w:sz w:val="20"/>
      <w:szCs w:val="20"/>
      <w:lang w:val="en-AU" w:eastAsia="zh-CN"/>
    </w:rPr>
  </w:style>
  <w:style w:type="paragraph" w:customStyle="1" w:styleId="ContentHeader11">
    <w:name w:val="Content Header 1.1"/>
    <w:basedOn w:val="Normal"/>
    <w:uiPriority w:val="99"/>
    <w:rsid w:val="003067F8"/>
    <w:pPr>
      <w:suppressAutoHyphens/>
      <w:spacing w:line="360" w:lineRule="auto"/>
      <w:ind w:left="360" w:hanging="360"/>
      <w:jc w:val="both"/>
    </w:pPr>
    <w:rPr>
      <w:rFonts w:ascii="Arial" w:eastAsia="SimSun" w:hAnsi="Arial" w:cs="Arial"/>
      <w:b/>
      <w:bCs/>
      <w:lang w:eastAsia="zh-CN"/>
    </w:rPr>
  </w:style>
  <w:style w:type="paragraph" w:customStyle="1" w:styleId="MainTitle">
    <w:name w:val="MainTitle"/>
    <w:uiPriority w:val="99"/>
    <w:rsid w:val="003067F8"/>
    <w:pPr>
      <w:widowControl w:val="0"/>
      <w:suppressAutoHyphens/>
      <w:jc w:val="center"/>
    </w:pPr>
    <w:rPr>
      <w:rFonts w:ascii="Verdana" w:eastAsia="SimSun" w:hAnsi="Verdana" w:cs="Verdana"/>
      <w:sz w:val="48"/>
      <w:szCs w:val="48"/>
      <w:lang w:eastAsia="zh-CN" w:bidi="hi-IN"/>
    </w:rPr>
  </w:style>
  <w:style w:type="paragraph" w:customStyle="1" w:styleId="Figure">
    <w:name w:val="Figure"/>
    <w:basedOn w:val="Caption"/>
    <w:uiPriority w:val="99"/>
    <w:rsid w:val="003067F8"/>
    <w:pPr>
      <w:suppressLineNumbers/>
      <w:spacing w:before="120" w:after="120"/>
    </w:pPr>
    <w:rPr>
      <w:rFonts w:ascii="Tahoma" w:hAnsi="Tahoma" w:cs="Tahoma"/>
      <w:b w:val="0"/>
      <w:bCs w:val="0"/>
      <w:i/>
      <w:iCs/>
      <w:sz w:val="24"/>
      <w:szCs w:val="24"/>
    </w:rPr>
  </w:style>
  <w:style w:type="paragraph" w:customStyle="1" w:styleId="Normal1">
    <w:name w:val="Normal1"/>
    <w:basedOn w:val="Normal"/>
    <w:uiPriority w:val="99"/>
    <w:rsid w:val="003067F8"/>
    <w:pPr>
      <w:spacing w:line="360" w:lineRule="auto"/>
      <w:jc w:val="center"/>
    </w:pPr>
    <w:rPr>
      <w:rFonts w:ascii="Arial" w:eastAsia="Times New Roman" w:hAnsi="Arial" w:cs="Arial"/>
      <w:b/>
      <w:bCs/>
      <w:color w:val="000000"/>
      <w:szCs w:val="28"/>
      <w:lang w:val="ms-MY" w:eastAsia="zh-CN"/>
    </w:rPr>
  </w:style>
  <w:style w:type="paragraph" w:customStyle="1" w:styleId="TableContents">
    <w:name w:val="Table Contents"/>
    <w:basedOn w:val="Normal"/>
    <w:uiPriority w:val="99"/>
    <w:rsid w:val="003067F8"/>
    <w:pPr>
      <w:suppressLineNumbers/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TableHeading">
    <w:name w:val="Table Heading"/>
    <w:basedOn w:val="TableContents"/>
    <w:uiPriority w:val="99"/>
    <w:rsid w:val="003067F8"/>
    <w:pPr>
      <w:jc w:val="center"/>
    </w:pPr>
    <w:rPr>
      <w:b/>
      <w:bCs/>
    </w:rPr>
  </w:style>
  <w:style w:type="paragraph" w:customStyle="1" w:styleId="Contents10">
    <w:name w:val="Contents 10"/>
    <w:basedOn w:val="Index"/>
    <w:uiPriority w:val="99"/>
    <w:rsid w:val="003067F8"/>
    <w:pPr>
      <w:tabs>
        <w:tab w:val="right" w:leader="dot" w:pos="7091"/>
      </w:tabs>
      <w:ind w:left="2547"/>
    </w:pPr>
  </w:style>
  <w:style w:type="paragraph" w:customStyle="1" w:styleId="Framecontents">
    <w:name w:val="Frame contents"/>
    <w:basedOn w:val="BodyText"/>
    <w:uiPriority w:val="99"/>
    <w:rsid w:val="003067F8"/>
  </w:style>
  <w:style w:type="paragraph" w:customStyle="1" w:styleId="DefaultText">
    <w:name w:val="Default Text"/>
    <w:basedOn w:val="Normal"/>
    <w:uiPriority w:val="99"/>
    <w:rsid w:val="003067F8"/>
    <w:pPr>
      <w:suppressAutoHyphens/>
      <w:autoSpaceDE w:val="0"/>
      <w:jc w:val="both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Text">
    <w:name w:val="Table Text"/>
    <w:basedOn w:val="Normal"/>
    <w:uiPriority w:val="99"/>
    <w:rsid w:val="003067F8"/>
    <w:pPr>
      <w:suppressAutoHyphens/>
      <w:autoSpaceDE w:val="0"/>
      <w:jc w:val="righ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DefaultText1">
    <w:name w:val="Default Text:1"/>
    <w:basedOn w:val="Normal"/>
    <w:uiPriority w:val="99"/>
    <w:rsid w:val="003067F8"/>
    <w:pPr>
      <w:suppressAutoHyphens/>
      <w:overflowPunct w:val="0"/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MY" w:eastAsia="en-MY"/>
    </w:rPr>
  </w:style>
  <w:style w:type="paragraph" w:customStyle="1" w:styleId="Default">
    <w:name w:val="Default"/>
    <w:uiPriority w:val="99"/>
    <w:rsid w:val="003067F8"/>
    <w:pPr>
      <w:widowControl w:val="0"/>
      <w:suppressAutoHyphens/>
    </w:pPr>
    <w:rPr>
      <w:rFonts w:ascii="0" w:eastAsia="SimSun" w:hAnsi="0" w:cs="Mangal"/>
      <w:color w:val="000000"/>
      <w:lang w:eastAsia="zh-CN" w:bidi="hi-IN"/>
    </w:rPr>
  </w:style>
  <w:style w:type="paragraph" w:customStyle="1" w:styleId="Quotations">
    <w:name w:val="Quotations"/>
    <w:basedOn w:val="Normal"/>
    <w:uiPriority w:val="99"/>
    <w:rsid w:val="003067F8"/>
    <w:pPr>
      <w:suppressAutoHyphens/>
      <w:spacing w:after="283"/>
      <w:ind w:left="567" w:righ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orizontalLine">
    <w:name w:val="Horizontal Line"/>
    <w:basedOn w:val="Normal"/>
    <w:next w:val="BodyText"/>
    <w:uiPriority w:val="99"/>
    <w:rsid w:val="003067F8"/>
    <w:pPr>
      <w:suppressLineNumbers/>
      <w:suppressAutoHyphens/>
      <w:spacing w:after="283"/>
      <w:jc w:val="both"/>
    </w:pPr>
    <w:rPr>
      <w:rFonts w:ascii="Times New Roman" w:eastAsia="SimSun" w:hAnsi="Times New Roman" w:cs="Times New Roman"/>
      <w:sz w:val="12"/>
      <w:szCs w:val="12"/>
      <w:lang w:eastAsia="zh-CN"/>
    </w:rPr>
  </w:style>
  <w:style w:type="paragraph" w:customStyle="1" w:styleId="ListContents">
    <w:name w:val="List Contents"/>
    <w:basedOn w:val="Normal"/>
    <w:uiPriority w:val="99"/>
    <w:rsid w:val="003067F8"/>
    <w:pPr>
      <w:suppressAutoHyphens/>
      <w:ind w:left="567"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ListHeading">
    <w:name w:val="List Heading"/>
    <w:basedOn w:val="Normal"/>
    <w:next w:val="ListContents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PreformattedText">
    <w:name w:val="Preformatted Text"/>
    <w:basedOn w:val="Normal"/>
    <w:uiPriority w:val="99"/>
    <w:rsid w:val="003067F8"/>
    <w:pPr>
      <w:suppressAutoHyphens/>
      <w:jc w:val="both"/>
    </w:pPr>
    <w:rPr>
      <w:rFonts w:ascii="Liberation Mono" w:eastAsia="NSimSun" w:hAnsi="Liberation Mono" w:cs="Liberation Mono"/>
      <w:sz w:val="20"/>
      <w:szCs w:val="20"/>
      <w:lang w:eastAsia="zh-CN"/>
    </w:rPr>
  </w:style>
  <w:style w:type="paragraph" w:customStyle="1" w:styleId="FooterLeft">
    <w:name w:val="Foot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ooterRight">
    <w:name w:val="Foot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Left">
    <w:name w:val="Header Lef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erRight">
    <w:name w:val="Header Right"/>
    <w:basedOn w:val="Normal"/>
    <w:uiPriority w:val="99"/>
    <w:rsid w:val="003067F8"/>
    <w:pPr>
      <w:suppressLineNumbers/>
      <w:tabs>
        <w:tab w:val="center" w:pos="4513"/>
        <w:tab w:val="right" w:pos="9026"/>
      </w:tabs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FrameContents0">
    <w:name w:val="Frame Contents"/>
    <w:basedOn w:val="Normal"/>
    <w:uiPriority w:val="99"/>
    <w:rsid w:val="003067F8"/>
    <w:pPr>
      <w:suppressAutoHyphens/>
      <w:jc w:val="both"/>
    </w:pPr>
    <w:rPr>
      <w:rFonts w:ascii="Times New Roman" w:eastAsia="SimSun" w:hAnsi="Times New Roman" w:cs="Times New Roman"/>
      <w:lang w:eastAsia="zh-CN"/>
    </w:rPr>
  </w:style>
  <w:style w:type="paragraph" w:customStyle="1" w:styleId="Heading10">
    <w:name w:val="Heading 10"/>
    <w:basedOn w:val="Heading"/>
    <w:next w:val="BodyText"/>
    <w:uiPriority w:val="99"/>
    <w:rsid w:val="003067F8"/>
    <w:pPr>
      <w:numPr>
        <w:numId w:val="2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uiPriority w:val="99"/>
    <w:rsid w:val="003067F8"/>
    <w:pPr>
      <w:suppressLineNumbers/>
    </w:pPr>
    <w:rPr>
      <w:b/>
      <w:bCs/>
      <w:sz w:val="32"/>
      <w:szCs w:val="32"/>
    </w:rPr>
  </w:style>
  <w:style w:type="paragraph" w:customStyle="1" w:styleId="HangingIndent">
    <w:name w:val="Hanging Indent"/>
    <w:basedOn w:val="BodyText"/>
    <w:uiPriority w:val="99"/>
    <w:rsid w:val="003067F8"/>
  </w:style>
  <w:style w:type="paragraph" w:customStyle="1" w:styleId="ListIndent">
    <w:name w:val="List Indent"/>
    <w:basedOn w:val="BodyText"/>
    <w:uiPriority w:val="99"/>
    <w:rsid w:val="003067F8"/>
  </w:style>
  <w:style w:type="character" w:styleId="PageNumber">
    <w:name w:val="page number"/>
    <w:semiHidden/>
    <w:unhideWhenUsed/>
    <w:rsid w:val="003067F8"/>
    <w:rPr>
      <w:rFonts w:ascii="Times New Roman" w:hAnsi="Times New Roman" w:cs="Times New Roman" w:hint="default"/>
    </w:rPr>
  </w:style>
  <w:style w:type="character" w:customStyle="1" w:styleId="WW8Num1z0">
    <w:name w:val="WW8Num1z0"/>
    <w:rsid w:val="003067F8"/>
  </w:style>
  <w:style w:type="character" w:customStyle="1" w:styleId="WW8Num1z1">
    <w:name w:val="WW8Num1z1"/>
    <w:rsid w:val="003067F8"/>
  </w:style>
  <w:style w:type="character" w:customStyle="1" w:styleId="WW8Num1z2">
    <w:name w:val="WW8Num1z2"/>
    <w:rsid w:val="003067F8"/>
  </w:style>
  <w:style w:type="character" w:customStyle="1" w:styleId="WW8Num1z3">
    <w:name w:val="WW8Num1z3"/>
    <w:rsid w:val="003067F8"/>
  </w:style>
  <w:style w:type="character" w:customStyle="1" w:styleId="WW8Num1z4">
    <w:name w:val="WW8Num1z4"/>
    <w:rsid w:val="003067F8"/>
  </w:style>
  <w:style w:type="character" w:customStyle="1" w:styleId="WW8Num1z5">
    <w:name w:val="WW8Num1z5"/>
    <w:rsid w:val="003067F8"/>
  </w:style>
  <w:style w:type="character" w:customStyle="1" w:styleId="WW8Num1z6">
    <w:name w:val="WW8Num1z6"/>
    <w:rsid w:val="003067F8"/>
  </w:style>
  <w:style w:type="character" w:customStyle="1" w:styleId="WW8Num1z7">
    <w:name w:val="WW8Num1z7"/>
    <w:rsid w:val="003067F8"/>
  </w:style>
  <w:style w:type="character" w:customStyle="1" w:styleId="WW8Num1z8">
    <w:name w:val="WW8Num1z8"/>
    <w:rsid w:val="003067F8"/>
  </w:style>
  <w:style w:type="character" w:customStyle="1" w:styleId="WW8Num2z0">
    <w:name w:val="WW8Num2z0"/>
    <w:rsid w:val="003067F8"/>
  </w:style>
  <w:style w:type="character" w:customStyle="1" w:styleId="WW8Num2z1">
    <w:name w:val="WW8Num2z1"/>
    <w:rsid w:val="003067F8"/>
  </w:style>
  <w:style w:type="character" w:customStyle="1" w:styleId="WW8Num2z2">
    <w:name w:val="WW8Num2z2"/>
    <w:rsid w:val="003067F8"/>
  </w:style>
  <w:style w:type="character" w:customStyle="1" w:styleId="WW8Num2z3">
    <w:name w:val="WW8Num2z3"/>
    <w:rsid w:val="003067F8"/>
  </w:style>
  <w:style w:type="character" w:customStyle="1" w:styleId="WW8Num2z4">
    <w:name w:val="WW8Num2z4"/>
    <w:rsid w:val="003067F8"/>
  </w:style>
  <w:style w:type="character" w:customStyle="1" w:styleId="WW8Num2z5">
    <w:name w:val="WW8Num2z5"/>
    <w:rsid w:val="003067F8"/>
  </w:style>
  <w:style w:type="character" w:customStyle="1" w:styleId="WW8Num2z6">
    <w:name w:val="WW8Num2z6"/>
    <w:rsid w:val="003067F8"/>
  </w:style>
  <w:style w:type="character" w:customStyle="1" w:styleId="WW8Num2z7">
    <w:name w:val="WW8Num2z7"/>
    <w:rsid w:val="003067F8"/>
  </w:style>
  <w:style w:type="character" w:customStyle="1" w:styleId="WW8Num2z8">
    <w:name w:val="WW8Num2z8"/>
    <w:rsid w:val="003067F8"/>
  </w:style>
  <w:style w:type="character" w:customStyle="1" w:styleId="WW8Num3z0">
    <w:name w:val="WW8Num3z0"/>
    <w:rsid w:val="003067F8"/>
    <w:rPr>
      <w:rFonts w:ascii="Century Gothic" w:hAnsi="Century Gothic" w:cs="Times New Roman" w:hint="default"/>
    </w:rPr>
  </w:style>
  <w:style w:type="character" w:customStyle="1" w:styleId="WW8Num3z1">
    <w:name w:val="WW8Num3z1"/>
    <w:rsid w:val="003067F8"/>
    <w:rPr>
      <w:rFonts w:ascii="Times New Roman" w:hAnsi="Times New Roman" w:cs="Times New Roman" w:hint="default"/>
    </w:rPr>
  </w:style>
  <w:style w:type="character" w:customStyle="1" w:styleId="WW8Num4z0">
    <w:name w:val="WW8Num4z0"/>
    <w:rsid w:val="003067F8"/>
    <w:rPr>
      <w:rFonts w:ascii="Symbol" w:hAnsi="Symbol" w:cs="Symbol" w:hint="default"/>
      <w:sz w:val="20"/>
      <w:szCs w:val="20"/>
      <w:lang w:eastAsia="zh-CN"/>
    </w:rPr>
  </w:style>
  <w:style w:type="character" w:customStyle="1" w:styleId="WW8Num5z0">
    <w:name w:val="WW8Num5z0"/>
    <w:rsid w:val="003067F8"/>
  </w:style>
  <w:style w:type="character" w:customStyle="1" w:styleId="WW8Num6z0">
    <w:name w:val="WW8Num6z0"/>
    <w:rsid w:val="003067F8"/>
    <w:rPr>
      <w:rFonts w:ascii="Symbol" w:hAnsi="Symbol" w:cs="Symbol" w:hint="default"/>
    </w:rPr>
  </w:style>
  <w:style w:type="character" w:customStyle="1" w:styleId="WW8Num7z0">
    <w:name w:val="WW8Num7z0"/>
    <w:rsid w:val="003067F8"/>
    <w:rPr>
      <w:rFonts w:ascii="Symbol" w:hAnsi="Symbol" w:cs="Symbol" w:hint="default"/>
    </w:rPr>
  </w:style>
  <w:style w:type="character" w:customStyle="1" w:styleId="WW8Num8z0">
    <w:name w:val="WW8Num8z0"/>
    <w:rsid w:val="003067F8"/>
  </w:style>
  <w:style w:type="character" w:customStyle="1" w:styleId="WW8Num9z0">
    <w:name w:val="WW8Num9z0"/>
    <w:rsid w:val="003067F8"/>
    <w:rPr>
      <w:rFonts w:ascii="Symbol" w:hAnsi="Symbol" w:cs="Symbol" w:hint="default"/>
    </w:rPr>
  </w:style>
  <w:style w:type="character" w:customStyle="1" w:styleId="WW8Num10z0">
    <w:name w:val="WW8Num10z0"/>
    <w:rsid w:val="003067F8"/>
  </w:style>
  <w:style w:type="character" w:customStyle="1" w:styleId="WW8Num11z0">
    <w:name w:val="WW8Num11z0"/>
    <w:rsid w:val="003067F8"/>
    <w:rPr>
      <w:rFonts w:ascii="Symbol" w:hAnsi="Symbol" w:cs="Symbol" w:hint="default"/>
    </w:rPr>
  </w:style>
  <w:style w:type="character" w:customStyle="1" w:styleId="WW8Num12z0">
    <w:name w:val="WW8Num12z0"/>
    <w:rsid w:val="003067F8"/>
  </w:style>
  <w:style w:type="character" w:customStyle="1" w:styleId="WW8Num13z0">
    <w:name w:val="WW8Num13z0"/>
    <w:rsid w:val="003067F8"/>
  </w:style>
  <w:style w:type="character" w:customStyle="1" w:styleId="WW8Num14z0">
    <w:name w:val="WW8Num14z0"/>
    <w:rsid w:val="003067F8"/>
  </w:style>
  <w:style w:type="character" w:customStyle="1" w:styleId="WW8Num15z0">
    <w:name w:val="WW8Num15z0"/>
    <w:rsid w:val="003067F8"/>
  </w:style>
  <w:style w:type="character" w:customStyle="1" w:styleId="WW8Num16z0">
    <w:name w:val="WW8Num16z0"/>
    <w:rsid w:val="003067F8"/>
    <w:rPr>
      <w:rFonts w:ascii="Symbol" w:hAnsi="Symbol" w:cs="OpenSymbol" w:hint="default"/>
    </w:rPr>
  </w:style>
  <w:style w:type="character" w:customStyle="1" w:styleId="WW8Num16z1">
    <w:name w:val="WW8Num16z1"/>
    <w:rsid w:val="003067F8"/>
    <w:rPr>
      <w:rFonts w:ascii="OpenSymbol" w:hAnsi="OpenSymbol" w:cs="OpenSymbol" w:hint="default"/>
    </w:rPr>
  </w:style>
  <w:style w:type="character" w:customStyle="1" w:styleId="WW8Num17z0">
    <w:name w:val="WW8Num17z0"/>
    <w:rsid w:val="003067F8"/>
    <w:rPr>
      <w:rFonts w:ascii="Arial" w:hAnsi="Arial" w:cs="Arial" w:hint="default"/>
    </w:rPr>
  </w:style>
  <w:style w:type="character" w:customStyle="1" w:styleId="WW8Num17z1">
    <w:name w:val="WW8Num17z1"/>
    <w:rsid w:val="003067F8"/>
  </w:style>
  <w:style w:type="character" w:customStyle="1" w:styleId="WW8Num17z2">
    <w:name w:val="WW8Num17z2"/>
    <w:rsid w:val="003067F8"/>
  </w:style>
  <w:style w:type="character" w:customStyle="1" w:styleId="WW8Num17z3">
    <w:name w:val="WW8Num17z3"/>
    <w:rsid w:val="003067F8"/>
  </w:style>
  <w:style w:type="character" w:customStyle="1" w:styleId="WW8Num17z4">
    <w:name w:val="WW8Num17z4"/>
    <w:rsid w:val="003067F8"/>
  </w:style>
  <w:style w:type="character" w:customStyle="1" w:styleId="WW8Num17z5">
    <w:name w:val="WW8Num17z5"/>
    <w:rsid w:val="003067F8"/>
  </w:style>
  <w:style w:type="character" w:customStyle="1" w:styleId="WW8Num17z6">
    <w:name w:val="WW8Num17z6"/>
    <w:rsid w:val="003067F8"/>
  </w:style>
  <w:style w:type="character" w:customStyle="1" w:styleId="WW8Num17z7">
    <w:name w:val="WW8Num17z7"/>
    <w:rsid w:val="003067F8"/>
  </w:style>
  <w:style w:type="character" w:customStyle="1" w:styleId="WW8Num17z8">
    <w:name w:val="WW8Num17z8"/>
    <w:rsid w:val="003067F8"/>
  </w:style>
  <w:style w:type="character" w:customStyle="1" w:styleId="WW8Num18z0">
    <w:name w:val="WW8Num18z0"/>
    <w:rsid w:val="003067F8"/>
    <w:rPr>
      <w:rFonts w:ascii="Symbol" w:hAnsi="Symbol" w:cs="OpenSymbol" w:hint="default"/>
    </w:rPr>
  </w:style>
  <w:style w:type="character" w:customStyle="1" w:styleId="WW8Num18z1">
    <w:name w:val="WW8Num18z1"/>
    <w:rsid w:val="003067F8"/>
    <w:rPr>
      <w:rFonts w:ascii="OpenSymbol" w:hAnsi="OpenSymbol" w:cs="OpenSymbol" w:hint="default"/>
    </w:rPr>
  </w:style>
  <w:style w:type="character" w:customStyle="1" w:styleId="WW8Num19z0">
    <w:name w:val="WW8Num19z0"/>
    <w:rsid w:val="003067F8"/>
    <w:rPr>
      <w:rFonts w:ascii="Symbol" w:hAnsi="Symbol" w:cs="Symbol" w:hint="default"/>
    </w:rPr>
  </w:style>
  <w:style w:type="character" w:customStyle="1" w:styleId="WW8Num19z1">
    <w:name w:val="WW8Num19z1"/>
    <w:rsid w:val="003067F8"/>
    <w:rPr>
      <w:rFonts w:ascii="Courier New" w:hAnsi="Courier New" w:cs="Courier New" w:hint="default"/>
    </w:rPr>
  </w:style>
  <w:style w:type="character" w:customStyle="1" w:styleId="WW8Num19z2">
    <w:name w:val="WW8Num19z2"/>
    <w:rsid w:val="003067F8"/>
    <w:rPr>
      <w:rFonts w:ascii="Wingdings" w:hAnsi="Wingdings" w:cs="Wingdings" w:hint="default"/>
    </w:rPr>
  </w:style>
  <w:style w:type="character" w:customStyle="1" w:styleId="WW8Num20z0">
    <w:name w:val="WW8Num20z0"/>
    <w:rsid w:val="003067F8"/>
    <w:rPr>
      <w:rFonts w:ascii="Symbol" w:hAnsi="Symbol" w:cs="Symbol" w:hint="default"/>
    </w:rPr>
  </w:style>
  <w:style w:type="character" w:customStyle="1" w:styleId="WW8Num20z1">
    <w:name w:val="WW8Num20z1"/>
    <w:rsid w:val="003067F8"/>
    <w:rPr>
      <w:rFonts w:ascii="Courier New" w:hAnsi="Courier New" w:cs="Courier New" w:hint="default"/>
    </w:rPr>
  </w:style>
  <w:style w:type="character" w:customStyle="1" w:styleId="WW8Num20z2">
    <w:name w:val="WW8Num20z2"/>
    <w:rsid w:val="003067F8"/>
    <w:rPr>
      <w:rFonts w:ascii="Wingdings" w:hAnsi="Wingdings" w:cs="Wingdings" w:hint="default"/>
    </w:rPr>
  </w:style>
  <w:style w:type="character" w:customStyle="1" w:styleId="WW8Num21z0">
    <w:name w:val="WW8Num21z0"/>
    <w:rsid w:val="003067F8"/>
    <w:rPr>
      <w:rFonts w:ascii="Symbol" w:hAnsi="Symbol" w:cs="Symbol" w:hint="default"/>
    </w:rPr>
  </w:style>
  <w:style w:type="character" w:customStyle="1" w:styleId="WW8Num21z1">
    <w:name w:val="WW8Num21z1"/>
    <w:rsid w:val="003067F8"/>
    <w:rPr>
      <w:rFonts w:ascii="Courier New" w:hAnsi="Courier New" w:cs="Courier New" w:hint="default"/>
    </w:rPr>
  </w:style>
  <w:style w:type="character" w:customStyle="1" w:styleId="WW8Num21z2">
    <w:name w:val="WW8Num21z2"/>
    <w:rsid w:val="003067F8"/>
    <w:rPr>
      <w:rFonts w:ascii="Wingdings" w:hAnsi="Wingdings" w:cs="Wingdings" w:hint="default"/>
    </w:rPr>
  </w:style>
  <w:style w:type="character" w:customStyle="1" w:styleId="WW8Num19z3">
    <w:name w:val="WW8Num19z3"/>
    <w:rsid w:val="003067F8"/>
  </w:style>
  <w:style w:type="character" w:customStyle="1" w:styleId="WW8Num19z4">
    <w:name w:val="WW8Num19z4"/>
    <w:rsid w:val="003067F8"/>
  </w:style>
  <w:style w:type="character" w:customStyle="1" w:styleId="WW8Num19z5">
    <w:name w:val="WW8Num19z5"/>
    <w:rsid w:val="003067F8"/>
  </w:style>
  <w:style w:type="character" w:customStyle="1" w:styleId="WW8Num19z6">
    <w:name w:val="WW8Num19z6"/>
    <w:rsid w:val="003067F8"/>
  </w:style>
  <w:style w:type="character" w:customStyle="1" w:styleId="WW8Num19z7">
    <w:name w:val="WW8Num19z7"/>
    <w:rsid w:val="003067F8"/>
  </w:style>
  <w:style w:type="character" w:customStyle="1" w:styleId="WW8Num19z8">
    <w:name w:val="WW8Num19z8"/>
    <w:rsid w:val="003067F8"/>
  </w:style>
  <w:style w:type="character" w:customStyle="1" w:styleId="WW8Num22z0">
    <w:name w:val="WW8Num22z0"/>
    <w:rsid w:val="003067F8"/>
    <w:rPr>
      <w:rFonts w:ascii="Symbol" w:hAnsi="Symbol" w:cs="OpenSymbol" w:hint="default"/>
    </w:rPr>
  </w:style>
  <w:style w:type="character" w:customStyle="1" w:styleId="WW8Num22z1">
    <w:name w:val="WW8Num22z1"/>
    <w:rsid w:val="003067F8"/>
    <w:rPr>
      <w:rFonts w:ascii="OpenSymbol" w:hAnsi="OpenSymbol" w:cs="OpenSymbol" w:hint="default"/>
    </w:rPr>
  </w:style>
  <w:style w:type="character" w:customStyle="1" w:styleId="WW8Num23z0">
    <w:name w:val="WW8Num23z0"/>
    <w:rsid w:val="003067F8"/>
    <w:rPr>
      <w:rFonts w:ascii="Symbol" w:hAnsi="Symbol" w:cs="OpenSymbol" w:hint="default"/>
    </w:rPr>
  </w:style>
  <w:style w:type="character" w:customStyle="1" w:styleId="WW8Num23z1">
    <w:name w:val="WW8Num23z1"/>
    <w:rsid w:val="003067F8"/>
    <w:rPr>
      <w:rFonts w:ascii="OpenSymbol" w:hAnsi="OpenSymbol" w:cs="OpenSymbol" w:hint="default"/>
    </w:rPr>
  </w:style>
  <w:style w:type="character" w:customStyle="1" w:styleId="WW8Num4z1">
    <w:name w:val="WW8Num4z1"/>
    <w:rsid w:val="003067F8"/>
    <w:rPr>
      <w:rFonts w:ascii="Courier New" w:hAnsi="Courier New" w:cs="Courier New" w:hint="default"/>
    </w:rPr>
  </w:style>
  <w:style w:type="character" w:customStyle="1" w:styleId="WW8Num4z2">
    <w:name w:val="WW8Num4z2"/>
    <w:rsid w:val="003067F8"/>
    <w:rPr>
      <w:rFonts w:ascii="Wingdings" w:hAnsi="Wingdings" w:cs="Wingdings" w:hint="default"/>
    </w:rPr>
  </w:style>
  <w:style w:type="character" w:customStyle="1" w:styleId="WW8Num10z1">
    <w:name w:val="WW8Num10z1"/>
    <w:rsid w:val="003067F8"/>
  </w:style>
  <w:style w:type="character" w:customStyle="1" w:styleId="WW8Num10z2">
    <w:name w:val="WW8Num10z2"/>
    <w:rsid w:val="003067F8"/>
  </w:style>
  <w:style w:type="character" w:customStyle="1" w:styleId="WW8Num10z3">
    <w:name w:val="WW8Num10z3"/>
    <w:rsid w:val="003067F8"/>
  </w:style>
  <w:style w:type="character" w:customStyle="1" w:styleId="WW8Num10z4">
    <w:name w:val="WW8Num10z4"/>
    <w:rsid w:val="003067F8"/>
  </w:style>
  <w:style w:type="character" w:customStyle="1" w:styleId="WW8Num10z5">
    <w:name w:val="WW8Num10z5"/>
    <w:rsid w:val="003067F8"/>
  </w:style>
  <w:style w:type="character" w:customStyle="1" w:styleId="WW8Num10z6">
    <w:name w:val="WW8Num10z6"/>
    <w:rsid w:val="003067F8"/>
  </w:style>
  <w:style w:type="character" w:customStyle="1" w:styleId="WW8Num10z7">
    <w:name w:val="WW8Num10z7"/>
    <w:rsid w:val="003067F8"/>
  </w:style>
  <w:style w:type="character" w:customStyle="1" w:styleId="WW8Num10z8">
    <w:name w:val="WW8Num10z8"/>
    <w:rsid w:val="003067F8"/>
  </w:style>
  <w:style w:type="character" w:customStyle="1" w:styleId="WW8Num11z1">
    <w:name w:val="WW8Num11z1"/>
    <w:rsid w:val="003067F8"/>
    <w:rPr>
      <w:rFonts w:ascii="Courier New" w:hAnsi="Courier New" w:cs="Courier New" w:hint="default"/>
    </w:rPr>
  </w:style>
  <w:style w:type="character" w:customStyle="1" w:styleId="WW8Num11z2">
    <w:name w:val="WW8Num11z2"/>
    <w:rsid w:val="003067F8"/>
    <w:rPr>
      <w:rFonts w:ascii="Wingdings" w:hAnsi="Wingdings" w:cs="Wingdings" w:hint="default"/>
    </w:rPr>
  </w:style>
  <w:style w:type="character" w:customStyle="1" w:styleId="WW8Num12z1">
    <w:name w:val="WW8Num12z1"/>
    <w:rsid w:val="003067F8"/>
  </w:style>
  <w:style w:type="character" w:customStyle="1" w:styleId="WW8Num12z2">
    <w:name w:val="WW8Num12z2"/>
    <w:rsid w:val="003067F8"/>
  </w:style>
  <w:style w:type="character" w:customStyle="1" w:styleId="WW8Num12z3">
    <w:name w:val="WW8Num12z3"/>
    <w:rsid w:val="003067F8"/>
  </w:style>
  <w:style w:type="character" w:customStyle="1" w:styleId="WW8Num12z4">
    <w:name w:val="WW8Num12z4"/>
    <w:rsid w:val="003067F8"/>
  </w:style>
  <w:style w:type="character" w:customStyle="1" w:styleId="WW8Num12z5">
    <w:name w:val="WW8Num12z5"/>
    <w:rsid w:val="003067F8"/>
  </w:style>
  <w:style w:type="character" w:customStyle="1" w:styleId="WW8Num12z6">
    <w:name w:val="WW8Num12z6"/>
    <w:rsid w:val="003067F8"/>
  </w:style>
  <w:style w:type="character" w:customStyle="1" w:styleId="WW8Num12z7">
    <w:name w:val="WW8Num12z7"/>
    <w:rsid w:val="003067F8"/>
  </w:style>
  <w:style w:type="character" w:customStyle="1" w:styleId="WW8Num12z8">
    <w:name w:val="WW8Num12z8"/>
    <w:rsid w:val="003067F8"/>
  </w:style>
  <w:style w:type="character" w:customStyle="1" w:styleId="WW8Num13z1">
    <w:name w:val="WW8Num13z1"/>
    <w:rsid w:val="003067F8"/>
    <w:rPr>
      <w:rFonts w:ascii="Courier New" w:hAnsi="Courier New" w:cs="Courier New" w:hint="default"/>
    </w:rPr>
  </w:style>
  <w:style w:type="character" w:customStyle="1" w:styleId="WW8Num13z2">
    <w:name w:val="WW8Num13z2"/>
    <w:rsid w:val="003067F8"/>
    <w:rPr>
      <w:rFonts w:ascii="Wingdings" w:hAnsi="Wingdings" w:cs="Wingdings" w:hint="default"/>
    </w:rPr>
  </w:style>
  <w:style w:type="character" w:customStyle="1" w:styleId="WW8Num13z3">
    <w:name w:val="WW8Num13z3"/>
    <w:rsid w:val="003067F8"/>
    <w:rPr>
      <w:rFonts w:ascii="Symbol" w:hAnsi="Symbol" w:cs="Symbol" w:hint="default"/>
    </w:rPr>
  </w:style>
  <w:style w:type="character" w:customStyle="1" w:styleId="WW8Num14z1">
    <w:name w:val="WW8Num14z1"/>
    <w:rsid w:val="003067F8"/>
    <w:rPr>
      <w:rFonts w:ascii="Courier New" w:hAnsi="Courier New" w:cs="Courier New" w:hint="default"/>
    </w:rPr>
  </w:style>
  <w:style w:type="character" w:customStyle="1" w:styleId="WW8Num14z2">
    <w:name w:val="WW8Num14z2"/>
    <w:rsid w:val="003067F8"/>
    <w:rPr>
      <w:rFonts w:ascii="Wingdings" w:hAnsi="Wingdings" w:cs="Wingdings" w:hint="default"/>
    </w:rPr>
  </w:style>
  <w:style w:type="character" w:customStyle="1" w:styleId="WW8Num15z1">
    <w:name w:val="WW8Num15z1"/>
    <w:rsid w:val="003067F8"/>
    <w:rPr>
      <w:rFonts w:ascii="Courier New" w:hAnsi="Courier New" w:cs="Courier New" w:hint="default"/>
    </w:rPr>
  </w:style>
  <w:style w:type="character" w:customStyle="1" w:styleId="WW8Num15z2">
    <w:name w:val="WW8Num15z2"/>
    <w:rsid w:val="003067F8"/>
    <w:rPr>
      <w:rFonts w:ascii="Wingdings" w:hAnsi="Wingdings" w:cs="Wingdings" w:hint="default"/>
    </w:rPr>
  </w:style>
  <w:style w:type="character" w:customStyle="1" w:styleId="WW8Num15z3">
    <w:name w:val="WW8Num15z3"/>
    <w:rsid w:val="003067F8"/>
    <w:rPr>
      <w:rFonts w:ascii="Symbol" w:hAnsi="Symbol" w:cs="Symbol" w:hint="default"/>
    </w:rPr>
  </w:style>
  <w:style w:type="character" w:customStyle="1" w:styleId="WW8Num16z2">
    <w:name w:val="WW8Num16z2"/>
    <w:rsid w:val="003067F8"/>
  </w:style>
  <w:style w:type="character" w:customStyle="1" w:styleId="WW8Num16z3">
    <w:name w:val="WW8Num16z3"/>
    <w:rsid w:val="003067F8"/>
  </w:style>
  <w:style w:type="character" w:customStyle="1" w:styleId="WW8Num16z4">
    <w:name w:val="WW8Num16z4"/>
    <w:rsid w:val="003067F8"/>
  </w:style>
  <w:style w:type="character" w:customStyle="1" w:styleId="WW8Num16z5">
    <w:name w:val="WW8Num16z5"/>
    <w:rsid w:val="003067F8"/>
  </w:style>
  <w:style w:type="character" w:customStyle="1" w:styleId="WW8Num16z6">
    <w:name w:val="WW8Num16z6"/>
    <w:rsid w:val="003067F8"/>
  </w:style>
  <w:style w:type="character" w:customStyle="1" w:styleId="WW8Num16z7">
    <w:name w:val="WW8Num16z7"/>
    <w:rsid w:val="003067F8"/>
  </w:style>
  <w:style w:type="character" w:customStyle="1" w:styleId="WW8Num16z8">
    <w:name w:val="WW8Num16z8"/>
    <w:rsid w:val="003067F8"/>
  </w:style>
  <w:style w:type="character" w:customStyle="1" w:styleId="WW8Num18z2">
    <w:name w:val="WW8Num18z2"/>
    <w:rsid w:val="003067F8"/>
    <w:rPr>
      <w:rFonts w:ascii="Wingdings" w:hAnsi="Wingdings" w:cs="Wingdings" w:hint="default"/>
    </w:rPr>
  </w:style>
  <w:style w:type="character" w:customStyle="1" w:styleId="WW8Num20z3">
    <w:name w:val="WW8Num20z3"/>
    <w:rsid w:val="003067F8"/>
  </w:style>
  <w:style w:type="character" w:customStyle="1" w:styleId="WW8Num20z4">
    <w:name w:val="WW8Num20z4"/>
    <w:rsid w:val="003067F8"/>
  </w:style>
  <w:style w:type="character" w:customStyle="1" w:styleId="WW8Num20z5">
    <w:name w:val="WW8Num20z5"/>
    <w:rsid w:val="003067F8"/>
  </w:style>
  <w:style w:type="character" w:customStyle="1" w:styleId="WW8Num20z6">
    <w:name w:val="WW8Num20z6"/>
    <w:rsid w:val="003067F8"/>
  </w:style>
  <w:style w:type="character" w:customStyle="1" w:styleId="WW8Num20z7">
    <w:name w:val="WW8Num20z7"/>
    <w:rsid w:val="003067F8"/>
  </w:style>
  <w:style w:type="character" w:customStyle="1" w:styleId="WW8Num20z8">
    <w:name w:val="WW8Num20z8"/>
    <w:rsid w:val="003067F8"/>
  </w:style>
  <w:style w:type="character" w:customStyle="1" w:styleId="WW8Num21z3">
    <w:name w:val="WW8Num21z3"/>
    <w:rsid w:val="003067F8"/>
  </w:style>
  <w:style w:type="character" w:customStyle="1" w:styleId="WW8Num21z4">
    <w:name w:val="WW8Num21z4"/>
    <w:rsid w:val="003067F8"/>
  </w:style>
  <w:style w:type="character" w:customStyle="1" w:styleId="WW8Num21z5">
    <w:name w:val="WW8Num21z5"/>
    <w:rsid w:val="003067F8"/>
  </w:style>
  <w:style w:type="character" w:customStyle="1" w:styleId="WW8Num21z6">
    <w:name w:val="WW8Num21z6"/>
    <w:rsid w:val="003067F8"/>
  </w:style>
  <w:style w:type="character" w:customStyle="1" w:styleId="WW8Num21z7">
    <w:name w:val="WW8Num21z7"/>
    <w:rsid w:val="003067F8"/>
  </w:style>
  <w:style w:type="character" w:customStyle="1" w:styleId="WW8Num21z8">
    <w:name w:val="WW8Num21z8"/>
    <w:rsid w:val="003067F8"/>
  </w:style>
  <w:style w:type="character" w:customStyle="1" w:styleId="WW8Num22z2">
    <w:name w:val="WW8Num22z2"/>
    <w:rsid w:val="003067F8"/>
    <w:rPr>
      <w:rFonts w:ascii="Wingdings" w:hAnsi="Wingdings" w:cs="Wingdings" w:hint="default"/>
    </w:rPr>
  </w:style>
  <w:style w:type="character" w:customStyle="1" w:styleId="WW8Num23z2">
    <w:name w:val="WW8Num23z2"/>
    <w:rsid w:val="003067F8"/>
  </w:style>
  <w:style w:type="character" w:customStyle="1" w:styleId="WW8Num23z3">
    <w:name w:val="WW8Num23z3"/>
    <w:rsid w:val="003067F8"/>
  </w:style>
  <w:style w:type="character" w:customStyle="1" w:styleId="WW8Num23z4">
    <w:name w:val="WW8Num23z4"/>
    <w:rsid w:val="003067F8"/>
  </w:style>
  <w:style w:type="character" w:customStyle="1" w:styleId="WW8Num23z5">
    <w:name w:val="WW8Num23z5"/>
    <w:rsid w:val="003067F8"/>
  </w:style>
  <w:style w:type="character" w:customStyle="1" w:styleId="WW8Num23z6">
    <w:name w:val="WW8Num23z6"/>
    <w:rsid w:val="003067F8"/>
  </w:style>
  <w:style w:type="character" w:customStyle="1" w:styleId="WW8Num23z7">
    <w:name w:val="WW8Num23z7"/>
    <w:rsid w:val="003067F8"/>
  </w:style>
  <w:style w:type="character" w:customStyle="1" w:styleId="WW8Num23z8">
    <w:name w:val="WW8Num23z8"/>
    <w:rsid w:val="003067F8"/>
  </w:style>
  <w:style w:type="character" w:customStyle="1" w:styleId="WW8Num24z0">
    <w:name w:val="WW8Num24z0"/>
    <w:rsid w:val="003067F8"/>
  </w:style>
  <w:style w:type="character" w:customStyle="1" w:styleId="WW8Num24z1">
    <w:name w:val="WW8Num24z1"/>
    <w:rsid w:val="003067F8"/>
  </w:style>
  <w:style w:type="character" w:customStyle="1" w:styleId="WW8Num24z2">
    <w:name w:val="WW8Num24z2"/>
    <w:rsid w:val="003067F8"/>
  </w:style>
  <w:style w:type="character" w:customStyle="1" w:styleId="WW8Num24z3">
    <w:name w:val="WW8Num24z3"/>
    <w:rsid w:val="003067F8"/>
  </w:style>
  <w:style w:type="character" w:customStyle="1" w:styleId="WW8Num24z4">
    <w:name w:val="WW8Num24z4"/>
    <w:rsid w:val="003067F8"/>
  </w:style>
  <w:style w:type="character" w:customStyle="1" w:styleId="WW8Num24z5">
    <w:name w:val="WW8Num24z5"/>
    <w:rsid w:val="003067F8"/>
  </w:style>
  <w:style w:type="character" w:customStyle="1" w:styleId="WW8Num24z6">
    <w:name w:val="WW8Num24z6"/>
    <w:rsid w:val="003067F8"/>
  </w:style>
  <w:style w:type="character" w:customStyle="1" w:styleId="WW8Num24z7">
    <w:name w:val="WW8Num24z7"/>
    <w:rsid w:val="003067F8"/>
  </w:style>
  <w:style w:type="character" w:customStyle="1" w:styleId="WW8Num24z8">
    <w:name w:val="WW8Num24z8"/>
    <w:rsid w:val="003067F8"/>
  </w:style>
  <w:style w:type="character" w:customStyle="1" w:styleId="WW8Num25z0">
    <w:name w:val="WW8Num25z0"/>
    <w:rsid w:val="003067F8"/>
  </w:style>
  <w:style w:type="character" w:customStyle="1" w:styleId="WW8Num25z1">
    <w:name w:val="WW8Num25z1"/>
    <w:rsid w:val="003067F8"/>
  </w:style>
  <w:style w:type="character" w:customStyle="1" w:styleId="WW8Num25z2">
    <w:name w:val="WW8Num25z2"/>
    <w:rsid w:val="003067F8"/>
  </w:style>
  <w:style w:type="character" w:customStyle="1" w:styleId="WW8Num25z3">
    <w:name w:val="WW8Num25z3"/>
    <w:rsid w:val="003067F8"/>
  </w:style>
  <w:style w:type="character" w:customStyle="1" w:styleId="WW8Num25z4">
    <w:name w:val="WW8Num25z4"/>
    <w:rsid w:val="003067F8"/>
  </w:style>
  <w:style w:type="character" w:customStyle="1" w:styleId="WW8Num25z5">
    <w:name w:val="WW8Num25z5"/>
    <w:rsid w:val="003067F8"/>
  </w:style>
  <w:style w:type="character" w:customStyle="1" w:styleId="WW8Num25z6">
    <w:name w:val="WW8Num25z6"/>
    <w:rsid w:val="003067F8"/>
  </w:style>
  <w:style w:type="character" w:customStyle="1" w:styleId="WW8Num25z7">
    <w:name w:val="WW8Num25z7"/>
    <w:rsid w:val="003067F8"/>
  </w:style>
  <w:style w:type="character" w:customStyle="1" w:styleId="WW8Num25z8">
    <w:name w:val="WW8Num25z8"/>
    <w:rsid w:val="003067F8"/>
  </w:style>
  <w:style w:type="character" w:customStyle="1" w:styleId="WW8Num26z0">
    <w:name w:val="WW8Num26z0"/>
    <w:rsid w:val="003067F8"/>
    <w:rPr>
      <w:rFonts w:ascii="Symbol" w:hAnsi="Symbol" w:cs="Symbol" w:hint="default"/>
    </w:rPr>
  </w:style>
  <w:style w:type="character" w:customStyle="1" w:styleId="WW8Num26z1">
    <w:name w:val="WW8Num26z1"/>
    <w:rsid w:val="003067F8"/>
    <w:rPr>
      <w:rFonts w:ascii="Courier New" w:hAnsi="Courier New" w:cs="Courier New" w:hint="default"/>
    </w:rPr>
  </w:style>
  <w:style w:type="character" w:customStyle="1" w:styleId="WW8Num26z2">
    <w:name w:val="WW8Num26z2"/>
    <w:rsid w:val="003067F8"/>
    <w:rPr>
      <w:rFonts w:ascii="Wingdings" w:hAnsi="Wingdings" w:cs="Wingdings" w:hint="default"/>
    </w:rPr>
  </w:style>
  <w:style w:type="character" w:customStyle="1" w:styleId="WW8Num27z0">
    <w:name w:val="WW8Num27z0"/>
    <w:rsid w:val="003067F8"/>
  </w:style>
  <w:style w:type="character" w:customStyle="1" w:styleId="WW8Num27z1">
    <w:name w:val="WW8Num27z1"/>
    <w:rsid w:val="003067F8"/>
  </w:style>
  <w:style w:type="character" w:customStyle="1" w:styleId="WW8Num27z2">
    <w:name w:val="WW8Num27z2"/>
    <w:rsid w:val="003067F8"/>
  </w:style>
  <w:style w:type="character" w:customStyle="1" w:styleId="WW8Num27z3">
    <w:name w:val="WW8Num27z3"/>
    <w:rsid w:val="003067F8"/>
  </w:style>
  <w:style w:type="character" w:customStyle="1" w:styleId="WW8Num27z4">
    <w:name w:val="WW8Num27z4"/>
    <w:rsid w:val="003067F8"/>
  </w:style>
  <w:style w:type="character" w:customStyle="1" w:styleId="WW8Num27z5">
    <w:name w:val="WW8Num27z5"/>
    <w:rsid w:val="003067F8"/>
  </w:style>
  <w:style w:type="character" w:customStyle="1" w:styleId="WW8Num27z6">
    <w:name w:val="WW8Num27z6"/>
    <w:rsid w:val="003067F8"/>
  </w:style>
  <w:style w:type="character" w:customStyle="1" w:styleId="WW8Num27z7">
    <w:name w:val="WW8Num27z7"/>
    <w:rsid w:val="003067F8"/>
  </w:style>
  <w:style w:type="character" w:customStyle="1" w:styleId="WW8Num27z8">
    <w:name w:val="WW8Num27z8"/>
    <w:rsid w:val="003067F8"/>
  </w:style>
  <w:style w:type="character" w:customStyle="1" w:styleId="WW8Num28z0">
    <w:name w:val="WW8Num28z0"/>
    <w:rsid w:val="003067F8"/>
    <w:rPr>
      <w:rFonts w:ascii="Symbol" w:hAnsi="Symbol" w:cs="Symbol" w:hint="default"/>
    </w:rPr>
  </w:style>
  <w:style w:type="character" w:customStyle="1" w:styleId="WW8Num28z1">
    <w:name w:val="WW8Num28z1"/>
    <w:rsid w:val="003067F8"/>
    <w:rPr>
      <w:rFonts w:ascii="Courier New" w:hAnsi="Courier New" w:cs="Courier New" w:hint="default"/>
    </w:rPr>
  </w:style>
  <w:style w:type="character" w:customStyle="1" w:styleId="WW8Num28z2">
    <w:name w:val="WW8Num28z2"/>
    <w:rsid w:val="003067F8"/>
    <w:rPr>
      <w:rFonts w:ascii="Wingdings" w:hAnsi="Wingdings" w:cs="Wingdings" w:hint="default"/>
    </w:rPr>
  </w:style>
  <w:style w:type="character" w:customStyle="1" w:styleId="WW8Num29z0">
    <w:name w:val="WW8Num29z0"/>
    <w:rsid w:val="003067F8"/>
  </w:style>
  <w:style w:type="character" w:customStyle="1" w:styleId="WW8Num29z1">
    <w:name w:val="WW8Num29z1"/>
    <w:rsid w:val="003067F8"/>
  </w:style>
  <w:style w:type="character" w:customStyle="1" w:styleId="WW8Num29z2">
    <w:name w:val="WW8Num29z2"/>
    <w:rsid w:val="003067F8"/>
  </w:style>
  <w:style w:type="character" w:customStyle="1" w:styleId="WW8Num29z3">
    <w:name w:val="WW8Num29z3"/>
    <w:rsid w:val="003067F8"/>
  </w:style>
  <w:style w:type="character" w:customStyle="1" w:styleId="WW8Num29z4">
    <w:name w:val="WW8Num29z4"/>
    <w:rsid w:val="003067F8"/>
  </w:style>
  <w:style w:type="character" w:customStyle="1" w:styleId="WW8Num29z5">
    <w:name w:val="WW8Num29z5"/>
    <w:rsid w:val="003067F8"/>
  </w:style>
  <w:style w:type="character" w:customStyle="1" w:styleId="WW8Num29z6">
    <w:name w:val="WW8Num29z6"/>
    <w:rsid w:val="003067F8"/>
  </w:style>
  <w:style w:type="character" w:customStyle="1" w:styleId="WW8Num29z7">
    <w:name w:val="WW8Num29z7"/>
    <w:rsid w:val="003067F8"/>
  </w:style>
  <w:style w:type="character" w:customStyle="1" w:styleId="WW8Num29z8">
    <w:name w:val="WW8Num29z8"/>
    <w:rsid w:val="003067F8"/>
  </w:style>
  <w:style w:type="character" w:customStyle="1" w:styleId="WW8Num30z0">
    <w:name w:val="WW8Num30z0"/>
    <w:rsid w:val="003067F8"/>
    <w:rPr>
      <w:rFonts w:ascii="Symbol" w:hAnsi="Symbol" w:cs="Symbol" w:hint="default"/>
    </w:rPr>
  </w:style>
  <w:style w:type="character" w:customStyle="1" w:styleId="WW8Num30z1">
    <w:name w:val="WW8Num30z1"/>
    <w:rsid w:val="003067F8"/>
    <w:rPr>
      <w:rFonts w:ascii="Courier New" w:hAnsi="Courier New" w:cs="Courier New" w:hint="default"/>
    </w:rPr>
  </w:style>
  <w:style w:type="character" w:customStyle="1" w:styleId="WW8Num30z2">
    <w:name w:val="WW8Num30z2"/>
    <w:rsid w:val="003067F8"/>
    <w:rPr>
      <w:rFonts w:ascii="Wingdings" w:hAnsi="Wingdings" w:cs="Wingdings" w:hint="default"/>
    </w:rPr>
  </w:style>
  <w:style w:type="character" w:customStyle="1" w:styleId="WW8Num31z0">
    <w:name w:val="WW8Num31z0"/>
    <w:rsid w:val="003067F8"/>
    <w:rPr>
      <w:rFonts w:ascii="Symbol" w:hAnsi="Symbol" w:cs="Symbol" w:hint="default"/>
    </w:rPr>
  </w:style>
  <w:style w:type="character" w:customStyle="1" w:styleId="WW8Num31z1">
    <w:name w:val="WW8Num31z1"/>
    <w:rsid w:val="003067F8"/>
    <w:rPr>
      <w:rFonts w:ascii="Courier New" w:hAnsi="Courier New" w:cs="Courier New" w:hint="default"/>
    </w:rPr>
  </w:style>
  <w:style w:type="character" w:customStyle="1" w:styleId="WW8Num31z2">
    <w:name w:val="WW8Num31z2"/>
    <w:rsid w:val="003067F8"/>
    <w:rPr>
      <w:rFonts w:ascii="Wingdings" w:hAnsi="Wingdings" w:cs="Wingdings" w:hint="default"/>
    </w:rPr>
  </w:style>
  <w:style w:type="character" w:customStyle="1" w:styleId="WW8Num32z0">
    <w:name w:val="WW8Num32z0"/>
    <w:rsid w:val="003067F8"/>
  </w:style>
  <w:style w:type="character" w:customStyle="1" w:styleId="WW8Num32z1">
    <w:name w:val="WW8Num32z1"/>
    <w:rsid w:val="003067F8"/>
  </w:style>
  <w:style w:type="character" w:customStyle="1" w:styleId="WW8Num32z2">
    <w:name w:val="WW8Num32z2"/>
    <w:rsid w:val="003067F8"/>
  </w:style>
  <w:style w:type="character" w:customStyle="1" w:styleId="WW8Num32z3">
    <w:name w:val="WW8Num32z3"/>
    <w:rsid w:val="003067F8"/>
  </w:style>
  <w:style w:type="character" w:customStyle="1" w:styleId="WW8Num32z4">
    <w:name w:val="WW8Num32z4"/>
    <w:rsid w:val="003067F8"/>
  </w:style>
  <w:style w:type="character" w:customStyle="1" w:styleId="WW8Num32z5">
    <w:name w:val="WW8Num32z5"/>
    <w:rsid w:val="003067F8"/>
  </w:style>
  <w:style w:type="character" w:customStyle="1" w:styleId="WW8Num32z6">
    <w:name w:val="WW8Num32z6"/>
    <w:rsid w:val="003067F8"/>
  </w:style>
  <w:style w:type="character" w:customStyle="1" w:styleId="WW8Num32z7">
    <w:name w:val="WW8Num32z7"/>
    <w:rsid w:val="003067F8"/>
  </w:style>
  <w:style w:type="character" w:customStyle="1" w:styleId="WW8Num32z8">
    <w:name w:val="WW8Num32z8"/>
    <w:rsid w:val="003067F8"/>
  </w:style>
  <w:style w:type="character" w:customStyle="1" w:styleId="WW8Num33z0">
    <w:name w:val="WW8Num33z0"/>
    <w:rsid w:val="003067F8"/>
    <w:rPr>
      <w:rFonts w:ascii="Symbol" w:eastAsia="Times New Roman" w:hAnsi="Symbol" w:cs="Symbol" w:hint="default"/>
      <w:sz w:val="20"/>
      <w:szCs w:val="20"/>
      <w:lang w:eastAsia="zh-CN"/>
    </w:rPr>
  </w:style>
  <w:style w:type="character" w:customStyle="1" w:styleId="WW8Num33z1">
    <w:name w:val="WW8Num33z1"/>
    <w:rsid w:val="003067F8"/>
    <w:rPr>
      <w:rFonts w:ascii="Courier New" w:hAnsi="Courier New" w:cs="Courier New" w:hint="default"/>
    </w:rPr>
  </w:style>
  <w:style w:type="character" w:customStyle="1" w:styleId="WW8Num33z2">
    <w:name w:val="WW8Num33z2"/>
    <w:rsid w:val="003067F8"/>
    <w:rPr>
      <w:rFonts w:ascii="Wingdings" w:hAnsi="Wingdings" w:cs="Wingdings" w:hint="default"/>
    </w:rPr>
  </w:style>
  <w:style w:type="character" w:customStyle="1" w:styleId="WW8Num34z0">
    <w:name w:val="WW8Num34z0"/>
    <w:rsid w:val="003067F8"/>
  </w:style>
  <w:style w:type="character" w:customStyle="1" w:styleId="WW8Num34z1">
    <w:name w:val="WW8Num34z1"/>
    <w:rsid w:val="003067F8"/>
  </w:style>
  <w:style w:type="character" w:customStyle="1" w:styleId="WW8Num34z2">
    <w:name w:val="WW8Num34z2"/>
    <w:rsid w:val="003067F8"/>
  </w:style>
  <w:style w:type="character" w:customStyle="1" w:styleId="WW8Num34z3">
    <w:name w:val="WW8Num34z3"/>
    <w:rsid w:val="003067F8"/>
  </w:style>
  <w:style w:type="character" w:customStyle="1" w:styleId="WW8Num34z4">
    <w:name w:val="WW8Num34z4"/>
    <w:rsid w:val="003067F8"/>
  </w:style>
  <w:style w:type="character" w:customStyle="1" w:styleId="WW8Num34z5">
    <w:name w:val="WW8Num34z5"/>
    <w:rsid w:val="003067F8"/>
  </w:style>
  <w:style w:type="character" w:customStyle="1" w:styleId="WW8Num34z6">
    <w:name w:val="WW8Num34z6"/>
    <w:rsid w:val="003067F8"/>
  </w:style>
  <w:style w:type="character" w:customStyle="1" w:styleId="WW8Num34z7">
    <w:name w:val="WW8Num34z7"/>
    <w:rsid w:val="003067F8"/>
  </w:style>
  <w:style w:type="character" w:customStyle="1" w:styleId="WW8Num34z8">
    <w:name w:val="WW8Num34z8"/>
    <w:rsid w:val="003067F8"/>
  </w:style>
  <w:style w:type="character" w:customStyle="1" w:styleId="WW8Num35z0">
    <w:name w:val="WW8Num35z0"/>
    <w:rsid w:val="003067F8"/>
  </w:style>
  <w:style w:type="character" w:customStyle="1" w:styleId="WW8Num35z1">
    <w:name w:val="WW8Num35z1"/>
    <w:rsid w:val="003067F8"/>
  </w:style>
  <w:style w:type="character" w:customStyle="1" w:styleId="WW8Num35z2">
    <w:name w:val="WW8Num35z2"/>
    <w:rsid w:val="003067F8"/>
  </w:style>
  <w:style w:type="character" w:customStyle="1" w:styleId="WW8Num35z3">
    <w:name w:val="WW8Num35z3"/>
    <w:rsid w:val="003067F8"/>
  </w:style>
  <w:style w:type="character" w:customStyle="1" w:styleId="WW8Num35z4">
    <w:name w:val="WW8Num35z4"/>
    <w:rsid w:val="003067F8"/>
  </w:style>
  <w:style w:type="character" w:customStyle="1" w:styleId="WW8Num35z5">
    <w:name w:val="WW8Num35z5"/>
    <w:rsid w:val="003067F8"/>
  </w:style>
  <w:style w:type="character" w:customStyle="1" w:styleId="WW8Num35z6">
    <w:name w:val="WW8Num35z6"/>
    <w:rsid w:val="003067F8"/>
  </w:style>
  <w:style w:type="character" w:customStyle="1" w:styleId="WW8Num35z7">
    <w:name w:val="WW8Num35z7"/>
    <w:rsid w:val="003067F8"/>
  </w:style>
  <w:style w:type="character" w:customStyle="1" w:styleId="WW8Num35z8">
    <w:name w:val="WW8Num35z8"/>
    <w:rsid w:val="003067F8"/>
  </w:style>
  <w:style w:type="character" w:customStyle="1" w:styleId="WW8Num36z0">
    <w:name w:val="WW8Num36z0"/>
    <w:rsid w:val="003067F8"/>
  </w:style>
  <w:style w:type="character" w:customStyle="1" w:styleId="WW8Num36z1">
    <w:name w:val="WW8Num36z1"/>
    <w:rsid w:val="003067F8"/>
  </w:style>
  <w:style w:type="character" w:customStyle="1" w:styleId="WW8Num36z2">
    <w:name w:val="WW8Num36z2"/>
    <w:rsid w:val="003067F8"/>
  </w:style>
  <w:style w:type="character" w:customStyle="1" w:styleId="WW8Num36z3">
    <w:name w:val="WW8Num36z3"/>
    <w:rsid w:val="003067F8"/>
  </w:style>
  <w:style w:type="character" w:customStyle="1" w:styleId="WW8Num36z4">
    <w:name w:val="WW8Num36z4"/>
    <w:rsid w:val="003067F8"/>
  </w:style>
  <w:style w:type="character" w:customStyle="1" w:styleId="WW8Num36z5">
    <w:name w:val="WW8Num36z5"/>
    <w:rsid w:val="003067F8"/>
  </w:style>
  <w:style w:type="character" w:customStyle="1" w:styleId="WW8Num36z6">
    <w:name w:val="WW8Num36z6"/>
    <w:rsid w:val="003067F8"/>
  </w:style>
  <w:style w:type="character" w:customStyle="1" w:styleId="WW8Num36z7">
    <w:name w:val="WW8Num36z7"/>
    <w:rsid w:val="003067F8"/>
  </w:style>
  <w:style w:type="character" w:customStyle="1" w:styleId="WW8Num36z8">
    <w:name w:val="WW8Num36z8"/>
    <w:rsid w:val="003067F8"/>
  </w:style>
  <w:style w:type="character" w:customStyle="1" w:styleId="WW8Num37z0">
    <w:name w:val="WW8Num37z0"/>
    <w:rsid w:val="003067F8"/>
  </w:style>
  <w:style w:type="character" w:customStyle="1" w:styleId="WW8Num37z1">
    <w:name w:val="WW8Num37z1"/>
    <w:rsid w:val="003067F8"/>
  </w:style>
  <w:style w:type="character" w:customStyle="1" w:styleId="WW8Num37z2">
    <w:name w:val="WW8Num37z2"/>
    <w:rsid w:val="003067F8"/>
  </w:style>
  <w:style w:type="character" w:customStyle="1" w:styleId="WW8Num37z3">
    <w:name w:val="WW8Num37z3"/>
    <w:rsid w:val="003067F8"/>
  </w:style>
  <w:style w:type="character" w:customStyle="1" w:styleId="WW8Num37z4">
    <w:name w:val="WW8Num37z4"/>
    <w:rsid w:val="003067F8"/>
  </w:style>
  <w:style w:type="character" w:customStyle="1" w:styleId="WW8Num37z5">
    <w:name w:val="WW8Num37z5"/>
    <w:rsid w:val="003067F8"/>
  </w:style>
  <w:style w:type="character" w:customStyle="1" w:styleId="WW8Num37z6">
    <w:name w:val="WW8Num37z6"/>
    <w:rsid w:val="003067F8"/>
  </w:style>
  <w:style w:type="character" w:customStyle="1" w:styleId="WW8Num37z7">
    <w:name w:val="WW8Num37z7"/>
    <w:rsid w:val="003067F8"/>
  </w:style>
  <w:style w:type="character" w:customStyle="1" w:styleId="WW8Num37z8">
    <w:name w:val="WW8Num37z8"/>
    <w:rsid w:val="003067F8"/>
  </w:style>
  <w:style w:type="character" w:customStyle="1" w:styleId="WW8Num38z0">
    <w:name w:val="WW8Num38z0"/>
    <w:rsid w:val="003067F8"/>
  </w:style>
  <w:style w:type="character" w:customStyle="1" w:styleId="WW8Num38z1">
    <w:name w:val="WW8Num38z1"/>
    <w:rsid w:val="003067F8"/>
  </w:style>
  <w:style w:type="character" w:customStyle="1" w:styleId="WW8Num38z2">
    <w:name w:val="WW8Num38z2"/>
    <w:rsid w:val="003067F8"/>
  </w:style>
  <w:style w:type="character" w:customStyle="1" w:styleId="WW8Num38z3">
    <w:name w:val="WW8Num38z3"/>
    <w:rsid w:val="003067F8"/>
  </w:style>
  <w:style w:type="character" w:customStyle="1" w:styleId="WW8Num38z4">
    <w:name w:val="WW8Num38z4"/>
    <w:rsid w:val="003067F8"/>
  </w:style>
  <w:style w:type="character" w:customStyle="1" w:styleId="WW8Num38z5">
    <w:name w:val="WW8Num38z5"/>
    <w:rsid w:val="003067F8"/>
  </w:style>
  <w:style w:type="character" w:customStyle="1" w:styleId="WW8Num38z6">
    <w:name w:val="WW8Num38z6"/>
    <w:rsid w:val="003067F8"/>
  </w:style>
  <w:style w:type="character" w:customStyle="1" w:styleId="WW8Num38z7">
    <w:name w:val="WW8Num38z7"/>
    <w:rsid w:val="003067F8"/>
  </w:style>
  <w:style w:type="character" w:customStyle="1" w:styleId="WW8Num38z8">
    <w:name w:val="WW8Num38z8"/>
    <w:rsid w:val="003067F8"/>
  </w:style>
  <w:style w:type="character" w:customStyle="1" w:styleId="WW8Num39z0">
    <w:name w:val="WW8Num39z0"/>
    <w:rsid w:val="003067F8"/>
  </w:style>
  <w:style w:type="character" w:customStyle="1" w:styleId="WW8Num39z1">
    <w:name w:val="WW8Num39z1"/>
    <w:rsid w:val="003067F8"/>
  </w:style>
  <w:style w:type="character" w:customStyle="1" w:styleId="WW8Num39z2">
    <w:name w:val="WW8Num39z2"/>
    <w:rsid w:val="003067F8"/>
  </w:style>
  <w:style w:type="character" w:customStyle="1" w:styleId="WW8Num39z3">
    <w:name w:val="WW8Num39z3"/>
    <w:rsid w:val="003067F8"/>
  </w:style>
  <w:style w:type="character" w:customStyle="1" w:styleId="WW8Num39z4">
    <w:name w:val="WW8Num39z4"/>
    <w:rsid w:val="003067F8"/>
  </w:style>
  <w:style w:type="character" w:customStyle="1" w:styleId="WW8Num39z5">
    <w:name w:val="WW8Num39z5"/>
    <w:rsid w:val="003067F8"/>
  </w:style>
  <w:style w:type="character" w:customStyle="1" w:styleId="WW8Num39z6">
    <w:name w:val="WW8Num39z6"/>
    <w:rsid w:val="003067F8"/>
  </w:style>
  <w:style w:type="character" w:customStyle="1" w:styleId="WW8Num39z7">
    <w:name w:val="WW8Num39z7"/>
    <w:rsid w:val="003067F8"/>
  </w:style>
  <w:style w:type="character" w:customStyle="1" w:styleId="WW8Num39z8">
    <w:name w:val="WW8Num39z8"/>
    <w:rsid w:val="003067F8"/>
  </w:style>
  <w:style w:type="character" w:customStyle="1" w:styleId="WW8Num8z1">
    <w:name w:val="WW8Num8z1"/>
    <w:rsid w:val="003067F8"/>
    <w:rPr>
      <w:rFonts w:ascii="Courier New" w:hAnsi="Courier New" w:cs="Courier New" w:hint="default"/>
    </w:rPr>
  </w:style>
  <w:style w:type="character" w:customStyle="1" w:styleId="WW8Num8z2">
    <w:name w:val="WW8Num8z2"/>
    <w:rsid w:val="003067F8"/>
    <w:rPr>
      <w:rFonts w:ascii="Wingdings" w:hAnsi="Wingdings" w:cs="Wingdings" w:hint="default"/>
    </w:rPr>
  </w:style>
  <w:style w:type="character" w:customStyle="1" w:styleId="WW8Num9z1">
    <w:name w:val="WW8Num9z1"/>
    <w:rsid w:val="003067F8"/>
    <w:rPr>
      <w:rFonts w:ascii="Courier New" w:hAnsi="Courier New" w:cs="Courier New" w:hint="default"/>
    </w:rPr>
  </w:style>
  <w:style w:type="character" w:customStyle="1" w:styleId="WW8Num9z2">
    <w:name w:val="WW8Num9z2"/>
    <w:rsid w:val="003067F8"/>
    <w:rPr>
      <w:rFonts w:ascii="Wingdings" w:hAnsi="Wingdings" w:cs="Wingdings" w:hint="default"/>
    </w:rPr>
  </w:style>
  <w:style w:type="character" w:customStyle="1" w:styleId="WW8Num9z3">
    <w:name w:val="WW8Num9z3"/>
    <w:rsid w:val="003067F8"/>
    <w:rPr>
      <w:rFonts w:ascii="Symbol" w:hAnsi="Symbol" w:cs="Symbol" w:hint="default"/>
    </w:rPr>
  </w:style>
  <w:style w:type="character" w:customStyle="1" w:styleId="DefaultParagraphFont1">
    <w:name w:val="Default Paragraph Font1"/>
    <w:rsid w:val="003067F8"/>
  </w:style>
  <w:style w:type="character" w:customStyle="1" w:styleId="WW8Num7z1">
    <w:name w:val="WW8Num7z1"/>
    <w:rsid w:val="003067F8"/>
    <w:rPr>
      <w:rFonts w:ascii="Courier New" w:hAnsi="Courier New" w:cs="Courier New" w:hint="default"/>
    </w:rPr>
  </w:style>
  <w:style w:type="character" w:customStyle="1" w:styleId="WW8Num7z2">
    <w:name w:val="WW8Num7z2"/>
    <w:rsid w:val="003067F8"/>
    <w:rPr>
      <w:rFonts w:ascii="Wingdings" w:hAnsi="Wingdings" w:cs="Wingdings" w:hint="default"/>
    </w:rPr>
  </w:style>
  <w:style w:type="character" w:customStyle="1" w:styleId="WW8Num7z3">
    <w:name w:val="WW8Num7z3"/>
    <w:rsid w:val="003067F8"/>
    <w:rPr>
      <w:rFonts w:ascii="Symbol" w:hAnsi="Symbol" w:cs="Symbol" w:hint="default"/>
    </w:rPr>
  </w:style>
  <w:style w:type="character" w:customStyle="1" w:styleId="WW8Num8z3">
    <w:name w:val="WW8Num8z3"/>
    <w:rsid w:val="003067F8"/>
    <w:rPr>
      <w:rFonts w:ascii="Symbol" w:hAnsi="Symbol" w:cs="Symbol" w:hint="default"/>
    </w:rPr>
  </w:style>
  <w:style w:type="character" w:customStyle="1" w:styleId="WW-DefaultParagraphFont">
    <w:name w:val="WW-Default Paragraph Font"/>
    <w:rsid w:val="003067F8"/>
  </w:style>
  <w:style w:type="character" w:customStyle="1" w:styleId="IndexLink">
    <w:name w:val="Index Link"/>
    <w:rsid w:val="003067F8"/>
  </w:style>
  <w:style w:type="character" w:customStyle="1" w:styleId="64751653884465726521z0">
    <w:name w:val="64751653884465726521z0"/>
    <w:rsid w:val="003067F8"/>
    <w:rPr>
      <w:b/>
      <w:bCs/>
      <w:i w:val="0"/>
      <w:iCs w:val="0"/>
    </w:rPr>
  </w:style>
  <w:style w:type="character" w:customStyle="1" w:styleId="64751653884465726521z1">
    <w:name w:val="64751653884465726521z1"/>
    <w:rsid w:val="003067F8"/>
    <w:rPr>
      <w:b w:val="0"/>
      <w:bCs w:val="0"/>
      <w:i w:val="0"/>
      <w:iCs w:val="0"/>
    </w:rPr>
  </w:style>
  <w:style w:type="character" w:customStyle="1" w:styleId="64751653884465726521z2">
    <w:name w:val="64751653884465726521z2"/>
    <w:rsid w:val="003067F8"/>
    <w:rPr>
      <w:rFonts w:ascii="Symbol" w:hAnsi="Symbol" w:cs="Symbol" w:hint="default"/>
    </w:rPr>
  </w:style>
  <w:style w:type="character" w:customStyle="1" w:styleId="64751653884465726521z4">
    <w:name w:val="64751653884465726521z4"/>
    <w:rsid w:val="003067F8"/>
  </w:style>
  <w:style w:type="character" w:customStyle="1" w:styleId="73798711256578567291z0">
    <w:name w:val="73798711256578567291z0"/>
    <w:rsid w:val="003067F8"/>
    <w:rPr>
      <w:b/>
      <w:bCs/>
      <w:i w:val="0"/>
      <w:iCs w:val="0"/>
    </w:rPr>
  </w:style>
  <w:style w:type="character" w:customStyle="1" w:styleId="73798711256578567291z1">
    <w:name w:val="73798711256578567291z1"/>
    <w:rsid w:val="003067F8"/>
    <w:rPr>
      <w:b w:val="0"/>
      <w:bCs w:val="0"/>
      <w:i w:val="0"/>
      <w:iCs w:val="0"/>
    </w:rPr>
  </w:style>
  <w:style w:type="character" w:customStyle="1" w:styleId="73798711256578567291z2">
    <w:name w:val="73798711256578567291z2"/>
    <w:rsid w:val="003067F8"/>
    <w:rPr>
      <w:rFonts w:ascii="Symbol" w:hAnsi="Symbol" w:cs="Symbol" w:hint="default"/>
    </w:rPr>
  </w:style>
  <w:style w:type="character" w:customStyle="1" w:styleId="73798711256578567291z4">
    <w:name w:val="73798711256578567291z4"/>
    <w:rsid w:val="003067F8"/>
  </w:style>
  <w:style w:type="character" w:customStyle="1" w:styleId="91787794877804891101z0">
    <w:name w:val="91787794877804891101z0"/>
    <w:rsid w:val="003067F8"/>
  </w:style>
  <w:style w:type="character" w:customStyle="1" w:styleId="91787794877804891101z1">
    <w:name w:val="91787794877804891101z1"/>
    <w:rsid w:val="003067F8"/>
    <w:rPr>
      <w:b w:val="0"/>
      <w:bCs w:val="0"/>
    </w:rPr>
  </w:style>
  <w:style w:type="character" w:customStyle="1" w:styleId="28391081060990243391z0">
    <w:name w:val="28391081060990243391z0"/>
    <w:rsid w:val="003067F8"/>
  </w:style>
  <w:style w:type="character" w:customStyle="1" w:styleId="28391081060990243391z1">
    <w:name w:val="28391081060990243391z1"/>
    <w:rsid w:val="003067F8"/>
  </w:style>
  <w:style w:type="character" w:customStyle="1" w:styleId="28391081060990243391z2">
    <w:name w:val="28391081060990243391z2"/>
    <w:rsid w:val="003067F8"/>
  </w:style>
  <w:style w:type="character" w:customStyle="1" w:styleId="28391081060990243391z3">
    <w:name w:val="28391081060990243391z3"/>
    <w:rsid w:val="003067F8"/>
  </w:style>
  <w:style w:type="character" w:customStyle="1" w:styleId="28391081060990243391z4">
    <w:name w:val="28391081060990243391z4"/>
    <w:rsid w:val="003067F8"/>
  </w:style>
  <w:style w:type="character" w:customStyle="1" w:styleId="28391081060990243391z5">
    <w:name w:val="28391081060990243391z5"/>
    <w:rsid w:val="003067F8"/>
  </w:style>
  <w:style w:type="character" w:customStyle="1" w:styleId="28391081060990243391z6">
    <w:name w:val="28391081060990243391z6"/>
    <w:rsid w:val="003067F8"/>
  </w:style>
  <w:style w:type="character" w:customStyle="1" w:styleId="28391081060990243391z7">
    <w:name w:val="28391081060990243391z7"/>
    <w:rsid w:val="003067F8"/>
  </w:style>
  <w:style w:type="character" w:customStyle="1" w:styleId="28391081060990243391z8">
    <w:name w:val="28391081060990243391z8"/>
    <w:rsid w:val="003067F8"/>
  </w:style>
  <w:style w:type="character" w:customStyle="1" w:styleId="57823895574002229891z0">
    <w:name w:val="57823895574002229891z0"/>
    <w:rsid w:val="003067F8"/>
    <w:rPr>
      <w:b w:val="0"/>
      <w:bCs w:val="0"/>
    </w:rPr>
  </w:style>
  <w:style w:type="character" w:customStyle="1" w:styleId="57823895574002229891z1">
    <w:name w:val="57823895574002229891z1"/>
    <w:rsid w:val="003067F8"/>
  </w:style>
  <w:style w:type="character" w:customStyle="1" w:styleId="57823895574002229891z2">
    <w:name w:val="57823895574002229891z2"/>
    <w:rsid w:val="003067F8"/>
  </w:style>
  <w:style w:type="character" w:customStyle="1" w:styleId="57823895574002229891z3">
    <w:name w:val="57823895574002229891z3"/>
    <w:rsid w:val="003067F8"/>
  </w:style>
  <w:style w:type="character" w:customStyle="1" w:styleId="57823895574002229891z4">
    <w:name w:val="57823895574002229891z4"/>
    <w:rsid w:val="003067F8"/>
  </w:style>
  <w:style w:type="character" w:customStyle="1" w:styleId="57823895574002229891z5">
    <w:name w:val="57823895574002229891z5"/>
    <w:rsid w:val="003067F8"/>
  </w:style>
  <w:style w:type="character" w:customStyle="1" w:styleId="57823895574002229891z6">
    <w:name w:val="57823895574002229891z6"/>
    <w:rsid w:val="003067F8"/>
  </w:style>
  <w:style w:type="character" w:customStyle="1" w:styleId="57823895574002229891z7">
    <w:name w:val="57823895574002229891z7"/>
    <w:rsid w:val="003067F8"/>
  </w:style>
  <w:style w:type="character" w:customStyle="1" w:styleId="57823895574002229891z8">
    <w:name w:val="57823895574002229891z8"/>
    <w:rsid w:val="003067F8"/>
  </w:style>
  <w:style w:type="character" w:customStyle="1" w:styleId="78493656616209590491z0">
    <w:name w:val="78493656616209590491z0"/>
    <w:rsid w:val="003067F8"/>
    <w:rPr>
      <w:b w:val="0"/>
      <w:bCs w:val="0"/>
    </w:rPr>
  </w:style>
  <w:style w:type="character" w:customStyle="1" w:styleId="Bullets">
    <w:name w:val="Bullets"/>
    <w:rsid w:val="003067F8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3067F8"/>
  </w:style>
  <w:style w:type="character" w:customStyle="1" w:styleId="ListLabel2">
    <w:name w:val="ListLabel 2"/>
    <w:rsid w:val="003067F8"/>
    <w:rPr>
      <w:rFonts w:ascii="Courier New" w:hAnsi="Courier New" w:cs="Courier New" w:hint="default"/>
    </w:rPr>
  </w:style>
  <w:style w:type="character" w:customStyle="1" w:styleId="BodyTextChar1">
    <w:name w:val="Body Text Char1"/>
    <w:basedOn w:val="DefaultParagraphFont"/>
    <w:uiPriority w:val="99"/>
    <w:semiHidden/>
    <w:locked/>
    <w:rsid w:val="003067F8"/>
    <w:rPr>
      <w:rFonts w:ascii="Arial" w:eastAsia="SimSun" w:hAnsi="Arial" w:cs="Arial"/>
      <w:szCs w:val="20"/>
      <w:lang w:eastAsia="zh-CN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3067F8"/>
    <w:rPr>
      <w:rFonts w:ascii="Times New Roman" w:eastAsia="SimSun" w:hAnsi="Times New Roman" w:cs="Times New Roman"/>
      <w:lang w:eastAsia="zh-CN"/>
    </w:rPr>
  </w:style>
  <w:style w:type="character" w:customStyle="1" w:styleId="TitleChar1">
    <w:name w:val="Title Char1"/>
    <w:basedOn w:val="DefaultParagraphFont"/>
    <w:link w:val="Title"/>
    <w:uiPriority w:val="99"/>
    <w:locked/>
    <w:rsid w:val="003067F8"/>
    <w:rPr>
      <w:rFonts w:ascii="Arial" w:eastAsia="SimSun" w:hAnsi="Arial" w:cs="Arial"/>
      <w:b/>
      <w:bCs/>
      <w:kern w:val="2"/>
      <w:sz w:val="36"/>
      <w:szCs w:val="36"/>
      <w:lang w:eastAsia="zh-CN"/>
    </w:rPr>
  </w:style>
  <w:style w:type="character" w:customStyle="1" w:styleId="SubtitleChar1">
    <w:name w:val="Subtitle Char1"/>
    <w:basedOn w:val="DefaultParagraphFont"/>
    <w:link w:val="Subtitle"/>
    <w:uiPriority w:val="99"/>
    <w:locked/>
    <w:rsid w:val="003067F8"/>
    <w:rPr>
      <w:rFonts w:ascii="Cambria" w:eastAsia="SimSun" w:hAnsi="Cambria" w:cs="Cambria"/>
      <w:i/>
      <w:iCs/>
      <w:spacing w:val="15"/>
      <w:lang w:eastAsia="zh-CN"/>
    </w:rPr>
  </w:style>
  <w:style w:type="character" w:customStyle="1" w:styleId="BalloonTextChar1">
    <w:name w:val="Balloon Text Char1"/>
    <w:basedOn w:val="DefaultParagraphFont"/>
    <w:uiPriority w:val="99"/>
    <w:semiHidden/>
    <w:locked/>
    <w:rsid w:val="003067F8"/>
    <w:rPr>
      <w:rFonts w:ascii="Tahoma" w:eastAsia="SimSun" w:hAnsi="Tahoma" w:cs="Tahoma"/>
      <w:sz w:val="16"/>
      <w:szCs w:val="16"/>
      <w:lang w:eastAsia="zh-CN"/>
    </w:rPr>
  </w:style>
  <w:style w:type="character" w:customStyle="1" w:styleId="BodyText2Char1">
    <w:name w:val="Body Text 2 Char1"/>
    <w:basedOn w:val="DefaultParagraphFont"/>
    <w:link w:val="BodyText2"/>
    <w:uiPriority w:val="99"/>
    <w:semiHidden/>
    <w:locked/>
    <w:rsid w:val="003067F8"/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GridTable1Light-Accent1">
    <w:name w:val="Grid Table 1 Light Accent 1"/>
    <w:basedOn w:val="TableNormal"/>
    <w:uiPriority w:val="46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-Accent5">
    <w:name w:val="Grid Table 4 Accent 5"/>
    <w:basedOn w:val="TableNormal"/>
    <w:uiPriority w:val="49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5">
    <w:name w:val="Grid Table 5 Dark Accent 5"/>
    <w:basedOn w:val="TableNormal"/>
    <w:uiPriority w:val="50"/>
    <w:rsid w:val="003067F8"/>
    <w:rPr>
      <w:rFonts w:ascii="Times New Roman" w:eastAsia="Times New Roman" w:hAnsi="Times New Roman" w:cs="Times New Roman"/>
      <w:sz w:val="20"/>
      <w:szCs w:val="20"/>
      <w:lang w:eastAsia="en-US" w:bidi="th-TH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TOAHeading">
    <w:name w:val="toa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TableofAuthorities">
    <w:name w:val="table of authorities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uiPriority w:val="99"/>
    <w:semiHidden/>
    <w:unhideWhenUsed/>
    <w:rsid w:val="003067F8"/>
    <w:pPr>
      <w:suppressLineNumbers/>
    </w:pPr>
    <w:rPr>
      <w:b/>
      <w:bCs/>
      <w:sz w:val="32"/>
      <w:szCs w:val="32"/>
    </w:rPr>
  </w:style>
  <w:style w:type="character" w:styleId="FootnoteReference">
    <w:name w:val="footnote reference"/>
    <w:basedOn w:val="DefaultParagraphFont"/>
    <w:uiPriority w:val="99"/>
    <w:unhideWhenUsed/>
    <w:rsid w:val="006927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3318CD-F017-BD41-A856-69B3DDEC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7350</TotalTime>
  <Pages>44</Pages>
  <Words>5354</Words>
  <Characters>30524</Characters>
  <Application>Microsoft Macintosh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Thanakorn Piroonsith</cp:lastModifiedBy>
  <cp:revision>402</cp:revision>
  <cp:lastPrinted>2017-06-28T11:29:00Z</cp:lastPrinted>
  <dcterms:created xsi:type="dcterms:W3CDTF">2017-09-04T19:26:00Z</dcterms:created>
  <dcterms:modified xsi:type="dcterms:W3CDTF">2017-10-24T04:17:00Z</dcterms:modified>
</cp:coreProperties>
</file>